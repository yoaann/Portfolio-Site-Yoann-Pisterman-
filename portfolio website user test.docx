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D7857" w14:textId="77777777" w:rsidR="00975E78" w:rsidRPr="000020C6" w:rsidRDefault="00975E78" w:rsidP="004A7060">
      <w:pPr>
        <w:autoSpaceDE w:val="0"/>
        <w:autoSpaceDN w:val="0"/>
        <w:adjustRightInd w:val="0"/>
        <w:rPr>
          <w:rFonts w:ascii="Outfit" w:hAnsi="Outfit" w:cstheme="minorHAnsi"/>
          <w:lang w:val="en-GB"/>
        </w:rPr>
      </w:pPr>
    </w:p>
    <w:p w14:paraId="102D0A42" w14:textId="77777777" w:rsidR="00F939A2" w:rsidRPr="000020C6" w:rsidRDefault="00F939A2" w:rsidP="008C71AF">
      <w:pPr>
        <w:autoSpaceDE w:val="0"/>
        <w:autoSpaceDN w:val="0"/>
        <w:adjustRightInd w:val="0"/>
        <w:jc w:val="center"/>
        <w:rPr>
          <w:rFonts w:ascii="Outfit" w:hAnsi="Outfit" w:cstheme="minorHAnsi"/>
          <w:sz w:val="36"/>
          <w:szCs w:val="36"/>
          <w:lang w:val="en-GB"/>
        </w:rPr>
      </w:pPr>
      <w:r w:rsidRPr="000020C6">
        <w:rPr>
          <w:rFonts w:ascii="Outfit" w:hAnsi="Outfit" w:cstheme="minorHAnsi"/>
          <w:sz w:val="36"/>
          <w:szCs w:val="36"/>
          <w:lang w:val="en-GB"/>
        </w:rPr>
        <w:t xml:space="preserve">User test </w:t>
      </w:r>
    </w:p>
    <w:p w14:paraId="057FE973" w14:textId="00A68AF2" w:rsidR="004A7060" w:rsidRPr="000020C6" w:rsidRDefault="008C71AF" w:rsidP="008C71AF">
      <w:pPr>
        <w:autoSpaceDE w:val="0"/>
        <w:autoSpaceDN w:val="0"/>
        <w:adjustRightInd w:val="0"/>
        <w:jc w:val="center"/>
        <w:rPr>
          <w:rFonts w:ascii="Outfit" w:hAnsi="Outfit" w:cstheme="minorHAnsi"/>
          <w:sz w:val="28"/>
          <w:szCs w:val="28"/>
          <w:lang w:val="en-GB"/>
        </w:rPr>
      </w:pPr>
      <w:proofErr w:type="spellStart"/>
      <w:r w:rsidRPr="000020C6">
        <w:rPr>
          <w:rFonts w:ascii="Outfit" w:hAnsi="Outfit" w:cstheme="minorHAnsi"/>
          <w:sz w:val="28"/>
          <w:szCs w:val="28"/>
          <w:lang w:val="en-GB"/>
        </w:rPr>
        <w:t>Yoann</w:t>
      </w:r>
      <w:proofErr w:type="spellEnd"/>
      <w:r w:rsidRPr="000020C6">
        <w:rPr>
          <w:rFonts w:ascii="Outfit" w:hAnsi="Outfit" w:cstheme="minorHAnsi"/>
          <w:sz w:val="28"/>
          <w:szCs w:val="28"/>
          <w:lang w:val="en-GB"/>
        </w:rPr>
        <w:t xml:space="preserve"> portfolio website</w:t>
      </w:r>
    </w:p>
    <w:p w14:paraId="2D6B13E7" w14:textId="6537632E" w:rsidR="008C71AF" w:rsidRPr="000020C6" w:rsidRDefault="008C71AF" w:rsidP="008C71AF">
      <w:pPr>
        <w:autoSpaceDE w:val="0"/>
        <w:autoSpaceDN w:val="0"/>
        <w:adjustRightInd w:val="0"/>
        <w:jc w:val="center"/>
        <w:rPr>
          <w:rFonts w:ascii="Outfit" w:hAnsi="Outfit" w:cstheme="minorHAnsi"/>
          <w:sz w:val="36"/>
          <w:szCs w:val="36"/>
          <w:lang w:val="en-GB"/>
        </w:rPr>
      </w:pPr>
    </w:p>
    <w:p w14:paraId="7393E07E" w14:textId="77777777" w:rsidR="008C71AF" w:rsidRPr="000020C6" w:rsidRDefault="008C71AF" w:rsidP="008C71AF">
      <w:pPr>
        <w:autoSpaceDE w:val="0"/>
        <w:autoSpaceDN w:val="0"/>
        <w:adjustRightInd w:val="0"/>
        <w:rPr>
          <w:rFonts w:ascii="Outfit" w:hAnsi="Outfit" w:cstheme="minorHAnsi"/>
          <w:lang w:val="en-GB"/>
        </w:rPr>
      </w:pPr>
      <w:r w:rsidRPr="000020C6">
        <w:rPr>
          <w:rFonts w:ascii="Outfit" w:hAnsi="Outfit" w:cstheme="minorHAnsi"/>
          <w:lang w:val="en-GB"/>
        </w:rPr>
        <w:t xml:space="preserve">Link : </w:t>
      </w:r>
      <w:hyperlink r:id="rId5" w:history="1">
        <w:r w:rsidRPr="000020C6">
          <w:rPr>
            <w:rStyle w:val="Hyperlink"/>
            <w:rFonts w:ascii="Outfit" w:hAnsi="Outfit" w:cstheme="minorHAnsi"/>
            <w:lang w:val="en-GB"/>
          </w:rPr>
          <w:t>https://yoaann.github.io/Portfolio-Site-Yoann-Pisterman-/index.html</w:t>
        </w:r>
      </w:hyperlink>
    </w:p>
    <w:p w14:paraId="5A36998F" w14:textId="77777777" w:rsidR="00F939A2" w:rsidRPr="000020C6" w:rsidRDefault="00F939A2" w:rsidP="00F939A2">
      <w:pPr>
        <w:autoSpaceDE w:val="0"/>
        <w:autoSpaceDN w:val="0"/>
        <w:adjustRightInd w:val="0"/>
        <w:rPr>
          <w:rFonts w:ascii="Outfit" w:hAnsi="Outfit" w:cstheme="minorHAnsi"/>
          <w:lang w:val="en-GB"/>
        </w:rPr>
      </w:pPr>
    </w:p>
    <w:p w14:paraId="7BADF4D6" w14:textId="77777777" w:rsidR="00F939A2" w:rsidRPr="000020C6" w:rsidRDefault="00F939A2" w:rsidP="00F939A2">
      <w:pPr>
        <w:autoSpaceDE w:val="0"/>
        <w:autoSpaceDN w:val="0"/>
        <w:adjustRightInd w:val="0"/>
        <w:rPr>
          <w:rFonts w:ascii="Outfit" w:hAnsi="Outfit" w:cstheme="minorHAnsi"/>
          <w:lang w:val="en-GB"/>
        </w:rPr>
      </w:pPr>
    </w:p>
    <w:tbl>
      <w:tblPr>
        <w:tblStyle w:val="TableGrid"/>
        <w:tblW w:w="11485" w:type="dxa"/>
        <w:tblInd w:w="-1062" w:type="dxa"/>
        <w:shd w:val="pct10" w:color="auto" w:fill="auto"/>
        <w:tblLook w:val="04A0" w:firstRow="1" w:lastRow="0" w:firstColumn="1" w:lastColumn="0" w:noHBand="0" w:noVBand="1"/>
      </w:tblPr>
      <w:tblGrid>
        <w:gridCol w:w="11485"/>
      </w:tblGrid>
      <w:tr w:rsidR="00F939A2" w:rsidRPr="000020C6" w14:paraId="4058D074" w14:textId="77777777" w:rsidTr="002847A0">
        <w:trPr>
          <w:trHeight w:val="95"/>
        </w:trPr>
        <w:tc>
          <w:tcPr>
            <w:tcW w:w="11485" w:type="dxa"/>
            <w:tcBorders>
              <w:top w:val="nil"/>
              <w:left w:val="nil"/>
              <w:bottom w:val="nil"/>
              <w:right w:val="nil"/>
            </w:tcBorders>
            <w:shd w:val="pct10" w:color="auto" w:fill="auto"/>
          </w:tcPr>
          <w:p w14:paraId="5B96B98A" w14:textId="77777777" w:rsidR="00F939A2" w:rsidRPr="000020C6" w:rsidRDefault="00F939A2" w:rsidP="002847A0">
            <w:pPr>
              <w:rPr>
                <w:rFonts w:ascii="Outfit" w:hAnsi="Outfit" w:cstheme="minorHAnsi"/>
                <w:color w:val="D9D9D9" w:themeColor="background1" w:themeShade="D9"/>
                <w:lang w:val="en-GB"/>
              </w:rPr>
            </w:pPr>
          </w:p>
        </w:tc>
      </w:tr>
    </w:tbl>
    <w:p w14:paraId="3F1D1805" w14:textId="77777777" w:rsidR="008C71AF" w:rsidRPr="000020C6" w:rsidRDefault="008C71AF" w:rsidP="008C71AF">
      <w:pPr>
        <w:autoSpaceDE w:val="0"/>
        <w:autoSpaceDN w:val="0"/>
        <w:adjustRightInd w:val="0"/>
        <w:rPr>
          <w:rFonts w:ascii="Outfit" w:hAnsi="Outfit" w:cstheme="minorHAnsi"/>
          <w:lang w:val="en-GB"/>
        </w:rPr>
      </w:pPr>
    </w:p>
    <w:p w14:paraId="7CC3E037" w14:textId="451FE81E" w:rsidR="004A7060" w:rsidRPr="000020C6" w:rsidRDefault="004A7060" w:rsidP="008C71AF">
      <w:pPr>
        <w:autoSpaceDE w:val="0"/>
        <w:autoSpaceDN w:val="0"/>
        <w:adjustRightInd w:val="0"/>
        <w:jc w:val="center"/>
        <w:rPr>
          <w:rFonts w:ascii="Outfit" w:hAnsi="Outfit" w:cstheme="minorHAnsi"/>
          <w:b/>
          <w:bCs/>
          <w:sz w:val="36"/>
          <w:szCs w:val="36"/>
          <w:lang w:val="en-GB"/>
        </w:rPr>
      </w:pPr>
      <w:r w:rsidRPr="000020C6">
        <w:rPr>
          <w:rFonts w:ascii="Outfit" w:hAnsi="Outfit" w:cstheme="minorHAnsi"/>
          <w:b/>
          <w:bCs/>
          <w:sz w:val="36"/>
          <w:szCs w:val="36"/>
          <w:lang w:val="en-GB"/>
        </w:rPr>
        <w:t xml:space="preserve">User </w:t>
      </w:r>
      <w:r w:rsidR="00C70DF7" w:rsidRPr="000020C6">
        <w:rPr>
          <w:rFonts w:ascii="Outfit" w:hAnsi="Outfit" w:cstheme="minorHAnsi"/>
          <w:b/>
          <w:bCs/>
          <w:sz w:val="36"/>
          <w:szCs w:val="36"/>
          <w:lang w:val="en-GB"/>
        </w:rPr>
        <w:t>goal</w:t>
      </w:r>
    </w:p>
    <w:p w14:paraId="68C1D53B" w14:textId="77777777" w:rsidR="004A7060" w:rsidRPr="000020C6" w:rsidRDefault="004A7060" w:rsidP="004A7060">
      <w:pPr>
        <w:autoSpaceDE w:val="0"/>
        <w:autoSpaceDN w:val="0"/>
        <w:adjustRightInd w:val="0"/>
        <w:rPr>
          <w:rFonts w:ascii="Outfit" w:hAnsi="Outfit" w:cstheme="minorHAnsi"/>
          <w:lang w:val="en-GB"/>
        </w:rPr>
      </w:pPr>
    </w:p>
    <w:p w14:paraId="6F1E1903" w14:textId="4BC08FBD" w:rsidR="004A7060" w:rsidRPr="000020C6" w:rsidRDefault="004A7060" w:rsidP="004A7060">
      <w:pPr>
        <w:numPr>
          <w:ilvl w:val="0"/>
          <w:numId w:val="1"/>
        </w:numPr>
        <w:autoSpaceDE w:val="0"/>
        <w:autoSpaceDN w:val="0"/>
        <w:adjustRightInd w:val="0"/>
        <w:ind w:left="0" w:firstLine="0"/>
        <w:rPr>
          <w:rFonts w:ascii="Outfit" w:hAnsi="Outfit" w:cstheme="minorHAnsi"/>
          <w:lang w:val="en-GB"/>
        </w:rPr>
      </w:pPr>
      <w:r w:rsidRPr="000020C6">
        <w:rPr>
          <w:rFonts w:ascii="Outfit" w:hAnsi="Outfit" w:cstheme="minorHAnsi"/>
          <w:lang w:val="en-GB"/>
        </w:rPr>
        <w:t xml:space="preserve">Learn more about the projects and work samples of the designer </w:t>
      </w:r>
    </w:p>
    <w:p w14:paraId="70B28D76" w14:textId="77777777" w:rsidR="004A7060" w:rsidRPr="000020C6" w:rsidRDefault="004A7060" w:rsidP="004A7060">
      <w:pPr>
        <w:numPr>
          <w:ilvl w:val="0"/>
          <w:numId w:val="1"/>
        </w:numPr>
        <w:autoSpaceDE w:val="0"/>
        <w:autoSpaceDN w:val="0"/>
        <w:adjustRightInd w:val="0"/>
        <w:ind w:left="0" w:firstLine="0"/>
        <w:rPr>
          <w:rFonts w:ascii="Outfit" w:hAnsi="Outfit" w:cstheme="minorHAnsi"/>
          <w:lang w:val="en-GB"/>
        </w:rPr>
      </w:pPr>
      <w:r w:rsidRPr="000020C6">
        <w:rPr>
          <w:rFonts w:ascii="Outfit" w:hAnsi="Outfit" w:cstheme="minorHAnsi"/>
          <w:lang w:val="en-GB"/>
        </w:rPr>
        <w:t>Find the link to the designer’s CV and professional network</w:t>
      </w:r>
    </w:p>
    <w:p w14:paraId="0CE9CDFF" w14:textId="77777777" w:rsidR="004A7060" w:rsidRPr="000020C6" w:rsidRDefault="004A7060" w:rsidP="004A7060">
      <w:pPr>
        <w:numPr>
          <w:ilvl w:val="0"/>
          <w:numId w:val="1"/>
        </w:numPr>
        <w:autoSpaceDE w:val="0"/>
        <w:autoSpaceDN w:val="0"/>
        <w:adjustRightInd w:val="0"/>
        <w:ind w:left="0" w:firstLine="0"/>
        <w:rPr>
          <w:rFonts w:ascii="Outfit" w:hAnsi="Outfit" w:cstheme="minorHAnsi"/>
          <w:lang w:val="en-GB"/>
        </w:rPr>
      </w:pPr>
      <w:r w:rsidRPr="000020C6">
        <w:rPr>
          <w:rFonts w:ascii="Outfit" w:hAnsi="Outfit" w:cstheme="minorHAnsi"/>
          <w:lang w:val="en-GB"/>
        </w:rPr>
        <w:t>Find the designer’s contact information and preferred method of communication</w:t>
      </w:r>
    </w:p>
    <w:p w14:paraId="7262073B" w14:textId="35BC5BBE" w:rsidR="008C71AF" w:rsidRPr="000020C6" w:rsidRDefault="008C71AF" w:rsidP="004A7060">
      <w:pPr>
        <w:autoSpaceDE w:val="0"/>
        <w:autoSpaceDN w:val="0"/>
        <w:adjustRightInd w:val="0"/>
        <w:rPr>
          <w:rFonts w:ascii="Outfit" w:hAnsi="Outfit" w:cstheme="minorHAnsi"/>
          <w:lang w:val="en-GB"/>
        </w:rPr>
      </w:pPr>
    </w:p>
    <w:p w14:paraId="161864DD" w14:textId="77777777" w:rsidR="008C71AF" w:rsidRPr="000020C6" w:rsidRDefault="008C71AF" w:rsidP="004A7060">
      <w:pPr>
        <w:autoSpaceDE w:val="0"/>
        <w:autoSpaceDN w:val="0"/>
        <w:adjustRightInd w:val="0"/>
        <w:rPr>
          <w:rFonts w:ascii="Outfit" w:hAnsi="Outfit" w:cstheme="minorHAnsi"/>
          <w:lang w:val="en-GB"/>
        </w:rPr>
      </w:pPr>
    </w:p>
    <w:p w14:paraId="3A1C57E7" w14:textId="02FC3093" w:rsidR="00B128C2" w:rsidRPr="000020C6" w:rsidRDefault="00B128C2" w:rsidP="00B128C2">
      <w:pPr>
        <w:autoSpaceDE w:val="0"/>
        <w:autoSpaceDN w:val="0"/>
        <w:adjustRightInd w:val="0"/>
        <w:spacing w:after="40"/>
        <w:rPr>
          <w:rFonts w:ascii="Outfit" w:hAnsi="Outfit" w:cstheme="minorHAnsi"/>
          <w:b/>
          <w:bCs/>
          <w:sz w:val="28"/>
          <w:szCs w:val="28"/>
          <w:lang w:val="en-GB"/>
        </w:rPr>
      </w:pPr>
      <w:r w:rsidRPr="000020C6">
        <w:rPr>
          <w:rFonts w:ascii="Outfit" w:hAnsi="Outfit" w:cstheme="minorHAnsi"/>
          <w:b/>
          <w:bCs/>
          <w:lang w:val="en-GB"/>
        </w:rPr>
        <w:t xml:space="preserve"> </w:t>
      </w:r>
      <w:r w:rsidRPr="000020C6">
        <w:rPr>
          <w:rFonts w:ascii="Outfit" w:hAnsi="Outfit" w:cstheme="minorHAnsi"/>
          <w:b/>
          <w:bCs/>
          <w:sz w:val="28"/>
          <w:szCs w:val="28"/>
          <w:lang w:val="en-GB"/>
        </w:rPr>
        <w:t xml:space="preserve">Welcome Introduction </w:t>
      </w:r>
    </w:p>
    <w:p w14:paraId="318989A2" w14:textId="6DF0302A" w:rsidR="00B128C2" w:rsidRPr="000020C6" w:rsidRDefault="00B128C2" w:rsidP="004A7060">
      <w:pPr>
        <w:autoSpaceDE w:val="0"/>
        <w:autoSpaceDN w:val="0"/>
        <w:adjustRightInd w:val="0"/>
        <w:rPr>
          <w:rFonts w:ascii="Outfit" w:hAnsi="Outfit" w:cstheme="minorHAnsi"/>
          <w:b/>
          <w:bCs/>
          <w:lang w:val="en-GB"/>
        </w:rPr>
      </w:pPr>
    </w:p>
    <w:p w14:paraId="64E871C5" w14:textId="77777777" w:rsidR="00B128C2" w:rsidRPr="000020C6" w:rsidRDefault="00B128C2" w:rsidP="00B128C2">
      <w:pPr>
        <w:autoSpaceDE w:val="0"/>
        <w:autoSpaceDN w:val="0"/>
        <w:adjustRightInd w:val="0"/>
        <w:rPr>
          <w:rFonts w:ascii="Outfit" w:hAnsi="Outfit" w:cstheme="minorHAnsi"/>
          <w:lang w:val="en-GB"/>
        </w:rPr>
      </w:pPr>
      <w:r w:rsidRPr="000020C6">
        <w:rPr>
          <w:rFonts w:ascii="Outfit" w:hAnsi="Outfit" w:cstheme="minorHAnsi"/>
          <w:lang w:val="en-GB"/>
        </w:rPr>
        <w:t xml:space="preserve">“My name’s </w:t>
      </w:r>
      <w:proofErr w:type="spellStart"/>
      <w:r w:rsidRPr="000020C6">
        <w:rPr>
          <w:rFonts w:ascii="Outfit" w:hAnsi="Outfit" w:cstheme="minorHAnsi"/>
          <w:lang w:val="en-GB"/>
        </w:rPr>
        <w:t>Yoann</w:t>
      </w:r>
      <w:proofErr w:type="spellEnd"/>
      <w:r w:rsidRPr="000020C6">
        <w:rPr>
          <w:rFonts w:ascii="Outfit" w:hAnsi="Outfit" w:cstheme="minorHAnsi"/>
          <w:lang w:val="en-GB"/>
        </w:rPr>
        <w:t xml:space="preserve">, and I’m a User interface Designer student. </w:t>
      </w:r>
    </w:p>
    <w:p w14:paraId="43D26968" w14:textId="529623CE" w:rsidR="00B128C2" w:rsidRPr="000020C6" w:rsidRDefault="00B128C2" w:rsidP="00B128C2">
      <w:pPr>
        <w:autoSpaceDE w:val="0"/>
        <w:autoSpaceDN w:val="0"/>
        <w:adjustRightInd w:val="0"/>
        <w:rPr>
          <w:rFonts w:ascii="Outfit" w:hAnsi="Outfit" w:cstheme="minorHAnsi"/>
          <w:lang w:val="en-GB"/>
        </w:rPr>
      </w:pPr>
      <w:r w:rsidRPr="000020C6">
        <w:rPr>
          <w:rFonts w:ascii="Outfit" w:hAnsi="Outfit" w:cstheme="minorHAnsi"/>
          <w:lang w:val="en-GB"/>
        </w:rPr>
        <w:t>I’ll be guiding you through this test. Before we start, I’d like to give you some information about what the test is about.</w:t>
      </w:r>
    </w:p>
    <w:p w14:paraId="7A229524" w14:textId="77777777" w:rsidR="00B128C2" w:rsidRPr="000020C6" w:rsidRDefault="00B128C2" w:rsidP="00B128C2">
      <w:pPr>
        <w:autoSpaceDE w:val="0"/>
        <w:autoSpaceDN w:val="0"/>
        <w:adjustRightInd w:val="0"/>
        <w:rPr>
          <w:rFonts w:ascii="Outfit" w:hAnsi="Outfit" w:cstheme="minorHAnsi"/>
          <w:lang w:val="en-GB"/>
        </w:rPr>
      </w:pPr>
    </w:p>
    <w:p w14:paraId="1BC08888" w14:textId="77777777" w:rsidR="00B128C2" w:rsidRPr="000020C6" w:rsidRDefault="00B128C2" w:rsidP="00B128C2">
      <w:pPr>
        <w:autoSpaceDE w:val="0"/>
        <w:autoSpaceDN w:val="0"/>
        <w:adjustRightInd w:val="0"/>
        <w:rPr>
          <w:rFonts w:ascii="Outfit" w:hAnsi="Outfit" w:cstheme="minorHAnsi"/>
          <w:lang w:val="en-GB"/>
        </w:rPr>
      </w:pPr>
      <w:r w:rsidRPr="000020C6">
        <w:rPr>
          <w:rFonts w:ascii="Outfit" w:hAnsi="Outfit" w:cstheme="minorHAnsi"/>
          <w:lang w:val="en-GB"/>
        </w:rPr>
        <w:t xml:space="preserve">I want to test the result of a website I created presenting samples of my design projects. </w:t>
      </w:r>
    </w:p>
    <w:p w14:paraId="44428606" w14:textId="77777777" w:rsidR="00B128C2" w:rsidRPr="000020C6" w:rsidRDefault="00B128C2" w:rsidP="00B128C2">
      <w:pPr>
        <w:autoSpaceDE w:val="0"/>
        <w:autoSpaceDN w:val="0"/>
        <w:adjustRightInd w:val="0"/>
        <w:rPr>
          <w:rFonts w:ascii="Outfit" w:hAnsi="Outfit" w:cstheme="minorHAnsi"/>
          <w:lang w:val="en-GB"/>
        </w:rPr>
      </w:pPr>
      <w:r w:rsidRPr="000020C6">
        <w:rPr>
          <w:rFonts w:ascii="Outfit" w:hAnsi="Outfit" w:cstheme="minorHAnsi"/>
          <w:lang w:val="en-GB"/>
        </w:rPr>
        <w:t>Learn more about my projects and work samples.</w:t>
      </w:r>
    </w:p>
    <w:p w14:paraId="471C6BFF" w14:textId="77777777" w:rsidR="00B128C2" w:rsidRPr="000020C6" w:rsidRDefault="00B128C2" w:rsidP="00B128C2">
      <w:pPr>
        <w:autoSpaceDE w:val="0"/>
        <w:autoSpaceDN w:val="0"/>
        <w:adjustRightInd w:val="0"/>
        <w:rPr>
          <w:rFonts w:ascii="Outfit" w:hAnsi="Outfit" w:cstheme="minorHAnsi"/>
          <w:lang w:val="en-GB"/>
        </w:rPr>
      </w:pPr>
      <w:r w:rsidRPr="000020C6">
        <w:rPr>
          <w:rFonts w:ascii="Outfit" w:hAnsi="Outfit" w:cstheme="minorHAnsi"/>
          <w:lang w:val="en-GB"/>
        </w:rPr>
        <w:t xml:space="preserve">Remember that it’s the site being tested, not you as a participant. </w:t>
      </w:r>
    </w:p>
    <w:p w14:paraId="35AE74C1" w14:textId="782747A6" w:rsidR="00B128C2" w:rsidRPr="000020C6" w:rsidRDefault="00B128C2" w:rsidP="00B128C2">
      <w:pPr>
        <w:autoSpaceDE w:val="0"/>
        <w:autoSpaceDN w:val="0"/>
        <w:adjustRightInd w:val="0"/>
        <w:rPr>
          <w:rFonts w:ascii="Outfit" w:hAnsi="Outfit" w:cstheme="minorHAnsi"/>
          <w:lang w:val="en-GB"/>
        </w:rPr>
      </w:pPr>
      <w:r w:rsidRPr="000020C6">
        <w:rPr>
          <w:rFonts w:ascii="Outfit" w:hAnsi="Outfit" w:cstheme="minorHAnsi"/>
          <w:lang w:val="en-GB"/>
        </w:rPr>
        <w:t xml:space="preserve">You can be as honest as possible because every piece of feedback, positive or negative, will help </w:t>
      </w:r>
      <w:r w:rsidR="00E43FC7" w:rsidRPr="000020C6">
        <w:rPr>
          <w:rFonts w:ascii="Outfit" w:hAnsi="Outfit" w:cstheme="minorHAnsi"/>
          <w:lang w:val="en-GB"/>
        </w:rPr>
        <w:t>me</w:t>
      </w:r>
      <w:r w:rsidRPr="000020C6">
        <w:rPr>
          <w:rFonts w:ascii="Outfit" w:hAnsi="Outfit" w:cstheme="minorHAnsi"/>
          <w:lang w:val="en-GB"/>
        </w:rPr>
        <w:t xml:space="preserve"> improve </w:t>
      </w:r>
      <w:r w:rsidR="00E43FC7" w:rsidRPr="000020C6">
        <w:rPr>
          <w:rFonts w:ascii="Outfit" w:hAnsi="Outfit" w:cstheme="minorHAnsi"/>
          <w:lang w:val="en-GB"/>
        </w:rPr>
        <w:t>me</w:t>
      </w:r>
      <w:r w:rsidRPr="000020C6">
        <w:rPr>
          <w:rFonts w:ascii="Outfit" w:hAnsi="Outfit" w:cstheme="minorHAnsi"/>
          <w:lang w:val="en-GB"/>
        </w:rPr>
        <w:t xml:space="preserve"> site.</w:t>
      </w:r>
    </w:p>
    <w:p w14:paraId="6D8D89A4" w14:textId="77777777" w:rsidR="00B128C2" w:rsidRPr="000020C6" w:rsidRDefault="00B128C2" w:rsidP="00B128C2">
      <w:pPr>
        <w:autoSpaceDE w:val="0"/>
        <w:autoSpaceDN w:val="0"/>
        <w:adjustRightInd w:val="0"/>
        <w:rPr>
          <w:rFonts w:ascii="Outfit" w:hAnsi="Outfit" w:cstheme="minorHAnsi"/>
          <w:lang w:val="en-GB"/>
        </w:rPr>
      </w:pPr>
    </w:p>
    <w:p w14:paraId="00C1D43A" w14:textId="77777777" w:rsidR="00B128C2" w:rsidRPr="000020C6" w:rsidRDefault="00B128C2" w:rsidP="00B128C2">
      <w:pPr>
        <w:autoSpaceDE w:val="0"/>
        <w:autoSpaceDN w:val="0"/>
        <w:adjustRightInd w:val="0"/>
        <w:rPr>
          <w:rFonts w:ascii="Outfit" w:hAnsi="Outfit" w:cstheme="minorHAnsi"/>
          <w:lang w:val="en-GB"/>
        </w:rPr>
      </w:pPr>
      <w:r w:rsidRPr="000020C6">
        <w:rPr>
          <w:rFonts w:ascii="Outfit" w:hAnsi="Outfit" w:cstheme="minorHAnsi"/>
          <w:lang w:val="en-GB"/>
        </w:rPr>
        <w:t xml:space="preserve">-I’ll start by asking you some questions regarding your own app usage. </w:t>
      </w:r>
    </w:p>
    <w:p w14:paraId="26F76CD2" w14:textId="18B955FB" w:rsidR="00B128C2" w:rsidRPr="000020C6" w:rsidRDefault="00B128C2" w:rsidP="00B128C2">
      <w:pPr>
        <w:autoSpaceDE w:val="0"/>
        <w:autoSpaceDN w:val="0"/>
        <w:adjustRightInd w:val="0"/>
        <w:rPr>
          <w:rFonts w:ascii="Outfit" w:hAnsi="Outfit" w:cstheme="minorHAnsi"/>
          <w:lang w:val="en-GB"/>
        </w:rPr>
      </w:pPr>
      <w:r w:rsidRPr="000020C6">
        <w:rPr>
          <w:rFonts w:ascii="Outfit" w:hAnsi="Outfit" w:cstheme="minorHAnsi"/>
          <w:lang w:val="en-GB"/>
        </w:rPr>
        <w:t xml:space="preserve">-After that, you’ll receive </w:t>
      </w:r>
      <w:r w:rsidR="008C71AF" w:rsidRPr="000020C6">
        <w:rPr>
          <w:rFonts w:ascii="Outfit" w:hAnsi="Outfit" w:cstheme="minorHAnsi"/>
          <w:lang w:val="en-GB"/>
        </w:rPr>
        <w:t>4</w:t>
      </w:r>
      <w:r w:rsidRPr="000020C6">
        <w:rPr>
          <w:rFonts w:ascii="Outfit" w:hAnsi="Outfit" w:cstheme="minorHAnsi"/>
          <w:lang w:val="en-GB"/>
        </w:rPr>
        <w:t xml:space="preserve"> short tasks to solve. </w:t>
      </w:r>
    </w:p>
    <w:p w14:paraId="7D166D28" w14:textId="77777777" w:rsidR="00B128C2" w:rsidRPr="000020C6" w:rsidRDefault="00B128C2" w:rsidP="00B128C2">
      <w:pPr>
        <w:autoSpaceDE w:val="0"/>
        <w:autoSpaceDN w:val="0"/>
        <w:adjustRightInd w:val="0"/>
        <w:rPr>
          <w:rFonts w:ascii="Outfit" w:hAnsi="Outfit" w:cstheme="minorHAnsi"/>
          <w:lang w:val="en-GB"/>
        </w:rPr>
      </w:pPr>
      <w:r w:rsidRPr="000020C6">
        <w:rPr>
          <w:rFonts w:ascii="Outfit" w:hAnsi="Outfit" w:cstheme="minorHAnsi"/>
          <w:lang w:val="en-GB"/>
        </w:rPr>
        <w:t>-After finishing the tasks, there’ll be a few further questions I’d like to ask as a follow-up.</w:t>
      </w:r>
    </w:p>
    <w:p w14:paraId="60669E10" w14:textId="77777777" w:rsidR="00B128C2" w:rsidRPr="000020C6" w:rsidRDefault="00B128C2" w:rsidP="00B128C2">
      <w:pPr>
        <w:autoSpaceDE w:val="0"/>
        <w:autoSpaceDN w:val="0"/>
        <w:adjustRightInd w:val="0"/>
        <w:rPr>
          <w:rFonts w:ascii="Outfit" w:hAnsi="Outfit" w:cstheme="minorHAnsi"/>
          <w:lang w:val="en-GB"/>
        </w:rPr>
      </w:pPr>
    </w:p>
    <w:p w14:paraId="5BCABE14" w14:textId="77777777" w:rsidR="00B128C2" w:rsidRPr="000020C6" w:rsidRDefault="00B128C2" w:rsidP="00B128C2">
      <w:pPr>
        <w:autoSpaceDE w:val="0"/>
        <w:autoSpaceDN w:val="0"/>
        <w:adjustRightInd w:val="0"/>
        <w:rPr>
          <w:rFonts w:ascii="Outfit" w:hAnsi="Outfit" w:cstheme="minorHAnsi"/>
          <w:lang w:val="en-GB"/>
        </w:rPr>
      </w:pPr>
      <w:r w:rsidRPr="000020C6">
        <w:rPr>
          <w:rFonts w:ascii="Outfit" w:hAnsi="Outfit" w:cstheme="minorHAnsi"/>
          <w:lang w:val="en-GB"/>
        </w:rPr>
        <w:t>Note that the test will be recorded. The audio files will help me analyse the content later on and further improve the website. These recorded files are completely anonymous and won’t be used for other projects.</w:t>
      </w:r>
    </w:p>
    <w:p w14:paraId="0BEADF2F" w14:textId="77777777" w:rsidR="00B128C2" w:rsidRPr="000020C6" w:rsidRDefault="00B128C2" w:rsidP="00B128C2">
      <w:pPr>
        <w:autoSpaceDE w:val="0"/>
        <w:autoSpaceDN w:val="0"/>
        <w:adjustRightInd w:val="0"/>
        <w:rPr>
          <w:rFonts w:ascii="Outfit" w:hAnsi="Outfit" w:cstheme="minorHAnsi"/>
          <w:lang w:val="en-GB"/>
        </w:rPr>
      </w:pPr>
    </w:p>
    <w:p w14:paraId="64DDC5E2" w14:textId="2AEF3D20" w:rsidR="008C71AF" w:rsidRPr="000020C6" w:rsidRDefault="00B128C2" w:rsidP="004A7060">
      <w:pPr>
        <w:autoSpaceDE w:val="0"/>
        <w:autoSpaceDN w:val="0"/>
        <w:adjustRightInd w:val="0"/>
        <w:rPr>
          <w:rFonts w:ascii="Outfit" w:hAnsi="Outfit" w:cstheme="minorHAnsi"/>
          <w:lang w:val="en-GB"/>
        </w:rPr>
      </w:pPr>
      <w:r w:rsidRPr="000020C6">
        <w:rPr>
          <w:rFonts w:ascii="Outfit" w:hAnsi="Outfit" w:cstheme="minorHAnsi"/>
          <w:lang w:val="en-GB"/>
        </w:rPr>
        <w:t xml:space="preserve">If you have any questions during the test, feel free to ask me at </w:t>
      </w:r>
      <w:proofErr w:type="spellStart"/>
      <w:r w:rsidRPr="000020C6">
        <w:rPr>
          <w:rFonts w:ascii="Outfit" w:hAnsi="Outfit" w:cstheme="minorHAnsi"/>
          <w:lang w:val="en-GB"/>
        </w:rPr>
        <w:t>anytime</w:t>
      </w:r>
      <w:proofErr w:type="spellEnd"/>
      <w:r w:rsidRPr="000020C6">
        <w:rPr>
          <w:rFonts w:ascii="Outfit" w:hAnsi="Outfit" w:cstheme="minorHAnsi"/>
          <w:lang w:val="en-GB"/>
        </w:rPr>
        <w:t>. For a better analysis of the test, please speak out loud your thoughts during the tasks. Before we start, do you have any questions?”</w:t>
      </w:r>
    </w:p>
    <w:p w14:paraId="7D0528CE" w14:textId="3E166C76" w:rsidR="00B128C2" w:rsidRPr="000020C6" w:rsidRDefault="00B128C2" w:rsidP="008C71AF">
      <w:pPr>
        <w:autoSpaceDE w:val="0"/>
        <w:autoSpaceDN w:val="0"/>
        <w:adjustRightInd w:val="0"/>
        <w:jc w:val="center"/>
        <w:rPr>
          <w:rFonts w:ascii="Outfit" w:hAnsi="Outfit" w:cstheme="minorHAnsi"/>
          <w:b/>
          <w:bCs/>
          <w:sz w:val="36"/>
          <w:szCs w:val="36"/>
          <w:lang w:val="en-GB"/>
        </w:rPr>
      </w:pPr>
      <w:r w:rsidRPr="000020C6">
        <w:rPr>
          <w:rFonts w:ascii="Outfit" w:hAnsi="Outfit" w:cstheme="minorHAnsi"/>
          <w:b/>
          <w:bCs/>
          <w:sz w:val="36"/>
          <w:szCs w:val="36"/>
          <w:lang w:val="en-GB"/>
        </w:rPr>
        <w:lastRenderedPageBreak/>
        <w:t>Personal Questions</w:t>
      </w:r>
    </w:p>
    <w:p w14:paraId="7D4BB053" w14:textId="77777777" w:rsidR="008C71AF" w:rsidRPr="000020C6" w:rsidRDefault="008C71AF" w:rsidP="008C71AF">
      <w:pPr>
        <w:autoSpaceDE w:val="0"/>
        <w:autoSpaceDN w:val="0"/>
        <w:adjustRightInd w:val="0"/>
        <w:jc w:val="center"/>
        <w:rPr>
          <w:rFonts w:ascii="Outfit" w:hAnsi="Outfit" w:cstheme="minorHAnsi"/>
          <w:b/>
          <w:bCs/>
          <w:sz w:val="36"/>
          <w:szCs w:val="36"/>
          <w:lang w:val="en-GB"/>
        </w:rPr>
      </w:pPr>
    </w:p>
    <w:p w14:paraId="49FB4FBC" w14:textId="77777777" w:rsidR="00B128C2" w:rsidRPr="000020C6" w:rsidRDefault="00B128C2" w:rsidP="00B128C2">
      <w:pPr>
        <w:autoSpaceDE w:val="0"/>
        <w:autoSpaceDN w:val="0"/>
        <w:adjustRightInd w:val="0"/>
        <w:rPr>
          <w:rFonts w:ascii="Outfit" w:hAnsi="Outfit" w:cstheme="minorHAnsi"/>
          <w:b/>
          <w:bCs/>
          <w:lang w:val="en-GB"/>
        </w:rPr>
      </w:pPr>
    </w:p>
    <w:p w14:paraId="492EC486" w14:textId="77777777" w:rsidR="00B128C2" w:rsidRPr="000020C6" w:rsidRDefault="00B128C2" w:rsidP="00B128C2">
      <w:pPr>
        <w:numPr>
          <w:ilvl w:val="0"/>
          <w:numId w:val="4"/>
        </w:numPr>
        <w:autoSpaceDE w:val="0"/>
        <w:autoSpaceDN w:val="0"/>
        <w:adjustRightInd w:val="0"/>
        <w:ind w:left="0" w:firstLine="0"/>
        <w:rPr>
          <w:rFonts w:ascii="Outfit" w:hAnsi="Outfit" w:cstheme="minorHAnsi"/>
          <w:lang w:val="en-GB"/>
        </w:rPr>
      </w:pPr>
      <w:r w:rsidRPr="000020C6">
        <w:rPr>
          <w:rFonts w:ascii="Outfit" w:hAnsi="Outfit" w:cstheme="minorHAnsi"/>
          <w:lang w:val="en-GB"/>
        </w:rPr>
        <w:t xml:space="preserve">Tell me a little bit about your job and what you do on a day-to-day basis. </w:t>
      </w:r>
    </w:p>
    <w:p w14:paraId="223631BB" w14:textId="75E2D01A" w:rsidR="00B128C2" w:rsidRPr="000020C6" w:rsidRDefault="00B128C2" w:rsidP="00B128C2">
      <w:pPr>
        <w:numPr>
          <w:ilvl w:val="0"/>
          <w:numId w:val="4"/>
        </w:numPr>
        <w:autoSpaceDE w:val="0"/>
        <w:autoSpaceDN w:val="0"/>
        <w:adjustRightInd w:val="0"/>
        <w:ind w:left="0" w:firstLine="0"/>
        <w:rPr>
          <w:rFonts w:ascii="Outfit" w:hAnsi="Outfit" w:cstheme="minorHAnsi"/>
          <w:lang w:val="en-GB"/>
        </w:rPr>
      </w:pPr>
      <w:r w:rsidRPr="000020C6">
        <w:rPr>
          <w:rFonts w:ascii="Outfit" w:hAnsi="Outfit" w:cstheme="minorHAnsi"/>
          <w:lang w:val="en-GB"/>
        </w:rPr>
        <w:t>Which digital devices do you have (smartphone, tablet, laptop, etc.)?</w:t>
      </w:r>
    </w:p>
    <w:p w14:paraId="141E9FBD" w14:textId="602EC546" w:rsidR="00B128C2" w:rsidRPr="000020C6" w:rsidRDefault="00B128C2" w:rsidP="00B128C2">
      <w:pPr>
        <w:numPr>
          <w:ilvl w:val="0"/>
          <w:numId w:val="4"/>
        </w:numPr>
        <w:autoSpaceDE w:val="0"/>
        <w:autoSpaceDN w:val="0"/>
        <w:adjustRightInd w:val="0"/>
        <w:ind w:left="0" w:firstLine="0"/>
        <w:rPr>
          <w:rFonts w:ascii="Outfit" w:hAnsi="Outfit" w:cstheme="minorHAnsi"/>
          <w:lang w:val="en-GB"/>
        </w:rPr>
      </w:pPr>
      <w:r w:rsidRPr="000020C6">
        <w:rPr>
          <w:rFonts w:ascii="Outfit" w:hAnsi="Outfit" w:cstheme="minorHAnsi"/>
          <w:lang w:val="en-GB"/>
        </w:rPr>
        <w:t xml:space="preserve">How often do you </w:t>
      </w:r>
      <w:r w:rsidR="002C40B9" w:rsidRPr="000020C6">
        <w:rPr>
          <w:rFonts w:ascii="Outfit" w:hAnsi="Outfit" w:cstheme="minorHAnsi"/>
          <w:lang w:val="en-GB"/>
        </w:rPr>
        <w:t xml:space="preserve">go on </w:t>
      </w:r>
      <w:r w:rsidRPr="000020C6">
        <w:rPr>
          <w:rFonts w:ascii="Outfit" w:hAnsi="Outfit" w:cstheme="minorHAnsi"/>
          <w:lang w:val="en-GB"/>
        </w:rPr>
        <w:t>website to</w:t>
      </w:r>
      <w:r w:rsidR="002C40B9" w:rsidRPr="000020C6">
        <w:rPr>
          <w:rFonts w:ascii="Outfit" w:hAnsi="Outfit" w:cstheme="minorHAnsi"/>
          <w:lang w:val="en-GB"/>
        </w:rPr>
        <w:t xml:space="preserve"> search about a person</w:t>
      </w:r>
      <w:r w:rsidRPr="000020C6">
        <w:rPr>
          <w:rFonts w:ascii="Outfit" w:hAnsi="Outfit" w:cstheme="minorHAnsi"/>
          <w:lang w:val="en-GB"/>
        </w:rPr>
        <w:t xml:space="preserve">? </w:t>
      </w:r>
    </w:p>
    <w:p w14:paraId="44BDA445" w14:textId="2AFD4EDD" w:rsidR="00B128C2" w:rsidRPr="000020C6" w:rsidRDefault="00B128C2" w:rsidP="004A7060">
      <w:pPr>
        <w:autoSpaceDE w:val="0"/>
        <w:autoSpaceDN w:val="0"/>
        <w:adjustRightInd w:val="0"/>
        <w:rPr>
          <w:rFonts w:ascii="Outfit" w:hAnsi="Outfit" w:cstheme="minorHAnsi"/>
          <w:lang w:val="en-GB"/>
        </w:rPr>
      </w:pPr>
    </w:p>
    <w:p w14:paraId="52C72D01" w14:textId="77777777" w:rsidR="008C71AF" w:rsidRPr="000020C6" w:rsidRDefault="008C71AF" w:rsidP="004A7060">
      <w:pPr>
        <w:autoSpaceDE w:val="0"/>
        <w:autoSpaceDN w:val="0"/>
        <w:adjustRightInd w:val="0"/>
        <w:rPr>
          <w:rFonts w:ascii="Outfit" w:hAnsi="Outfit" w:cstheme="minorHAnsi"/>
          <w:lang w:val="en-GB"/>
        </w:rPr>
      </w:pPr>
    </w:p>
    <w:p w14:paraId="38688477" w14:textId="7D52F334" w:rsidR="00B128C2" w:rsidRPr="000020C6" w:rsidRDefault="00B128C2" w:rsidP="004A7060">
      <w:pPr>
        <w:autoSpaceDE w:val="0"/>
        <w:autoSpaceDN w:val="0"/>
        <w:adjustRightInd w:val="0"/>
        <w:rPr>
          <w:rFonts w:ascii="Outfit" w:hAnsi="Outfit" w:cstheme="minorHAnsi"/>
          <w:lang w:val="en-GB"/>
        </w:rPr>
      </w:pPr>
    </w:p>
    <w:p w14:paraId="72491DDB" w14:textId="77777777" w:rsidR="002C40B9" w:rsidRPr="000020C6" w:rsidRDefault="002C40B9" w:rsidP="004A7060">
      <w:pPr>
        <w:autoSpaceDE w:val="0"/>
        <w:autoSpaceDN w:val="0"/>
        <w:adjustRightInd w:val="0"/>
        <w:rPr>
          <w:rFonts w:ascii="Outfit" w:hAnsi="Outfit" w:cstheme="minorHAnsi"/>
          <w:lang w:val="en-GB"/>
        </w:rPr>
      </w:pPr>
    </w:p>
    <w:p w14:paraId="72C11A90" w14:textId="7924D95C" w:rsidR="00B128C2" w:rsidRPr="000020C6" w:rsidRDefault="00B128C2" w:rsidP="008C71AF">
      <w:pPr>
        <w:autoSpaceDE w:val="0"/>
        <w:autoSpaceDN w:val="0"/>
        <w:adjustRightInd w:val="0"/>
        <w:jc w:val="center"/>
        <w:rPr>
          <w:rFonts w:ascii="Outfit" w:hAnsi="Outfit" w:cstheme="minorHAnsi"/>
          <w:b/>
          <w:bCs/>
          <w:sz w:val="36"/>
          <w:szCs w:val="36"/>
          <w:lang w:val="en-GB"/>
        </w:rPr>
      </w:pPr>
      <w:r w:rsidRPr="000020C6">
        <w:rPr>
          <w:rFonts w:ascii="Outfit" w:hAnsi="Outfit" w:cstheme="minorHAnsi"/>
          <w:b/>
          <w:bCs/>
          <w:sz w:val="36"/>
          <w:szCs w:val="36"/>
          <w:lang w:val="en-GB"/>
        </w:rPr>
        <w:t>Scenario</w:t>
      </w:r>
    </w:p>
    <w:p w14:paraId="15B3A90B" w14:textId="2868BFF9" w:rsidR="00B128C2" w:rsidRPr="000020C6" w:rsidRDefault="00B128C2" w:rsidP="004A7060">
      <w:pPr>
        <w:autoSpaceDE w:val="0"/>
        <w:autoSpaceDN w:val="0"/>
        <w:adjustRightInd w:val="0"/>
        <w:rPr>
          <w:rFonts w:ascii="Outfit" w:hAnsi="Outfit" w:cstheme="minorHAnsi"/>
          <w:lang w:val="en-GB"/>
        </w:rPr>
      </w:pPr>
    </w:p>
    <w:p w14:paraId="5599770B" w14:textId="6B1C4916" w:rsidR="00B128C2" w:rsidRPr="000020C6" w:rsidRDefault="00B128C2" w:rsidP="004A7060">
      <w:pPr>
        <w:autoSpaceDE w:val="0"/>
        <w:autoSpaceDN w:val="0"/>
        <w:adjustRightInd w:val="0"/>
        <w:rPr>
          <w:rFonts w:ascii="Outfit" w:hAnsi="Outfit" w:cstheme="minorHAnsi"/>
          <w:lang w:val="en-GB"/>
        </w:rPr>
      </w:pPr>
      <w:r w:rsidRPr="000020C6">
        <w:rPr>
          <w:rFonts w:ascii="Outfit" w:hAnsi="Outfit" w:cstheme="minorHAnsi"/>
          <w:lang w:val="en-GB"/>
        </w:rPr>
        <w:t>Now you ‘ve opened the link and before doing anything.</w:t>
      </w:r>
    </w:p>
    <w:p w14:paraId="7AAB9D7A" w14:textId="372CBF4A" w:rsidR="00B128C2" w:rsidRPr="000020C6" w:rsidRDefault="00B128C2" w:rsidP="004A7060">
      <w:pPr>
        <w:autoSpaceDE w:val="0"/>
        <w:autoSpaceDN w:val="0"/>
        <w:adjustRightInd w:val="0"/>
        <w:rPr>
          <w:rFonts w:ascii="Outfit" w:hAnsi="Outfit" w:cstheme="minorHAnsi"/>
          <w:lang w:val="en-GB"/>
        </w:rPr>
      </w:pPr>
      <w:r w:rsidRPr="000020C6">
        <w:rPr>
          <w:rFonts w:ascii="Outfit" w:hAnsi="Outfit" w:cstheme="minorHAnsi"/>
          <w:lang w:val="en-GB"/>
        </w:rPr>
        <w:t xml:space="preserve">I would like you to describe what you see and tell me what do you think it is. </w:t>
      </w:r>
    </w:p>
    <w:p w14:paraId="4AB33BBF" w14:textId="30979044" w:rsidR="00B128C2" w:rsidRPr="000020C6" w:rsidRDefault="00B128C2" w:rsidP="004A7060">
      <w:pPr>
        <w:autoSpaceDE w:val="0"/>
        <w:autoSpaceDN w:val="0"/>
        <w:adjustRightInd w:val="0"/>
        <w:rPr>
          <w:rFonts w:ascii="Outfit" w:hAnsi="Outfit" w:cstheme="minorHAnsi"/>
          <w:lang w:val="en-GB"/>
        </w:rPr>
      </w:pPr>
      <w:r w:rsidRPr="000020C6">
        <w:rPr>
          <w:rFonts w:ascii="Outfit" w:hAnsi="Outfit" w:cstheme="minorHAnsi"/>
          <w:lang w:val="en-GB"/>
        </w:rPr>
        <w:t xml:space="preserve">What are your first </w:t>
      </w:r>
      <w:r w:rsidR="00ED7AD8" w:rsidRPr="000020C6">
        <w:rPr>
          <w:rFonts w:ascii="Outfit" w:hAnsi="Outfit" w:cstheme="minorHAnsi"/>
          <w:lang w:val="en-GB"/>
        </w:rPr>
        <w:t>impressions?</w:t>
      </w:r>
    </w:p>
    <w:p w14:paraId="708CB6A3" w14:textId="614782B9" w:rsidR="00B128C2" w:rsidRPr="000020C6" w:rsidRDefault="00B128C2" w:rsidP="004A7060">
      <w:pPr>
        <w:autoSpaceDE w:val="0"/>
        <w:autoSpaceDN w:val="0"/>
        <w:adjustRightInd w:val="0"/>
        <w:rPr>
          <w:rFonts w:ascii="Outfit" w:hAnsi="Outfit" w:cstheme="minorHAnsi"/>
          <w:lang w:val="en-GB"/>
        </w:rPr>
      </w:pPr>
    </w:p>
    <w:p w14:paraId="0F6EE89F" w14:textId="6DFFA86E" w:rsidR="00B128C2" w:rsidRPr="000020C6" w:rsidRDefault="00B128C2" w:rsidP="004A7060">
      <w:pPr>
        <w:autoSpaceDE w:val="0"/>
        <w:autoSpaceDN w:val="0"/>
        <w:adjustRightInd w:val="0"/>
        <w:rPr>
          <w:rFonts w:ascii="Outfit" w:hAnsi="Outfit" w:cstheme="minorHAnsi"/>
          <w:lang w:val="en-GB"/>
        </w:rPr>
      </w:pPr>
      <w:r w:rsidRPr="000020C6">
        <w:rPr>
          <w:rFonts w:ascii="Outfit" w:hAnsi="Outfit" w:cstheme="minorHAnsi"/>
          <w:lang w:val="en-GB"/>
        </w:rPr>
        <w:t xml:space="preserve">Now I’m going to give you some tasks. </w:t>
      </w:r>
    </w:p>
    <w:p w14:paraId="03ED86CA" w14:textId="57577E16" w:rsidR="00B128C2" w:rsidRPr="000020C6" w:rsidRDefault="00B128C2" w:rsidP="004A7060">
      <w:pPr>
        <w:autoSpaceDE w:val="0"/>
        <w:autoSpaceDN w:val="0"/>
        <w:adjustRightInd w:val="0"/>
        <w:rPr>
          <w:rFonts w:ascii="Outfit" w:hAnsi="Outfit" w:cstheme="minorHAnsi"/>
          <w:lang w:val="en-GB"/>
        </w:rPr>
      </w:pPr>
      <w:r w:rsidRPr="000020C6">
        <w:rPr>
          <w:rFonts w:ascii="Outfit" w:hAnsi="Outfit" w:cstheme="minorHAnsi"/>
          <w:lang w:val="en-GB"/>
        </w:rPr>
        <w:t xml:space="preserve">Try as much as you can to narrate what you are about to do. </w:t>
      </w:r>
    </w:p>
    <w:p w14:paraId="528D05E8" w14:textId="657D8EAD" w:rsidR="00B128C2" w:rsidRPr="000020C6" w:rsidRDefault="00ED7AD8" w:rsidP="004A7060">
      <w:pPr>
        <w:autoSpaceDE w:val="0"/>
        <w:autoSpaceDN w:val="0"/>
        <w:adjustRightInd w:val="0"/>
        <w:rPr>
          <w:rFonts w:ascii="Outfit" w:hAnsi="Outfit" w:cstheme="minorHAnsi"/>
          <w:lang w:val="en-GB"/>
        </w:rPr>
      </w:pPr>
      <w:r w:rsidRPr="000020C6">
        <w:rPr>
          <w:rFonts w:ascii="Outfit" w:hAnsi="Outfit" w:cstheme="minorHAnsi"/>
          <w:lang w:val="en-GB"/>
        </w:rPr>
        <w:t>(</w:t>
      </w:r>
      <w:r w:rsidR="00B128C2" w:rsidRPr="000020C6">
        <w:rPr>
          <w:rFonts w:ascii="Outfit" w:hAnsi="Outfit" w:cstheme="minorHAnsi"/>
          <w:lang w:val="en-GB"/>
        </w:rPr>
        <w:t xml:space="preserve">For </w:t>
      </w:r>
      <w:proofErr w:type="gramStart"/>
      <w:r w:rsidR="00B128C2" w:rsidRPr="000020C6">
        <w:rPr>
          <w:rFonts w:ascii="Outfit" w:hAnsi="Outfit" w:cstheme="minorHAnsi"/>
          <w:lang w:val="en-GB"/>
        </w:rPr>
        <w:t>example :</w:t>
      </w:r>
      <w:proofErr w:type="gramEnd"/>
      <w:r w:rsidR="00B128C2" w:rsidRPr="000020C6">
        <w:rPr>
          <w:rFonts w:ascii="Outfit" w:hAnsi="Outfit" w:cstheme="minorHAnsi"/>
          <w:lang w:val="en-GB"/>
        </w:rPr>
        <w:t xml:space="preserve"> If you are about to </w:t>
      </w:r>
      <w:r w:rsidRPr="000020C6">
        <w:rPr>
          <w:rFonts w:ascii="Outfit" w:hAnsi="Outfit" w:cstheme="minorHAnsi"/>
          <w:lang w:val="en-GB"/>
        </w:rPr>
        <w:t>click</w:t>
      </w:r>
      <w:r w:rsidR="00B128C2" w:rsidRPr="000020C6">
        <w:rPr>
          <w:rFonts w:ascii="Outfit" w:hAnsi="Outfit" w:cstheme="minorHAnsi"/>
          <w:lang w:val="en-GB"/>
        </w:rPr>
        <w:t xml:space="preserve"> on a lin</w:t>
      </w:r>
      <w:r w:rsidRPr="000020C6">
        <w:rPr>
          <w:rFonts w:ascii="Outfit" w:hAnsi="Outfit" w:cstheme="minorHAnsi"/>
          <w:lang w:val="en-GB"/>
        </w:rPr>
        <w:t>k, just say it and then do it.)</w:t>
      </w:r>
    </w:p>
    <w:p w14:paraId="599526DA" w14:textId="77777777" w:rsidR="00B128C2" w:rsidRPr="000020C6" w:rsidRDefault="00B128C2" w:rsidP="004A7060">
      <w:pPr>
        <w:autoSpaceDE w:val="0"/>
        <w:autoSpaceDN w:val="0"/>
        <w:adjustRightInd w:val="0"/>
        <w:rPr>
          <w:rFonts w:ascii="Outfit" w:hAnsi="Outfit" w:cstheme="minorHAnsi"/>
          <w:lang w:val="en-GB"/>
        </w:rPr>
      </w:pPr>
    </w:p>
    <w:p w14:paraId="03919AA7" w14:textId="77777777" w:rsidR="004A7060" w:rsidRPr="000020C6" w:rsidRDefault="004A7060" w:rsidP="004A7060">
      <w:pPr>
        <w:autoSpaceDE w:val="0"/>
        <w:autoSpaceDN w:val="0"/>
        <w:adjustRightInd w:val="0"/>
        <w:rPr>
          <w:rFonts w:ascii="Outfit" w:hAnsi="Outfit" w:cstheme="minorHAnsi"/>
          <w:lang w:val="en-GB"/>
        </w:rPr>
      </w:pPr>
    </w:p>
    <w:p w14:paraId="03E6B5D0" w14:textId="00F7A9D0" w:rsidR="004A7060" w:rsidRPr="000020C6" w:rsidRDefault="004A7060" w:rsidP="00F436D5">
      <w:pPr>
        <w:autoSpaceDE w:val="0"/>
        <w:autoSpaceDN w:val="0"/>
        <w:adjustRightInd w:val="0"/>
        <w:rPr>
          <w:rFonts w:ascii="Outfit" w:hAnsi="Outfit" w:cstheme="minorHAnsi"/>
          <w:lang w:val="en-GB"/>
        </w:rPr>
      </w:pPr>
      <w:r w:rsidRPr="000020C6">
        <w:rPr>
          <w:rFonts w:ascii="Outfit" w:hAnsi="Outfit" w:cstheme="minorHAnsi"/>
          <w:b/>
          <w:bCs/>
          <w:lang w:val="en-GB"/>
        </w:rPr>
        <w:t>Scenario 1:</w:t>
      </w:r>
      <w:r w:rsidRPr="000020C6">
        <w:rPr>
          <w:rFonts w:ascii="Outfit" w:hAnsi="Outfit" w:cstheme="minorHAnsi"/>
          <w:lang w:val="en-GB"/>
        </w:rPr>
        <w:t xml:space="preserve"> You’ve clicked on the link to his portfolio. The page opens. Explain your first impression and the visual elements you noticed.</w:t>
      </w:r>
      <w:r w:rsidRPr="000020C6">
        <w:rPr>
          <w:rFonts w:ascii="MS Mincho" w:eastAsia="MS Mincho" w:hAnsi="MS Mincho" w:cs="MS Mincho"/>
          <w:lang w:val="en-GB"/>
        </w:rPr>
        <w:t> </w:t>
      </w:r>
    </w:p>
    <w:p w14:paraId="383A4576" w14:textId="77777777" w:rsidR="00F436D5" w:rsidRPr="000020C6" w:rsidRDefault="00F436D5" w:rsidP="00F436D5">
      <w:pPr>
        <w:autoSpaceDE w:val="0"/>
        <w:autoSpaceDN w:val="0"/>
        <w:adjustRightInd w:val="0"/>
        <w:rPr>
          <w:rFonts w:ascii="Outfit" w:hAnsi="Outfit" w:cstheme="minorHAnsi"/>
          <w:lang w:val="en-GB"/>
        </w:rPr>
      </w:pPr>
    </w:p>
    <w:p w14:paraId="44D9A86E" w14:textId="2E87A2DA" w:rsidR="004A7060" w:rsidRPr="000020C6" w:rsidRDefault="004A7060" w:rsidP="00F436D5">
      <w:pPr>
        <w:autoSpaceDE w:val="0"/>
        <w:autoSpaceDN w:val="0"/>
        <w:adjustRightInd w:val="0"/>
        <w:rPr>
          <w:rFonts w:ascii="Outfit" w:hAnsi="Outfit" w:cstheme="minorHAnsi"/>
          <w:lang w:val="en-GB"/>
        </w:rPr>
      </w:pPr>
      <w:r w:rsidRPr="000020C6">
        <w:rPr>
          <w:rFonts w:ascii="Outfit" w:hAnsi="Outfit" w:cstheme="minorHAnsi"/>
          <w:b/>
          <w:bCs/>
          <w:lang w:val="en-GB"/>
        </w:rPr>
        <w:t>Scenario 2:</w:t>
      </w:r>
      <w:r w:rsidRPr="000020C6">
        <w:rPr>
          <w:rFonts w:ascii="Outfit" w:hAnsi="Outfit" w:cstheme="minorHAnsi"/>
          <w:lang w:val="en-GB"/>
        </w:rPr>
        <w:t xml:space="preserve"> You now want to know more about one of his projects called Note app. Where do you think you can find more information about that project? What was the project about?</w:t>
      </w:r>
      <w:r w:rsidRPr="000020C6">
        <w:rPr>
          <w:rFonts w:ascii="MS Mincho" w:eastAsia="MS Mincho" w:hAnsi="MS Mincho" w:cs="MS Mincho"/>
          <w:lang w:val="en-GB"/>
        </w:rPr>
        <w:t> </w:t>
      </w:r>
    </w:p>
    <w:p w14:paraId="247F421D" w14:textId="77777777" w:rsidR="00F436D5" w:rsidRPr="000020C6" w:rsidRDefault="00F436D5" w:rsidP="00F436D5">
      <w:pPr>
        <w:autoSpaceDE w:val="0"/>
        <w:autoSpaceDN w:val="0"/>
        <w:adjustRightInd w:val="0"/>
        <w:rPr>
          <w:rFonts w:ascii="Outfit" w:hAnsi="Outfit" w:cstheme="minorHAnsi"/>
          <w:lang w:val="en-GB"/>
        </w:rPr>
      </w:pPr>
    </w:p>
    <w:p w14:paraId="6D1F62D1" w14:textId="558B2625" w:rsidR="004A7060" w:rsidRPr="000020C6" w:rsidRDefault="004A7060" w:rsidP="00F436D5">
      <w:pPr>
        <w:autoSpaceDE w:val="0"/>
        <w:autoSpaceDN w:val="0"/>
        <w:adjustRightInd w:val="0"/>
        <w:rPr>
          <w:rFonts w:ascii="Outfit" w:hAnsi="Outfit" w:cstheme="minorHAnsi"/>
          <w:lang w:val="en-GB"/>
        </w:rPr>
      </w:pPr>
      <w:r w:rsidRPr="000020C6">
        <w:rPr>
          <w:rFonts w:ascii="Outfit" w:hAnsi="Outfit" w:cstheme="minorHAnsi"/>
          <w:b/>
          <w:bCs/>
          <w:lang w:val="en-GB"/>
        </w:rPr>
        <w:t>Scenario 3:</w:t>
      </w:r>
      <w:r w:rsidRPr="000020C6">
        <w:rPr>
          <w:rFonts w:ascii="Outfit" w:hAnsi="Outfit" w:cstheme="minorHAnsi"/>
          <w:lang w:val="en-GB"/>
        </w:rPr>
        <w:t xml:space="preserve"> You’ve browsed through all </w:t>
      </w:r>
      <w:r w:rsidR="00F51E4D" w:rsidRPr="000020C6">
        <w:rPr>
          <w:rFonts w:ascii="Outfit" w:hAnsi="Outfit" w:cstheme="minorHAnsi"/>
          <w:lang w:val="en-GB"/>
        </w:rPr>
        <w:t>the</w:t>
      </w:r>
      <w:r w:rsidRPr="000020C6">
        <w:rPr>
          <w:rFonts w:ascii="Outfit" w:hAnsi="Outfit" w:cstheme="minorHAnsi"/>
          <w:lang w:val="en-GB"/>
        </w:rPr>
        <w:t xml:space="preserve"> projects and become more interested in </w:t>
      </w:r>
      <w:r w:rsidR="00F51E4D" w:rsidRPr="000020C6">
        <w:rPr>
          <w:rFonts w:ascii="Outfit" w:hAnsi="Outfit" w:cstheme="minorHAnsi"/>
          <w:lang w:val="en-GB"/>
        </w:rPr>
        <w:t xml:space="preserve">my </w:t>
      </w:r>
      <w:r w:rsidRPr="000020C6">
        <w:rPr>
          <w:rFonts w:ascii="Outfit" w:hAnsi="Outfit" w:cstheme="minorHAnsi"/>
          <w:lang w:val="en-GB"/>
        </w:rPr>
        <w:t xml:space="preserve">former education and experiences. Now, you want to see </w:t>
      </w:r>
      <w:r w:rsidR="00F51E4D" w:rsidRPr="000020C6">
        <w:rPr>
          <w:rFonts w:ascii="Outfit" w:hAnsi="Outfit" w:cstheme="minorHAnsi"/>
          <w:lang w:val="en-GB"/>
        </w:rPr>
        <w:t>my</w:t>
      </w:r>
      <w:r w:rsidRPr="000020C6">
        <w:rPr>
          <w:rFonts w:ascii="Outfit" w:hAnsi="Outfit" w:cstheme="minorHAnsi"/>
          <w:lang w:val="en-GB"/>
        </w:rPr>
        <w:t xml:space="preserve"> CV. Where do you think you can find it?</w:t>
      </w:r>
      <w:r w:rsidRPr="000020C6">
        <w:rPr>
          <w:rFonts w:ascii="MS Mincho" w:eastAsia="MS Mincho" w:hAnsi="MS Mincho" w:cs="MS Mincho"/>
          <w:lang w:val="en-GB"/>
        </w:rPr>
        <w:t> </w:t>
      </w:r>
    </w:p>
    <w:p w14:paraId="6AA8C79C" w14:textId="77777777" w:rsidR="00F436D5" w:rsidRPr="000020C6" w:rsidRDefault="00F436D5" w:rsidP="00F436D5">
      <w:pPr>
        <w:pStyle w:val="ListParagraph"/>
        <w:rPr>
          <w:rFonts w:ascii="Outfit" w:hAnsi="Outfit" w:cstheme="minorHAnsi"/>
          <w:lang w:val="en-GB"/>
        </w:rPr>
      </w:pPr>
    </w:p>
    <w:p w14:paraId="56433082" w14:textId="77777777" w:rsidR="00F436D5" w:rsidRPr="000020C6" w:rsidRDefault="00F436D5" w:rsidP="00F436D5">
      <w:pPr>
        <w:autoSpaceDE w:val="0"/>
        <w:autoSpaceDN w:val="0"/>
        <w:adjustRightInd w:val="0"/>
        <w:rPr>
          <w:rFonts w:ascii="Outfit" w:hAnsi="Outfit" w:cstheme="minorHAnsi"/>
          <w:lang w:val="en-GB"/>
        </w:rPr>
      </w:pPr>
    </w:p>
    <w:p w14:paraId="681EEA7A" w14:textId="4AF7BE9F" w:rsidR="004A7060" w:rsidRPr="000020C6" w:rsidRDefault="004A7060" w:rsidP="00F436D5">
      <w:pPr>
        <w:autoSpaceDE w:val="0"/>
        <w:autoSpaceDN w:val="0"/>
        <w:adjustRightInd w:val="0"/>
        <w:rPr>
          <w:rFonts w:ascii="Outfit" w:hAnsi="Outfit" w:cstheme="minorHAnsi"/>
          <w:lang w:val="en-GB"/>
        </w:rPr>
      </w:pPr>
      <w:r w:rsidRPr="000020C6">
        <w:rPr>
          <w:rFonts w:ascii="Outfit" w:hAnsi="Outfit" w:cstheme="minorHAnsi"/>
          <w:b/>
          <w:bCs/>
          <w:lang w:val="en-GB"/>
        </w:rPr>
        <w:t>Scenario 4:</w:t>
      </w:r>
      <w:r w:rsidRPr="000020C6">
        <w:rPr>
          <w:rFonts w:ascii="Outfit" w:hAnsi="Outfit" w:cstheme="minorHAnsi"/>
          <w:lang w:val="en-GB"/>
        </w:rPr>
        <w:t xml:space="preserve"> You’ve downloaded the CV and are quite impressed that </w:t>
      </w:r>
      <w:r w:rsidR="00F51E4D" w:rsidRPr="000020C6">
        <w:rPr>
          <w:rFonts w:ascii="Outfit" w:hAnsi="Outfit" w:cstheme="minorHAnsi"/>
          <w:lang w:val="en-GB"/>
        </w:rPr>
        <w:t>I’ve</w:t>
      </w:r>
      <w:r w:rsidRPr="000020C6">
        <w:rPr>
          <w:rFonts w:ascii="Outfit" w:hAnsi="Outfit" w:cstheme="minorHAnsi"/>
          <w:lang w:val="en-GB"/>
        </w:rPr>
        <w:t xml:space="preserve"> learned all his skills in only the last couple of months. For you, this means that </w:t>
      </w:r>
      <w:r w:rsidR="00F51E4D" w:rsidRPr="000020C6">
        <w:rPr>
          <w:rFonts w:ascii="Outfit" w:hAnsi="Outfit" w:cstheme="minorHAnsi"/>
          <w:lang w:val="en-GB"/>
        </w:rPr>
        <w:t>I</w:t>
      </w:r>
      <w:r w:rsidRPr="000020C6">
        <w:rPr>
          <w:rFonts w:ascii="Outfit" w:hAnsi="Outfit" w:cstheme="minorHAnsi"/>
          <w:lang w:val="en-GB"/>
        </w:rPr>
        <w:t>’</w:t>
      </w:r>
      <w:r w:rsidR="00F51E4D" w:rsidRPr="000020C6">
        <w:rPr>
          <w:rFonts w:ascii="Outfit" w:hAnsi="Outfit" w:cstheme="minorHAnsi"/>
          <w:lang w:val="en-GB"/>
        </w:rPr>
        <w:t>m</w:t>
      </w:r>
      <w:r w:rsidRPr="000020C6">
        <w:rPr>
          <w:rFonts w:ascii="Outfit" w:hAnsi="Outfit" w:cstheme="minorHAnsi"/>
          <w:lang w:val="en-GB"/>
        </w:rPr>
        <w:t xml:space="preserve"> a quick learner and highly motivated. You want to reach out to share the current job opening with. How might you proceed?</w:t>
      </w:r>
      <w:r w:rsidRPr="000020C6">
        <w:rPr>
          <w:rFonts w:ascii="MS Mincho" w:eastAsia="MS Mincho" w:hAnsi="MS Mincho" w:cs="MS Mincho"/>
          <w:lang w:val="en-GB"/>
        </w:rPr>
        <w:t> </w:t>
      </w:r>
    </w:p>
    <w:p w14:paraId="2B48B7B6" w14:textId="5BB8489A" w:rsidR="004A7060" w:rsidRPr="000020C6" w:rsidRDefault="004A7060" w:rsidP="004A7060">
      <w:pPr>
        <w:autoSpaceDE w:val="0"/>
        <w:autoSpaceDN w:val="0"/>
        <w:adjustRightInd w:val="0"/>
        <w:rPr>
          <w:rFonts w:ascii="Outfit" w:hAnsi="Outfit" w:cstheme="minorHAnsi"/>
          <w:lang w:val="en-GB"/>
        </w:rPr>
      </w:pPr>
    </w:p>
    <w:p w14:paraId="0334AD2A" w14:textId="67FEAA73" w:rsidR="008C71AF" w:rsidRPr="000020C6" w:rsidRDefault="008C71AF" w:rsidP="004A7060">
      <w:pPr>
        <w:autoSpaceDE w:val="0"/>
        <w:autoSpaceDN w:val="0"/>
        <w:adjustRightInd w:val="0"/>
        <w:rPr>
          <w:rFonts w:ascii="Outfit" w:hAnsi="Outfit" w:cstheme="minorHAnsi"/>
          <w:lang w:val="en-GB"/>
        </w:rPr>
      </w:pPr>
    </w:p>
    <w:p w14:paraId="2FDDE481" w14:textId="77777777" w:rsidR="00F436D5" w:rsidRPr="000020C6" w:rsidRDefault="00F436D5" w:rsidP="004A7060">
      <w:pPr>
        <w:autoSpaceDE w:val="0"/>
        <w:autoSpaceDN w:val="0"/>
        <w:adjustRightInd w:val="0"/>
        <w:rPr>
          <w:rFonts w:ascii="Outfit" w:hAnsi="Outfit" w:cstheme="minorHAnsi"/>
          <w:lang w:val="en-GB"/>
        </w:rPr>
      </w:pPr>
    </w:p>
    <w:p w14:paraId="1FBC8C93" w14:textId="3D793D3D" w:rsidR="004A7060" w:rsidRPr="000020C6" w:rsidRDefault="004A7060" w:rsidP="008C71AF">
      <w:pPr>
        <w:autoSpaceDE w:val="0"/>
        <w:autoSpaceDN w:val="0"/>
        <w:adjustRightInd w:val="0"/>
        <w:jc w:val="center"/>
        <w:rPr>
          <w:rFonts w:ascii="Outfit" w:hAnsi="Outfit" w:cstheme="minorHAnsi"/>
          <w:b/>
          <w:bCs/>
          <w:sz w:val="36"/>
          <w:szCs w:val="36"/>
          <w:lang w:val="en-GB"/>
        </w:rPr>
      </w:pPr>
      <w:r w:rsidRPr="000020C6">
        <w:rPr>
          <w:rFonts w:ascii="Outfit" w:hAnsi="Outfit" w:cstheme="minorHAnsi"/>
          <w:b/>
          <w:bCs/>
          <w:sz w:val="36"/>
          <w:szCs w:val="36"/>
          <w:lang w:val="en-GB"/>
        </w:rPr>
        <w:lastRenderedPageBreak/>
        <w:t>Open questions</w:t>
      </w:r>
    </w:p>
    <w:p w14:paraId="6F2F2C17" w14:textId="77777777" w:rsidR="008C71AF" w:rsidRPr="000020C6" w:rsidRDefault="008C71AF" w:rsidP="008C71AF">
      <w:pPr>
        <w:autoSpaceDE w:val="0"/>
        <w:autoSpaceDN w:val="0"/>
        <w:adjustRightInd w:val="0"/>
        <w:jc w:val="center"/>
        <w:rPr>
          <w:rFonts w:ascii="Outfit" w:hAnsi="Outfit" w:cstheme="minorHAnsi"/>
          <w:b/>
          <w:bCs/>
          <w:sz w:val="36"/>
          <w:szCs w:val="36"/>
          <w:lang w:val="en-GB"/>
        </w:rPr>
      </w:pPr>
    </w:p>
    <w:p w14:paraId="304CAD3B" w14:textId="77777777" w:rsidR="004A7060" w:rsidRPr="000020C6" w:rsidRDefault="004A7060" w:rsidP="004A7060">
      <w:pPr>
        <w:autoSpaceDE w:val="0"/>
        <w:autoSpaceDN w:val="0"/>
        <w:adjustRightInd w:val="0"/>
        <w:rPr>
          <w:rFonts w:ascii="Outfit" w:hAnsi="Outfit" w:cstheme="minorHAnsi"/>
          <w:lang w:val="en-GB"/>
        </w:rPr>
      </w:pPr>
    </w:p>
    <w:p w14:paraId="089E8375" w14:textId="5DDC0C34" w:rsidR="004A7060" w:rsidRPr="000020C6" w:rsidRDefault="004A7060" w:rsidP="008C71AF">
      <w:pPr>
        <w:autoSpaceDE w:val="0"/>
        <w:autoSpaceDN w:val="0"/>
        <w:adjustRightInd w:val="0"/>
        <w:rPr>
          <w:rFonts w:ascii="Outfit" w:hAnsi="Outfit" w:cstheme="minorHAnsi"/>
          <w:lang w:val="en-GB"/>
        </w:rPr>
      </w:pPr>
      <w:r w:rsidRPr="000020C6">
        <w:rPr>
          <w:rFonts w:ascii="Outfit" w:hAnsi="Outfit" w:cstheme="minorHAnsi"/>
          <w:lang w:val="en-GB"/>
        </w:rPr>
        <w:t>How was the orientation within the website for you?</w:t>
      </w:r>
    </w:p>
    <w:p w14:paraId="5DCD0E71" w14:textId="77777777" w:rsidR="008C71AF" w:rsidRPr="000020C6" w:rsidRDefault="008C71AF" w:rsidP="008C71AF">
      <w:pPr>
        <w:autoSpaceDE w:val="0"/>
        <w:autoSpaceDN w:val="0"/>
        <w:adjustRightInd w:val="0"/>
        <w:rPr>
          <w:rFonts w:ascii="Outfit" w:hAnsi="Outfit" w:cstheme="minorHAnsi"/>
          <w:lang w:val="en-GB"/>
        </w:rPr>
      </w:pPr>
    </w:p>
    <w:p w14:paraId="0CB7E5FD" w14:textId="7FBB73E0" w:rsidR="00ED7AD8" w:rsidRPr="000020C6" w:rsidRDefault="00ED7AD8" w:rsidP="008C71AF">
      <w:pPr>
        <w:autoSpaceDE w:val="0"/>
        <w:autoSpaceDN w:val="0"/>
        <w:adjustRightInd w:val="0"/>
        <w:rPr>
          <w:rFonts w:ascii="Outfit" w:hAnsi="Outfit" w:cstheme="minorHAnsi"/>
          <w:lang w:val="en-GB"/>
        </w:rPr>
      </w:pPr>
      <w:r w:rsidRPr="000020C6">
        <w:rPr>
          <w:rFonts w:ascii="Outfit" w:hAnsi="Outfit" w:cstheme="minorHAnsi"/>
          <w:lang w:val="en-GB"/>
        </w:rPr>
        <w:t xml:space="preserve">Was </w:t>
      </w:r>
      <w:proofErr w:type="gramStart"/>
      <w:r w:rsidRPr="000020C6">
        <w:rPr>
          <w:rFonts w:ascii="Outfit" w:hAnsi="Outfit" w:cstheme="minorHAnsi"/>
          <w:lang w:val="en-GB"/>
        </w:rPr>
        <w:t>it</w:t>
      </w:r>
      <w:proofErr w:type="gramEnd"/>
      <w:r w:rsidRPr="000020C6">
        <w:rPr>
          <w:rFonts w:ascii="Outfit" w:hAnsi="Outfit" w:cstheme="minorHAnsi"/>
          <w:lang w:val="en-GB"/>
        </w:rPr>
        <w:t xml:space="preserve"> enough information, could you capture the designer profile or would you want to see more? </w:t>
      </w:r>
    </w:p>
    <w:p w14:paraId="55594C96" w14:textId="77777777" w:rsidR="008C71AF" w:rsidRPr="000020C6" w:rsidRDefault="008C71AF" w:rsidP="008C71AF">
      <w:pPr>
        <w:autoSpaceDE w:val="0"/>
        <w:autoSpaceDN w:val="0"/>
        <w:adjustRightInd w:val="0"/>
        <w:rPr>
          <w:rFonts w:ascii="Outfit" w:hAnsi="Outfit" w:cstheme="minorHAnsi"/>
          <w:lang w:val="en-GB"/>
        </w:rPr>
      </w:pPr>
    </w:p>
    <w:p w14:paraId="4425DCDF" w14:textId="1EAFDFF1" w:rsidR="004A7060" w:rsidRPr="000020C6" w:rsidRDefault="004A7060" w:rsidP="008C71AF">
      <w:pPr>
        <w:autoSpaceDE w:val="0"/>
        <w:autoSpaceDN w:val="0"/>
        <w:adjustRightInd w:val="0"/>
        <w:rPr>
          <w:rFonts w:ascii="Outfit" w:hAnsi="Outfit" w:cstheme="minorHAnsi"/>
          <w:lang w:val="en-GB"/>
        </w:rPr>
      </w:pPr>
      <w:r w:rsidRPr="000020C6">
        <w:rPr>
          <w:rFonts w:ascii="Outfit" w:hAnsi="Outfit" w:cstheme="minorHAnsi"/>
          <w:lang w:val="en-GB"/>
        </w:rPr>
        <w:t>Was there something you really liked or really disliked?</w:t>
      </w:r>
    </w:p>
    <w:p w14:paraId="5C2EE0B0" w14:textId="77777777" w:rsidR="008C71AF" w:rsidRPr="000020C6" w:rsidRDefault="008C71AF" w:rsidP="008C71AF">
      <w:pPr>
        <w:autoSpaceDE w:val="0"/>
        <w:autoSpaceDN w:val="0"/>
        <w:adjustRightInd w:val="0"/>
        <w:rPr>
          <w:rFonts w:ascii="Outfit" w:hAnsi="Outfit" w:cstheme="minorHAnsi"/>
          <w:lang w:val="en-GB"/>
        </w:rPr>
      </w:pPr>
    </w:p>
    <w:p w14:paraId="7B9727C8" w14:textId="0D6EAC5D" w:rsidR="004A7060" w:rsidRPr="000020C6" w:rsidRDefault="004A7060" w:rsidP="008C71AF">
      <w:pPr>
        <w:autoSpaceDE w:val="0"/>
        <w:autoSpaceDN w:val="0"/>
        <w:adjustRightInd w:val="0"/>
        <w:rPr>
          <w:rFonts w:ascii="Outfit" w:hAnsi="Outfit" w:cstheme="minorHAnsi"/>
          <w:lang w:val="en-GB"/>
        </w:rPr>
      </w:pPr>
      <w:r w:rsidRPr="000020C6">
        <w:rPr>
          <w:rFonts w:ascii="Outfit" w:hAnsi="Outfit" w:cstheme="minorHAnsi"/>
          <w:lang w:val="en-GB"/>
        </w:rPr>
        <w:t>How did you like</w:t>
      </w:r>
      <w:r w:rsidR="00ED7AD8" w:rsidRPr="000020C6">
        <w:rPr>
          <w:rFonts w:ascii="Outfit" w:hAnsi="Outfit" w:cstheme="minorHAnsi"/>
          <w:lang w:val="en-GB"/>
        </w:rPr>
        <w:t xml:space="preserve"> the presentation of the projects</w:t>
      </w:r>
      <w:r w:rsidRPr="000020C6">
        <w:rPr>
          <w:rFonts w:ascii="Outfit" w:hAnsi="Outfit" w:cstheme="minorHAnsi"/>
          <w:lang w:val="en-GB"/>
        </w:rPr>
        <w:t>?</w:t>
      </w:r>
    </w:p>
    <w:p w14:paraId="69D718E4" w14:textId="77777777" w:rsidR="008C71AF" w:rsidRPr="000020C6" w:rsidRDefault="008C71AF" w:rsidP="008C71AF">
      <w:pPr>
        <w:autoSpaceDE w:val="0"/>
        <w:autoSpaceDN w:val="0"/>
        <w:adjustRightInd w:val="0"/>
        <w:rPr>
          <w:rFonts w:ascii="Outfit" w:hAnsi="Outfit" w:cstheme="minorHAnsi"/>
          <w:lang w:val="en-GB"/>
        </w:rPr>
      </w:pPr>
    </w:p>
    <w:p w14:paraId="70DE1C83" w14:textId="62DD1217" w:rsidR="004A7060" w:rsidRPr="000020C6" w:rsidRDefault="004A7060" w:rsidP="008C71AF">
      <w:pPr>
        <w:autoSpaceDE w:val="0"/>
        <w:autoSpaceDN w:val="0"/>
        <w:adjustRightInd w:val="0"/>
        <w:rPr>
          <w:rFonts w:ascii="Outfit" w:hAnsi="Outfit" w:cstheme="minorHAnsi"/>
          <w:lang w:val="en-GB"/>
        </w:rPr>
      </w:pPr>
      <w:r w:rsidRPr="000020C6">
        <w:rPr>
          <w:rFonts w:ascii="Outfit" w:hAnsi="Outfit" w:cstheme="minorHAnsi"/>
          <w:lang w:val="en-GB"/>
        </w:rPr>
        <w:t>Do you feel like there’s something missing?</w:t>
      </w:r>
    </w:p>
    <w:p w14:paraId="560BF630" w14:textId="3708CDFA" w:rsidR="00ED7AD8" w:rsidRPr="000020C6" w:rsidRDefault="00ED7AD8" w:rsidP="00ED7AD8">
      <w:pPr>
        <w:autoSpaceDE w:val="0"/>
        <w:autoSpaceDN w:val="0"/>
        <w:adjustRightInd w:val="0"/>
        <w:rPr>
          <w:rFonts w:ascii="Outfit" w:hAnsi="Outfit" w:cstheme="minorHAnsi"/>
          <w:lang w:val="en-GB"/>
        </w:rPr>
      </w:pPr>
    </w:p>
    <w:p w14:paraId="67D2CDBE" w14:textId="1D2BD2FC" w:rsidR="00F939A2" w:rsidRPr="000020C6" w:rsidRDefault="00F939A2" w:rsidP="00ED7AD8">
      <w:pPr>
        <w:autoSpaceDE w:val="0"/>
        <w:autoSpaceDN w:val="0"/>
        <w:adjustRightInd w:val="0"/>
        <w:rPr>
          <w:rFonts w:ascii="Outfit" w:hAnsi="Outfit" w:cstheme="minorHAnsi"/>
          <w:lang w:val="en-GB"/>
        </w:rPr>
      </w:pPr>
    </w:p>
    <w:p w14:paraId="3549C2AC" w14:textId="77777777" w:rsidR="00F939A2" w:rsidRPr="000020C6" w:rsidRDefault="00F939A2" w:rsidP="00ED7AD8">
      <w:pPr>
        <w:autoSpaceDE w:val="0"/>
        <w:autoSpaceDN w:val="0"/>
        <w:adjustRightInd w:val="0"/>
        <w:rPr>
          <w:rFonts w:ascii="Outfit" w:hAnsi="Outfit" w:cstheme="minorHAnsi"/>
          <w:lang w:val="en-GB"/>
        </w:rPr>
      </w:pPr>
    </w:p>
    <w:p w14:paraId="466C66C6" w14:textId="77777777" w:rsidR="008C71AF" w:rsidRPr="000020C6" w:rsidRDefault="008C71AF" w:rsidP="00ED7AD8">
      <w:pPr>
        <w:autoSpaceDE w:val="0"/>
        <w:autoSpaceDN w:val="0"/>
        <w:adjustRightInd w:val="0"/>
        <w:rPr>
          <w:rFonts w:ascii="Outfit" w:hAnsi="Outfit" w:cstheme="minorHAnsi"/>
          <w:lang w:val="en-GB"/>
        </w:rPr>
      </w:pPr>
    </w:p>
    <w:p w14:paraId="422B9258" w14:textId="35014709" w:rsidR="00ED7AD8" w:rsidRPr="000020C6" w:rsidRDefault="00ED7AD8" w:rsidP="008C71AF">
      <w:pPr>
        <w:autoSpaceDE w:val="0"/>
        <w:autoSpaceDN w:val="0"/>
        <w:adjustRightInd w:val="0"/>
        <w:jc w:val="center"/>
        <w:rPr>
          <w:rFonts w:ascii="Outfit" w:hAnsi="Outfit" w:cstheme="minorHAnsi"/>
          <w:b/>
          <w:bCs/>
          <w:sz w:val="36"/>
          <w:szCs w:val="36"/>
          <w:lang w:val="en-GB"/>
        </w:rPr>
      </w:pPr>
      <w:r w:rsidRPr="000020C6">
        <w:rPr>
          <w:rFonts w:ascii="Outfit" w:hAnsi="Outfit" w:cstheme="minorHAnsi"/>
          <w:b/>
          <w:bCs/>
          <w:sz w:val="36"/>
          <w:szCs w:val="36"/>
          <w:lang w:val="en-GB"/>
        </w:rPr>
        <w:t xml:space="preserve">Thank </w:t>
      </w:r>
      <w:proofErr w:type="gramStart"/>
      <w:r w:rsidRPr="000020C6">
        <w:rPr>
          <w:rFonts w:ascii="Outfit" w:hAnsi="Outfit" w:cstheme="minorHAnsi"/>
          <w:b/>
          <w:bCs/>
          <w:sz w:val="36"/>
          <w:szCs w:val="36"/>
          <w:lang w:val="en-GB"/>
        </w:rPr>
        <w:t>you !</w:t>
      </w:r>
      <w:proofErr w:type="gramEnd"/>
    </w:p>
    <w:p w14:paraId="0D0EE2FD" w14:textId="77777777" w:rsidR="008C71AF" w:rsidRPr="000020C6" w:rsidRDefault="008C71AF" w:rsidP="008C71AF">
      <w:pPr>
        <w:autoSpaceDE w:val="0"/>
        <w:autoSpaceDN w:val="0"/>
        <w:adjustRightInd w:val="0"/>
        <w:jc w:val="center"/>
        <w:rPr>
          <w:rFonts w:ascii="Outfit" w:hAnsi="Outfit" w:cstheme="minorHAnsi"/>
          <w:b/>
          <w:bCs/>
          <w:sz w:val="36"/>
          <w:szCs w:val="36"/>
          <w:lang w:val="en-GB"/>
        </w:rPr>
      </w:pPr>
    </w:p>
    <w:p w14:paraId="5B034372" w14:textId="5136414B" w:rsidR="00ED7AD8" w:rsidRPr="000020C6" w:rsidRDefault="00ED7AD8" w:rsidP="00ED7AD8">
      <w:pPr>
        <w:autoSpaceDE w:val="0"/>
        <w:autoSpaceDN w:val="0"/>
        <w:adjustRightInd w:val="0"/>
        <w:rPr>
          <w:rFonts w:ascii="Outfit" w:hAnsi="Outfit" w:cstheme="minorHAnsi"/>
          <w:lang w:val="en-GB"/>
        </w:rPr>
      </w:pPr>
      <w:r w:rsidRPr="000020C6">
        <w:rPr>
          <w:rFonts w:ascii="Outfit" w:hAnsi="Outfit" w:cstheme="minorHAnsi"/>
          <w:sz w:val="23"/>
          <w:szCs w:val="23"/>
          <w:lang w:val="en-GB"/>
        </w:rPr>
        <w:t>That’s the end of the session! Thank you so much for participating in user testing to help improve this project. Before you go, do you have any questions?</w:t>
      </w:r>
    </w:p>
    <w:p w14:paraId="13F8CD58" w14:textId="77777777" w:rsidR="004A7060" w:rsidRPr="000020C6" w:rsidRDefault="004A7060" w:rsidP="004A7060">
      <w:pPr>
        <w:autoSpaceDE w:val="0"/>
        <w:autoSpaceDN w:val="0"/>
        <w:adjustRightInd w:val="0"/>
        <w:rPr>
          <w:rFonts w:ascii="Outfit" w:hAnsi="Outfit" w:cstheme="minorHAnsi"/>
          <w:lang w:val="en-GB"/>
        </w:rPr>
      </w:pPr>
    </w:p>
    <w:p w14:paraId="4AEA7745" w14:textId="426C9576" w:rsidR="004A7060" w:rsidRPr="000020C6" w:rsidRDefault="004A7060" w:rsidP="004A7060">
      <w:pPr>
        <w:autoSpaceDE w:val="0"/>
        <w:autoSpaceDN w:val="0"/>
        <w:adjustRightInd w:val="0"/>
        <w:rPr>
          <w:rFonts w:ascii="Outfit" w:hAnsi="Outfit" w:cstheme="minorHAnsi"/>
          <w:lang w:val="en-GB"/>
        </w:rPr>
      </w:pPr>
    </w:p>
    <w:p w14:paraId="40179AEB" w14:textId="0F26B8AA" w:rsidR="00736B65" w:rsidRPr="000020C6" w:rsidRDefault="00736B65" w:rsidP="004A7060">
      <w:pPr>
        <w:autoSpaceDE w:val="0"/>
        <w:autoSpaceDN w:val="0"/>
        <w:adjustRightInd w:val="0"/>
        <w:rPr>
          <w:rFonts w:ascii="Outfit" w:hAnsi="Outfit" w:cstheme="minorHAnsi"/>
          <w:lang w:val="en-GB"/>
        </w:rPr>
      </w:pPr>
    </w:p>
    <w:p w14:paraId="5B870070" w14:textId="6528A8BE" w:rsidR="008C71AF" w:rsidRPr="000020C6" w:rsidRDefault="008C71AF" w:rsidP="004A7060">
      <w:pPr>
        <w:autoSpaceDE w:val="0"/>
        <w:autoSpaceDN w:val="0"/>
        <w:adjustRightInd w:val="0"/>
        <w:rPr>
          <w:rFonts w:ascii="Outfit" w:hAnsi="Outfit" w:cstheme="minorHAnsi"/>
          <w:lang w:val="en-GB"/>
        </w:rPr>
      </w:pPr>
    </w:p>
    <w:p w14:paraId="63DE7BFB" w14:textId="694728CB" w:rsidR="008C71AF" w:rsidRPr="000020C6" w:rsidRDefault="008C71AF" w:rsidP="004A7060">
      <w:pPr>
        <w:autoSpaceDE w:val="0"/>
        <w:autoSpaceDN w:val="0"/>
        <w:adjustRightInd w:val="0"/>
        <w:rPr>
          <w:rFonts w:ascii="Outfit" w:hAnsi="Outfit" w:cstheme="minorHAnsi"/>
          <w:lang w:val="en-GB"/>
        </w:rPr>
      </w:pPr>
    </w:p>
    <w:p w14:paraId="69F4E110" w14:textId="726B2389" w:rsidR="008C71AF" w:rsidRPr="000020C6" w:rsidRDefault="008C71AF" w:rsidP="004A7060">
      <w:pPr>
        <w:autoSpaceDE w:val="0"/>
        <w:autoSpaceDN w:val="0"/>
        <w:adjustRightInd w:val="0"/>
        <w:rPr>
          <w:rFonts w:ascii="Outfit" w:hAnsi="Outfit" w:cstheme="minorHAnsi"/>
          <w:lang w:val="en-GB"/>
        </w:rPr>
      </w:pPr>
    </w:p>
    <w:p w14:paraId="133F4139" w14:textId="7CB5E452" w:rsidR="008C71AF" w:rsidRPr="000020C6" w:rsidRDefault="008C71AF" w:rsidP="004A7060">
      <w:pPr>
        <w:autoSpaceDE w:val="0"/>
        <w:autoSpaceDN w:val="0"/>
        <w:adjustRightInd w:val="0"/>
        <w:rPr>
          <w:rFonts w:ascii="Outfit" w:hAnsi="Outfit" w:cstheme="minorHAnsi"/>
          <w:lang w:val="en-GB"/>
        </w:rPr>
      </w:pPr>
    </w:p>
    <w:p w14:paraId="69051BF7" w14:textId="040ECE71" w:rsidR="008C71AF" w:rsidRPr="000020C6" w:rsidRDefault="008C71AF" w:rsidP="004A7060">
      <w:pPr>
        <w:autoSpaceDE w:val="0"/>
        <w:autoSpaceDN w:val="0"/>
        <w:adjustRightInd w:val="0"/>
        <w:rPr>
          <w:rFonts w:ascii="Outfit" w:hAnsi="Outfit" w:cstheme="minorHAnsi"/>
          <w:lang w:val="en-GB"/>
        </w:rPr>
      </w:pPr>
    </w:p>
    <w:p w14:paraId="47127441" w14:textId="2A02CC17" w:rsidR="008C71AF" w:rsidRPr="000020C6" w:rsidRDefault="008C71AF" w:rsidP="004A7060">
      <w:pPr>
        <w:autoSpaceDE w:val="0"/>
        <w:autoSpaceDN w:val="0"/>
        <w:adjustRightInd w:val="0"/>
        <w:rPr>
          <w:rFonts w:ascii="Outfit" w:hAnsi="Outfit" w:cstheme="minorHAnsi"/>
          <w:lang w:val="en-GB"/>
        </w:rPr>
      </w:pPr>
    </w:p>
    <w:p w14:paraId="485C461A" w14:textId="16FA32AF" w:rsidR="008C71AF" w:rsidRPr="000020C6" w:rsidRDefault="008C71AF" w:rsidP="004A7060">
      <w:pPr>
        <w:autoSpaceDE w:val="0"/>
        <w:autoSpaceDN w:val="0"/>
        <w:adjustRightInd w:val="0"/>
        <w:rPr>
          <w:rFonts w:ascii="Outfit" w:hAnsi="Outfit" w:cstheme="minorHAnsi"/>
          <w:lang w:val="en-GB"/>
        </w:rPr>
      </w:pPr>
    </w:p>
    <w:p w14:paraId="177711E2" w14:textId="4DF5C851" w:rsidR="008C71AF" w:rsidRPr="000020C6" w:rsidRDefault="008C71AF" w:rsidP="004A7060">
      <w:pPr>
        <w:autoSpaceDE w:val="0"/>
        <w:autoSpaceDN w:val="0"/>
        <w:adjustRightInd w:val="0"/>
        <w:rPr>
          <w:rFonts w:ascii="Outfit" w:hAnsi="Outfit" w:cstheme="minorHAnsi"/>
          <w:lang w:val="en-GB"/>
        </w:rPr>
      </w:pPr>
    </w:p>
    <w:p w14:paraId="6912B49F" w14:textId="0DA838DE" w:rsidR="008C71AF" w:rsidRPr="000020C6" w:rsidRDefault="008C71AF" w:rsidP="004A7060">
      <w:pPr>
        <w:autoSpaceDE w:val="0"/>
        <w:autoSpaceDN w:val="0"/>
        <w:adjustRightInd w:val="0"/>
        <w:rPr>
          <w:rFonts w:ascii="Outfit" w:hAnsi="Outfit" w:cstheme="minorHAnsi"/>
          <w:lang w:val="en-GB"/>
        </w:rPr>
      </w:pPr>
    </w:p>
    <w:p w14:paraId="099A4EDB" w14:textId="7FCFCF7E" w:rsidR="008C71AF" w:rsidRPr="000020C6" w:rsidRDefault="008C71AF" w:rsidP="004A7060">
      <w:pPr>
        <w:autoSpaceDE w:val="0"/>
        <w:autoSpaceDN w:val="0"/>
        <w:adjustRightInd w:val="0"/>
        <w:rPr>
          <w:rFonts w:ascii="Outfit" w:hAnsi="Outfit" w:cstheme="minorHAnsi"/>
          <w:lang w:val="en-GB"/>
        </w:rPr>
      </w:pPr>
    </w:p>
    <w:p w14:paraId="62580DDB" w14:textId="671878C7" w:rsidR="008C71AF" w:rsidRPr="000020C6" w:rsidRDefault="008C71AF" w:rsidP="004A7060">
      <w:pPr>
        <w:autoSpaceDE w:val="0"/>
        <w:autoSpaceDN w:val="0"/>
        <w:adjustRightInd w:val="0"/>
        <w:rPr>
          <w:rFonts w:ascii="Outfit" w:hAnsi="Outfit" w:cstheme="minorHAnsi"/>
          <w:lang w:val="en-GB"/>
        </w:rPr>
      </w:pPr>
    </w:p>
    <w:p w14:paraId="30DE4B8D" w14:textId="5B053138" w:rsidR="008C71AF" w:rsidRPr="000020C6" w:rsidRDefault="008C71AF" w:rsidP="004A7060">
      <w:pPr>
        <w:autoSpaceDE w:val="0"/>
        <w:autoSpaceDN w:val="0"/>
        <w:adjustRightInd w:val="0"/>
        <w:rPr>
          <w:rFonts w:ascii="Outfit" w:hAnsi="Outfit" w:cstheme="minorHAnsi"/>
          <w:lang w:val="en-GB"/>
        </w:rPr>
      </w:pPr>
    </w:p>
    <w:p w14:paraId="713E18BE" w14:textId="76482456" w:rsidR="008C71AF" w:rsidRPr="000020C6" w:rsidRDefault="008C71AF" w:rsidP="004A7060">
      <w:pPr>
        <w:autoSpaceDE w:val="0"/>
        <w:autoSpaceDN w:val="0"/>
        <w:adjustRightInd w:val="0"/>
        <w:rPr>
          <w:rFonts w:ascii="Outfit" w:hAnsi="Outfit" w:cstheme="minorHAnsi"/>
          <w:lang w:val="en-GB"/>
        </w:rPr>
      </w:pPr>
    </w:p>
    <w:p w14:paraId="40BE6143" w14:textId="69BE1201" w:rsidR="00F939A2" w:rsidRPr="000020C6" w:rsidRDefault="00F939A2" w:rsidP="00F939A2">
      <w:pPr>
        <w:autoSpaceDE w:val="0"/>
        <w:autoSpaceDN w:val="0"/>
        <w:adjustRightInd w:val="0"/>
        <w:rPr>
          <w:rFonts w:ascii="Outfit" w:hAnsi="Outfit" w:cstheme="minorHAnsi"/>
          <w:lang w:val="en-GB"/>
        </w:rPr>
      </w:pPr>
    </w:p>
    <w:p w14:paraId="3BC5A22E" w14:textId="77777777" w:rsidR="00F939A2" w:rsidRPr="000020C6" w:rsidRDefault="00F939A2" w:rsidP="00F939A2">
      <w:pPr>
        <w:autoSpaceDE w:val="0"/>
        <w:autoSpaceDN w:val="0"/>
        <w:adjustRightInd w:val="0"/>
        <w:rPr>
          <w:rFonts w:ascii="Outfit" w:hAnsi="Outfit" w:cstheme="minorHAnsi"/>
          <w:lang w:val="en-GB"/>
        </w:rPr>
      </w:pPr>
    </w:p>
    <w:p w14:paraId="36A10481" w14:textId="77777777" w:rsidR="00F939A2" w:rsidRPr="000020C6" w:rsidRDefault="00F939A2" w:rsidP="00F939A2">
      <w:pPr>
        <w:autoSpaceDE w:val="0"/>
        <w:autoSpaceDN w:val="0"/>
        <w:adjustRightInd w:val="0"/>
        <w:rPr>
          <w:rFonts w:ascii="Outfit" w:hAnsi="Outfit" w:cstheme="minorHAnsi"/>
          <w:lang w:val="en-GB"/>
        </w:rPr>
      </w:pPr>
    </w:p>
    <w:tbl>
      <w:tblPr>
        <w:tblStyle w:val="TableGrid"/>
        <w:tblW w:w="11485" w:type="dxa"/>
        <w:tblInd w:w="-1062" w:type="dxa"/>
        <w:shd w:val="pct10" w:color="auto" w:fill="auto"/>
        <w:tblLook w:val="04A0" w:firstRow="1" w:lastRow="0" w:firstColumn="1" w:lastColumn="0" w:noHBand="0" w:noVBand="1"/>
      </w:tblPr>
      <w:tblGrid>
        <w:gridCol w:w="11485"/>
      </w:tblGrid>
      <w:tr w:rsidR="00F939A2" w:rsidRPr="000020C6" w14:paraId="18B8A5E1" w14:textId="77777777" w:rsidTr="002847A0">
        <w:trPr>
          <w:trHeight w:val="95"/>
        </w:trPr>
        <w:tc>
          <w:tcPr>
            <w:tcW w:w="11485" w:type="dxa"/>
            <w:tcBorders>
              <w:top w:val="nil"/>
              <w:left w:val="nil"/>
              <w:bottom w:val="nil"/>
              <w:right w:val="nil"/>
            </w:tcBorders>
            <w:shd w:val="pct10" w:color="auto" w:fill="auto"/>
          </w:tcPr>
          <w:p w14:paraId="62A61676" w14:textId="77777777" w:rsidR="00F939A2" w:rsidRPr="000020C6" w:rsidRDefault="00F939A2" w:rsidP="002847A0">
            <w:pPr>
              <w:rPr>
                <w:rFonts w:ascii="Outfit" w:hAnsi="Outfit" w:cstheme="minorHAnsi"/>
                <w:color w:val="D9D9D9" w:themeColor="background1" w:themeShade="D9"/>
                <w:lang w:val="en-GB"/>
              </w:rPr>
            </w:pPr>
          </w:p>
        </w:tc>
      </w:tr>
    </w:tbl>
    <w:p w14:paraId="44094856" w14:textId="77777777" w:rsidR="00F939A2" w:rsidRPr="000020C6" w:rsidRDefault="00F939A2" w:rsidP="008C71AF">
      <w:pPr>
        <w:autoSpaceDE w:val="0"/>
        <w:autoSpaceDN w:val="0"/>
        <w:adjustRightInd w:val="0"/>
        <w:jc w:val="center"/>
        <w:rPr>
          <w:rFonts w:ascii="Outfit" w:hAnsi="Outfit" w:cstheme="minorHAnsi"/>
          <w:b/>
          <w:bCs/>
          <w:sz w:val="36"/>
          <w:szCs w:val="36"/>
          <w:lang w:val="en-GB"/>
        </w:rPr>
      </w:pPr>
    </w:p>
    <w:p w14:paraId="57E4753F" w14:textId="65D55420" w:rsidR="00ED7AD8" w:rsidRPr="000020C6" w:rsidRDefault="00ED7AD8" w:rsidP="008C71AF">
      <w:pPr>
        <w:autoSpaceDE w:val="0"/>
        <w:autoSpaceDN w:val="0"/>
        <w:adjustRightInd w:val="0"/>
        <w:jc w:val="center"/>
        <w:rPr>
          <w:rFonts w:ascii="Outfit" w:hAnsi="Outfit" w:cstheme="minorHAnsi"/>
          <w:b/>
          <w:bCs/>
          <w:sz w:val="36"/>
          <w:szCs w:val="36"/>
          <w:lang w:val="en-GB"/>
        </w:rPr>
      </w:pPr>
      <w:r w:rsidRPr="000020C6">
        <w:rPr>
          <w:rFonts w:ascii="Outfit" w:hAnsi="Outfit" w:cstheme="minorHAnsi"/>
          <w:b/>
          <w:bCs/>
          <w:sz w:val="36"/>
          <w:szCs w:val="36"/>
          <w:lang w:val="en-GB"/>
        </w:rPr>
        <w:t>Participant 1#</w:t>
      </w:r>
    </w:p>
    <w:p w14:paraId="6E96FDC1" w14:textId="3191BCBE" w:rsidR="00ED7AD8" w:rsidRPr="000020C6" w:rsidRDefault="00ED7AD8" w:rsidP="004A7060">
      <w:pPr>
        <w:autoSpaceDE w:val="0"/>
        <w:autoSpaceDN w:val="0"/>
        <w:adjustRightInd w:val="0"/>
        <w:rPr>
          <w:rFonts w:ascii="Outfit" w:hAnsi="Outfit" w:cstheme="minorHAnsi"/>
          <w:lang w:val="en-GB"/>
        </w:rPr>
      </w:pPr>
    </w:p>
    <w:p w14:paraId="3F028098" w14:textId="36F770B3" w:rsidR="00ED7AD8" w:rsidRPr="000020C6" w:rsidRDefault="00ED7AD8" w:rsidP="004A7060">
      <w:pPr>
        <w:autoSpaceDE w:val="0"/>
        <w:autoSpaceDN w:val="0"/>
        <w:adjustRightInd w:val="0"/>
        <w:rPr>
          <w:rFonts w:ascii="Outfit" w:hAnsi="Outfit" w:cstheme="minorHAnsi"/>
          <w:lang w:val="en-GB"/>
        </w:rPr>
      </w:pPr>
      <w:proofErr w:type="gramStart"/>
      <w:r w:rsidRPr="000020C6">
        <w:rPr>
          <w:rFonts w:ascii="Outfit" w:hAnsi="Outfit" w:cstheme="minorHAnsi"/>
          <w:lang w:val="en-GB"/>
        </w:rPr>
        <w:t>Name :</w:t>
      </w:r>
      <w:proofErr w:type="gramEnd"/>
      <w:r w:rsidR="00F51E4D" w:rsidRPr="000020C6">
        <w:rPr>
          <w:rFonts w:ascii="Outfit" w:hAnsi="Outfit" w:cstheme="minorHAnsi"/>
          <w:lang w:val="en-GB"/>
        </w:rPr>
        <w:t xml:space="preserve"> Karolina</w:t>
      </w:r>
    </w:p>
    <w:p w14:paraId="32F083AD" w14:textId="28848226" w:rsidR="00ED7AD8" w:rsidRPr="000020C6" w:rsidRDefault="00ED7AD8" w:rsidP="004A7060">
      <w:pPr>
        <w:autoSpaceDE w:val="0"/>
        <w:autoSpaceDN w:val="0"/>
        <w:adjustRightInd w:val="0"/>
        <w:rPr>
          <w:rFonts w:ascii="Outfit" w:hAnsi="Outfit" w:cstheme="minorHAnsi"/>
          <w:lang w:val="en-GB"/>
        </w:rPr>
      </w:pPr>
      <w:proofErr w:type="gramStart"/>
      <w:r w:rsidRPr="000020C6">
        <w:rPr>
          <w:rFonts w:ascii="Outfit" w:hAnsi="Outfit" w:cstheme="minorHAnsi"/>
          <w:lang w:val="en-GB"/>
        </w:rPr>
        <w:t>Age :</w:t>
      </w:r>
      <w:proofErr w:type="gramEnd"/>
      <w:r w:rsidRPr="000020C6">
        <w:rPr>
          <w:rFonts w:ascii="Outfit" w:hAnsi="Outfit" w:cstheme="minorHAnsi"/>
          <w:lang w:val="en-GB"/>
        </w:rPr>
        <w:t xml:space="preserve"> </w:t>
      </w:r>
      <w:r w:rsidR="00F51E4D" w:rsidRPr="000020C6">
        <w:rPr>
          <w:rFonts w:ascii="Outfit" w:hAnsi="Outfit" w:cstheme="minorHAnsi"/>
          <w:lang w:val="en-GB"/>
        </w:rPr>
        <w:t>34</w:t>
      </w:r>
    </w:p>
    <w:p w14:paraId="77826259" w14:textId="12402515" w:rsidR="00ED7AD8" w:rsidRPr="000020C6" w:rsidRDefault="00ED7AD8" w:rsidP="004A7060">
      <w:pPr>
        <w:autoSpaceDE w:val="0"/>
        <w:autoSpaceDN w:val="0"/>
        <w:adjustRightInd w:val="0"/>
        <w:rPr>
          <w:rFonts w:ascii="Outfit" w:hAnsi="Outfit" w:cstheme="minorHAnsi"/>
          <w:lang w:val="en-GB"/>
        </w:rPr>
      </w:pPr>
      <w:r w:rsidRPr="000020C6">
        <w:rPr>
          <w:rFonts w:ascii="Outfit" w:hAnsi="Outfit" w:cstheme="minorHAnsi"/>
          <w:lang w:val="en-GB"/>
        </w:rPr>
        <w:t>Occupation:</w:t>
      </w:r>
      <w:r w:rsidR="00F51E4D" w:rsidRPr="000020C6">
        <w:rPr>
          <w:rFonts w:ascii="Outfit" w:hAnsi="Outfit" w:cstheme="minorHAnsi"/>
          <w:lang w:val="en-GB"/>
        </w:rPr>
        <w:t xml:space="preserve"> Dog walker</w:t>
      </w:r>
    </w:p>
    <w:p w14:paraId="6A5F2193" w14:textId="42817686" w:rsidR="00E96769" w:rsidRPr="000020C6" w:rsidRDefault="00E96769" w:rsidP="004A7060">
      <w:pPr>
        <w:autoSpaceDE w:val="0"/>
        <w:autoSpaceDN w:val="0"/>
        <w:adjustRightInd w:val="0"/>
        <w:rPr>
          <w:rFonts w:ascii="Outfit" w:hAnsi="Outfit" w:cstheme="minorHAnsi"/>
          <w:lang w:val="en-GB"/>
        </w:rPr>
      </w:pPr>
      <w:r w:rsidRPr="000020C6">
        <w:rPr>
          <w:rFonts w:ascii="Outfit" w:hAnsi="Outfit" w:cstheme="minorHAnsi"/>
          <w:lang w:val="en-GB"/>
        </w:rPr>
        <w:t xml:space="preserve">Device: </w:t>
      </w:r>
      <w:r w:rsidR="00F51E4D" w:rsidRPr="000020C6">
        <w:rPr>
          <w:rFonts w:ascii="Outfit" w:hAnsi="Outfit" w:cstheme="minorHAnsi"/>
          <w:lang w:val="en-GB"/>
        </w:rPr>
        <w:t>Android</w:t>
      </w:r>
    </w:p>
    <w:p w14:paraId="7BACC4B9" w14:textId="2E03E971" w:rsidR="005274CD" w:rsidRPr="000020C6" w:rsidRDefault="005274CD" w:rsidP="004A7060">
      <w:pPr>
        <w:autoSpaceDE w:val="0"/>
        <w:autoSpaceDN w:val="0"/>
        <w:adjustRightInd w:val="0"/>
        <w:rPr>
          <w:rFonts w:ascii="Outfit" w:hAnsi="Outfit" w:cstheme="minorHAnsi"/>
          <w:lang w:val="en-GB"/>
        </w:rPr>
      </w:pPr>
    </w:p>
    <w:p w14:paraId="36F94CDA" w14:textId="77777777" w:rsidR="005274CD" w:rsidRPr="000020C6" w:rsidRDefault="005274CD" w:rsidP="008C71AF">
      <w:pPr>
        <w:autoSpaceDE w:val="0"/>
        <w:autoSpaceDN w:val="0"/>
        <w:adjustRightInd w:val="0"/>
        <w:jc w:val="center"/>
        <w:rPr>
          <w:rFonts w:ascii="Outfit" w:hAnsi="Outfit" w:cstheme="minorHAnsi"/>
          <w:b/>
          <w:bCs/>
          <w:sz w:val="28"/>
          <w:szCs w:val="28"/>
          <w:lang w:val="en-GB"/>
        </w:rPr>
      </w:pPr>
      <w:r w:rsidRPr="000020C6">
        <w:rPr>
          <w:rFonts w:ascii="Outfit" w:hAnsi="Outfit" w:cstheme="minorHAnsi"/>
          <w:b/>
          <w:bCs/>
          <w:sz w:val="28"/>
          <w:szCs w:val="28"/>
          <w:lang w:val="en-GB"/>
        </w:rPr>
        <w:t>Personal Questions</w:t>
      </w:r>
    </w:p>
    <w:p w14:paraId="15061FB0" w14:textId="77777777" w:rsidR="005274CD" w:rsidRPr="000020C6" w:rsidRDefault="005274CD" w:rsidP="005274CD">
      <w:pPr>
        <w:autoSpaceDE w:val="0"/>
        <w:autoSpaceDN w:val="0"/>
        <w:adjustRightInd w:val="0"/>
        <w:rPr>
          <w:rFonts w:ascii="Outfit" w:hAnsi="Outfit" w:cstheme="minorHAnsi"/>
          <w:b/>
          <w:bCs/>
          <w:lang w:val="en-GB"/>
        </w:rPr>
      </w:pPr>
    </w:p>
    <w:p w14:paraId="671F4DD2" w14:textId="529C2B0F" w:rsidR="005274CD" w:rsidRPr="000020C6" w:rsidRDefault="008C71AF" w:rsidP="004A7060">
      <w:pPr>
        <w:autoSpaceDE w:val="0"/>
        <w:autoSpaceDN w:val="0"/>
        <w:adjustRightInd w:val="0"/>
        <w:rPr>
          <w:rFonts w:ascii="Outfit" w:hAnsi="Outfit" w:cstheme="minorHAnsi"/>
          <w:i/>
          <w:iCs/>
          <w:lang w:val="en-GB"/>
        </w:rPr>
      </w:pPr>
      <w:r w:rsidRPr="000020C6">
        <w:rPr>
          <w:rFonts w:ascii="Outfit" w:hAnsi="Outfit" w:cstheme="minorHAnsi"/>
          <w:i/>
          <w:iCs/>
          <w:lang w:val="en-GB"/>
        </w:rPr>
        <w:t>“</w:t>
      </w:r>
      <w:r w:rsidR="005274CD" w:rsidRPr="000020C6">
        <w:rPr>
          <w:rFonts w:ascii="Outfit" w:hAnsi="Outfit" w:cstheme="minorHAnsi"/>
          <w:i/>
          <w:iCs/>
          <w:lang w:val="en-GB"/>
        </w:rPr>
        <w:t>I search</w:t>
      </w:r>
      <w:r w:rsidR="00437F7B" w:rsidRPr="000020C6">
        <w:rPr>
          <w:rFonts w:ascii="Outfit" w:hAnsi="Outfit" w:cstheme="minorHAnsi"/>
          <w:i/>
          <w:iCs/>
          <w:lang w:val="en-GB"/>
        </w:rPr>
        <w:t xml:space="preserve"> for people website around 2 time per week,</w:t>
      </w:r>
      <w:r w:rsidR="005274CD" w:rsidRPr="000020C6">
        <w:rPr>
          <w:rFonts w:ascii="Outfit" w:hAnsi="Outfit" w:cstheme="minorHAnsi"/>
          <w:i/>
          <w:iCs/>
          <w:lang w:val="en-GB"/>
        </w:rPr>
        <w:t xml:space="preserve"> </w:t>
      </w:r>
      <w:r w:rsidR="00437F7B" w:rsidRPr="000020C6">
        <w:rPr>
          <w:rFonts w:ascii="Outfit" w:hAnsi="Outfit" w:cstheme="minorHAnsi"/>
          <w:i/>
          <w:iCs/>
          <w:lang w:val="en-GB"/>
        </w:rPr>
        <w:t>when I’m searching for people personal practices</w:t>
      </w:r>
      <w:r w:rsidR="005274CD" w:rsidRPr="000020C6">
        <w:rPr>
          <w:rFonts w:ascii="Outfit" w:hAnsi="Outfit" w:cstheme="minorHAnsi"/>
          <w:i/>
          <w:iCs/>
          <w:lang w:val="en-GB"/>
        </w:rPr>
        <w:t xml:space="preserve">. </w:t>
      </w:r>
      <w:r w:rsidRPr="000020C6">
        <w:rPr>
          <w:rFonts w:ascii="Outfit" w:hAnsi="Outfit" w:cstheme="minorHAnsi"/>
          <w:i/>
          <w:iCs/>
          <w:lang w:val="en-GB"/>
        </w:rPr>
        <w:t>“</w:t>
      </w:r>
    </w:p>
    <w:p w14:paraId="5906EC64" w14:textId="637724BB" w:rsidR="00ED7AD8" w:rsidRPr="000020C6" w:rsidRDefault="00ED7AD8" w:rsidP="004A7060">
      <w:pPr>
        <w:autoSpaceDE w:val="0"/>
        <w:autoSpaceDN w:val="0"/>
        <w:adjustRightInd w:val="0"/>
        <w:rPr>
          <w:rFonts w:ascii="Outfit" w:hAnsi="Outfit" w:cstheme="minorHAnsi"/>
          <w:lang w:val="en-GB"/>
        </w:rPr>
      </w:pPr>
    </w:p>
    <w:p w14:paraId="79362B4F" w14:textId="77777777" w:rsidR="005274CD" w:rsidRPr="000020C6" w:rsidRDefault="005274CD" w:rsidP="008C71AF">
      <w:pPr>
        <w:autoSpaceDE w:val="0"/>
        <w:autoSpaceDN w:val="0"/>
        <w:adjustRightInd w:val="0"/>
        <w:jc w:val="center"/>
        <w:rPr>
          <w:rFonts w:ascii="Outfit" w:hAnsi="Outfit" w:cstheme="minorHAnsi"/>
          <w:b/>
          <w:bCs/>
          <w:sz w:val="28"/>
          <w:szCs w:val="28"/>
          <w:lang w:val="en-GB"/>
        </w:rPr>
      </w:pPr>
      <w:r w:rsidRPr="000020C6">
        <w:rPr>
          <w:rFonts w:ascii="Outfit" w:hAnsi="Outfit" w:cstheme="minorHAnsi"/>
          <w:b/>
          <w:bCs/>
          <w:sz w:val="28"/>
          <w:szCs w:val="28"/>
          <w:lang w:val="en-GB"/>
        </w:rPr>
        <w:t>Success criteria</w:t>
      </w:r>
    </w:p>
    <w:p w14:paraId="6CC914F7" w14:textId="77777777" w:rsidR="005274CD" w:rsidRPr="000020C6" w:rsidRDefault="005274CD" w:rsidP="004A7060">
      <w:pPr>
        <w:autoSpaceDE w:val="0"/>
        <w:autoSpaceDN w:val="0"/>
        <w:adjustRightInd w:val="0"/>
        <w:rPr>
          <w:rFonts w:ascii="Outfit" w:hAnsi="Outfit" w:cstheme="minorHAnsi"/>
          <w:lang w:val="en-GB"/>
        </w:rPr>
      </w:pPr>
    </w:p>
    <w:p w14:paraId="3174C9ED" w14:textId="68736243" w:rsidR="00ED7AD8" w:rsidRPr="000020C6" w:rsidRDefault="00ED7AD8" w:rsidP="004A7060">
      <w:pPr>
        <w:autoSpaceDE w:val="0"/>
        <w:autoSpaceDN w:val="0"/>
        <w:adjustRightInd w:val="0"/>
        <w:rPr>
          <w:rFonts w:ascii="Outfit" w:hAnsi="Outfit" w:cstheme="minorHAnsi"/>
          <w:lang w:val="en-GB"/>
        </w:rPr>
      </w:pPr>
    </w:p>
    <w:tbl>
      <w:tblPr>
        <w:tblStyle w:val="TableGrid"/>
        <w:tblW w:w="0" w:type="auto"/>
        <w:jc w:val="center"/>
        <w:tblLook w:val="04A0" w:firstRow="1" w:lastRow="0" w:firstColumn="1" w:lastColumn="0" w:noHBand="0" w:noVBand="1"/>
      </w:tblPr>
      <w:tblGrid>
        <w:gridCol w:w="2689"/>
        <w:gridCol w:w="1417"/>
        <w:gridCol w:w="1418"/>
        <w:gridCol w:w="1417"/>
        <w:gridCol w:w="1418"/>
      </w:tblGrid>
      <w:tr w:rsidR="00975E78" w:rsidRPr="000020C6" w14:paraId="7FF38884" w14:textId="77777777" w:rsidTr="00B85AAD">
        <w:trPr>
          <w:trHeight w:val="507"/>
          <w:jc w:val="center"/>
        </w:trPr>
        <w:tc>
          <w:tcPr>
            <w:tcW w:w="2689" w:type="dxa"/>
            <w:shd w:val="pct20" w:color="auto" w:fill="auto"/>
          </w:tcPr>
          <w:p w14:paraId="72DD25E6" w14:textId="6C7DE9AC" w:rsidR="00975E78" w:rsidRPr="000020C6" w:rsidRDefault="00975E78" w:rsidP="00B85AAD">
            <w:pPr>
              <w:autoSpaceDE w:val="0"/>
              <w:autoSpaceDN w:val="0"/>
              <w:adjustRightInd w:val="0"/>
              <w:jc w:val="center"/>
              <w:rPr>
                <w:rFonts w:ascii="Outfit" w:hAnsi="Outfit" w:cstheme="minorHAnsi"/>
                <w:b/>
                <w:bCs/>
                <w:lang w:val="en-GB"/>
              </w:rPr>
            </w:pPr>
            <w:r w:rsidRPr="000020C6">
              <w:rPr>
                <w:rFonts w:ascii="Outfit" w:hAnsi="Outfit" w:cstheme="minorHAnsi"/>
                <w:b/>
                <w:bCs/>
                <w:lang w:val="en-GB"/>
              </w:rPr>
              <w:t>Usability problem</w:t>
            </w:r>
          </w:p>
        </w:tc>
        <w:tc>
          <w:tcPr>
            <w:tcW w:w="1417" w:type="dxa"/>
            <w:shd w:val="pct20" w:color="auto" w:fill="auto"/>
          </w:tcPr>
          <w:p w14:paraId="2903EB3B" w14:textId="752B59AC" w:rsidR="00975E78" w:rsidRPr="000020C6" w:rsidRDefault="00975E78" w:rsidP="00B85AAD">
            <w:pPr>
              <w:autoSpaceDE w:val="0"/>
              <w:autoSpaceDN w:val="0"/>
              <w:adjustRightInd w:val="0"/>
              <w:jc w:val="center"/>
              <w:rPr>
                <w:rFonts w:ascii="Outfit" w:hAnsi="Outfit" w:cstheme="minorHAnsi"/>
                <w:b/>
                <w:bCs/>
                <w:lang w:val="en-GB"/>
              </w:rPr>
            </w:pPr>
            <w:r w:rsidRPr="000020C6">
              <w:rPr>
                <w:rFonts w:ascii="Outfit" w:hAnsi="Outfit" w:cstheme="minorHAnsi"/>
                <w:b/>
                <w:bCs/>
                <w:lang w:val="en-GB"/>
              </w:rPr>
              <w:t>Scenario 1</w:t>
            </w:r>
          </w:p>
        </w:tc>
        <w:tc>
          <w:tcPr>
            <w:tcW w:w="1418" w:type="dxa"/>
            <w:shd w:val="pct20" w:color="auto" w:fill="auto"/>
          </w:tcPr>
          <w:p w14:paraId="166407E2" w14:textId="4B509701" w:rsidR="00975E78" w:rsidRPr="000020C6" w:rsidRDefault="00975E78" w:rsidP="00B85AAD">
            <w:pPr>
              <w:autoSpaceDE w:val="0"/>
              <w:autoSpaceDN w:val="0"/>
              <w:adjustRightInd w:val="0"/>
              <w:jc w:val="center"/>
              <w:rPr>
                <w:rFonts w:ascii="Outfit" w:hAnsi="Outfit" w:cstheme="minorHAnsi"/>
                <w:b/>
                <w:bCs/>
                <w:lang w:val="en-GB"/>
              </w:rPr>
            </w:pPr>
            <w:r w:rsidRPr="000020C6">
              <w:rPr>
                <w:rFonts w:ascii="Outfit" w:hAnsi="Outfit" w:cstheme="minorHAnsi"/>
                <w:b/>
                <w:bCs/>
                <w:lang w:val="en-GB"/>
              </w:rPr>
              <w:t>Scenario 2</w:t>
            </w:r>
          </w:p>
        </w:tc>
        <w:tc>
          <w:tcPr>
            <w:tcW w:w="1417" w:type="dxa"/>
            <w:shd w:val="pct20" w:color="auto" w:fill="auto"/>
          </w:tcPr>
          <w:p w14:paraId="168F2D97" w14:textId="1F2968B1" w:rsidR="00975E78" w:rsidRPr="000020C6" w:rsidRDefault="00975E78" w:rsidP="00B85AAD">
            <w:pPr>
              <w:autoSpaceDE w:val="0"/>
              <w:autoSpaceDN w:val="0"/>
              <w:adjustRightInd w:val="0"/>
              <w:jc w:val="center"/>
              <w:rPr>
                <w:rFonts w:ascii="Outfit" w:hAnsi="Outfit" w:cstheme="minorHAnsi"/>
                <w:b/>
                <w:bCs/>
                <w:lang w:val="en-GB"/>
              </w:rPr>
            </w:pPr>
            <w:r w:rsidRPr="000020C6">
              <w:rPr>
                <w:rFonts w:ascii="Outfit" w:hAnsi="Outfit" w:cstheme="minorHAnsi"/>
                <w:b/>
                <w:bCs/>
                <w:lang w:val="en-GB"/>
              </w:rPr>
              <w:t>Scenario 3</w:t>
            </w:r>
          </w:p>
        </w:tc>
        <w:tc>
          <w:tcPr>
            <w:tcW w:w="1418" w:type="dxa"/>
            <w:shd w:val="pct20" w:color="auto" w:fill="auto"/>
          </w:tcPr>
          <w:p w14:paraId="0DD4AE15" w14:textId="495D6435" w:rsidR="00975E78" w:rsidRPr="000020C6" w:rsidRDefault="00975E78" w:rsidP="00B85AAD">
            <w:pPr>
              <w:autoSpaceDE w:val="0"/>
              <w:autoSpaceDN w:val="0"/>
              <w:adjustRightInd w:val="0"/>
              <w:jc w:val="center"/>
              <w:rPr>
                <w:rFonts w:ascii="Outfit" w:hAnsi="Outfit" w:cstheme="minorHAnsi"/>
                <w:b/>
                <w:bCs/>
                <w:lang w:val="en-GB"/>
              </w:rPr>
            </w:pPr>
            <w:r w:rsidRPr="000020C6">
              <w:rPr>
                <w:rFonts w:ascii="Outfit" w:hAnsi="Outfit" w:cstheme="minorHAnsi"/>
                <w:b/>
                <w:bCs/>
                <w:lang w:val="en-GB"/>
              </w:rPr>
              <w:t>Scenario 4</w:t>
            </w:r>
          </w:p>
        </w:tc>
      </w:tr>
      <w:tr w:rsidR="00975E78" w:rsidRPr="000020C6" w14:paraId="0CAAF1C0" w14:textId="77777777" w:rsidTr="00B85AAD">
        <w:trPr>
          <w:trHeight w:val="445"/>
          <w:jc w:val="center"/>
        </w:trPr>
        <w:tc>
          <w:tcPr>
            <w:tcW w:w="2689" w:type="dxa"/>
          </w:tcPr>
          <w:p w14:paraId="3CC9284A" w14:textId="4A09A262" w:rsidR="00975E78" w:rsidRPr="000020C6" w:rsidRDefault="00975E78" w:rsidP="00E96769">
            <w:pPr>
              <w:autoSpaceDE w:val="0"/>
              <w:autoSpaceDN w:val="0"/>
              <w:adjustRightInd w:val="0"/>
              <w:rPr>
                <w:rFonts w:ascii="Outfit" w:hAnsi="Outfit" w:cstheme="minorHAnsi"/>
                <w:lang w:val="en-GB"/>
              </w:rPr>
            </w:pPr>
            <w:r w:rsidRPr="000020C6">
              <w:rPr>
                <w:rFonts w:ascii="Outfit" w:hAnsi="Outfit" w:cstheme="minorHAnsi"/>
                <w:lang w:val="en-GB"/>
              </w:rPr>
              <w:t xml:space="preserve">Wrong </w:t>
            </w:r>
            <w:r w:rsidR="00124B06" w:rsidRPr="000020C6">
              <w:rPr>
                <w:rFonts w:ascii="Outfit" w:hAnsi="Outfit" w:cstheme="minorHAnsi"/>
                <w:lang w:val="en-GB"/>
              </w:rPr>
              <w:t>assumption</w:t>
            </w:r>
          </w:p>
        </w:tc>
        <w:tc>
          <w:tcPr>
            <w:tcW w:w="1417" w:type="dxa"/>
          </w:tcPr>
          <w:p w14:paraId="0C1B6DF0" w14:textId="0AF5F8B7" w:rsidR="00975E78" w:rsidRPr="000020C6" w:rsidRDefault="00F51E4D" w:rsidP="00124B06">
            <w:pPr>
              <w:autoSpaceDE w:val="0"/>
              <w:autoSpaceDN w:val="0"/>
              <w:adjustRightInd w:val="0"/>
              <w:jc w:val="center"/>
              <w:rPr>
                <w:rFonts w:ascii="Outfit" w:hAnsi="Outfit" w:cstheme="minorHAnsi"/>
                <w:lang w:val="en-GB"/>
              </w:rPr>
            </w:pPr>
            <w:r w:rsidRPr="000020C6">
              <w:rPr>
                <w:rFonts w:ascii="Outfit" w:hAnsi="Outfit" w:cstheme="minorHAnsi"/>
                <w:lang w:val="en-GB"/>
              </w:rPr>
              <w:t>-</w:t>
            </w:r>
          </w:p>
        </w:tc>
        <w:tc>
          <w:tcPr>
            <w:tcW w:w="1418" w:type="dxa"/>
          </w:tcPr>
          <w:p w14:paraId="13553581" w14:textId="1F1052B4" w:rsidR="00975E78" w:rsidRPr="000020C6" w:rsidRDefault="00F51E4D" w:rsidP="00124B06">
            <w:pPr>
              <w:autoSpaceDE w:val="0"/>
              <w:autoSpaceDN w:val="0"/>
              <w:adjustRightInd w:val="0"/>
              <w:jc w:val="center"/>
              <w:rPr>
                <w:rFonts w:ascii="Outfit" w:hAnsi="Outfit" w:cstheme="minorHAnsi"/>
                <w:lang w:val="en-GB"/>
              </w:rPr>
            </w:pPr>
            <w:r w:rsidRPr="000020C6">
              <w:rPr>
                <w:rFonts w:ascii="Outfit" w:hAnsi="Outfit" w:cstheme="minorHAnsi"/>
                <w:lang w:val="en-GB"/>
              </w:rPr>
              <w:t>-</w:t>
            </w:r>
          </w:p>
        </w:tc>
        <w:tc>
          <w:tcPr>
            <w:tcW w:w="1417" w:type="dxa"/>
          </w:tcPr>
          <w:p w14:paraId="46F25ADF" w14:textId="16CC8B81" w:rsidR="00975E78" w:rsidRPr="000020C6" w:rsidRDefault="00F51E4D" w:rsidP="00124B06">
            <w:pPr>
              <w:autoSpaceDE w:val="0"/>
              <w:autoSpaceDN w:val="0"/>
              <w:adjustRightInd w:val="0"/>
              <w:jc w:val="center"/>
              <w:rPr>
                <w:rFonts w:ascii="Outfit" w:hAnsi="Outfit" w:cstheme="minorHAnsi"/>
                <w:lang w:val="en-GB"/>
              </w:rPr>
            </w:pPr>
            <w:r w:rsidRPr="000020C6">
              <w:rPr>
                <w:rFonts w:ascii="Outfit" w:hAnsi="Outfit" w:cstheme="minorHAnsi"/>
                <w:lang w:val="en-GB"/>
              </w:rPr>
              <w:t>-</w:t>
            </w:r>
          </w:p>
        </w:tc>
        <w:tc>
          <w:tcPr>
            <w:tcW w:w="1418" w:type="dxa"/>
          </w:tcPr>
          <w:p w14:paraId="5A950204" w14:textId="40109E7E" w:rsidR="00975E78" w:rsidRPr="000020C6" w:rsidRDefault="00F51E4D" w:rsidP="00124B06">
            <w:pPr>
              <w:autoSpaceDE w:val="0"/>
              <w:autoSpaceDN w:val="0"/>
              <w:adjustRightInd w:val="0"/>
              <w:jc w:val="center"/>
              <w:rPr>
                <w:rFonts w:ascii="Outfit" w:hAnsi="Outfit" w:cstheme="minorHAnsi"/>
                <w:lang w:val="en-GB"/>
              </w:rPr>
            </w:pPr>
            <w:r w:rsidRPr="000020C6">
              <w:rPr>
                <w:rFonts w:ascii="Outfit" w:hAnsi="Outfit" w:cstheme="minorHAnsi"/>
                <w:lang w:val="en-GB"/>
              </w:rPr>
              <w:t>-</w:t>
            </w:r>
          </w:p>
        </w:tc>
      </w:tr>
      <w:tr w:rsidR="00975E78" w:rsidRPr="000020C6" w14:paraId="03384FF6" w14:textId="77777777" w:rsidTr="00B85AAD">
        <w:trPr>
          <w:trHeight w:val="422"/>
          <w:jc w:val="center"/>
        </w:trPr>
        <w:tc>
          <w:tcPr>
            <w:tcW w:w="2689" w:type="dxa"/>
          </w:tcPr>
          <w:p w14:paraId="15090C13" w14:textId="12C1CB5A" w:rsidR="00975E78" w:rsidRPr="000020C6" w:rsidRDefault="00975E78" w:rsidP="00E96769">
            <w:pPr>
              <w:autoSpaceDE w:val="0"/>
              <w:autoSpaceDN w:val="0"/>
              <w:adjustRightInd w:val="0"/>
              <w:rPr>
                <w:rFonts w:ascii="Outfit" w:hAnsi="Outfit" w:cstheme="minorHAnsi"/>
                <w:lang w:val="en-GB"/>
              </w:rPr>
            </w:pPr>
            <w:r w:rsidRPr="000020C6">
              <w:rPr>
                <w:rFonts w:ascii="Outfit" w:hAnsi="Outfit" w:cstheme="minorHAnsi"/>
                <w:lang w:val="en-GB"/>
              </w:rPr>
              <w:t>Help needed</w:t>
            </w:r>
          </w:p>
        </w:tc>
        <w:tc>
          <w:tcPr>
            <w:tcW w:w="1417" w:type="dxa"/>
          </w:tcPr>
          <w:p w14:paraId="1720E6A8" w14:textId="19534B84" w:rsidR="00975E78" w:rsidRPr="000020C6" w:rsidRDefault="00F51E4D" w:rsidP="00124B06">
            <w:pPr>
              <w:autoSpaceDE w:val="0"/>
              <w:autoSpaceDN w:val="0"/>
              <w:adjustRightInd w:val="0"/>
              <w:jc w:val="center"/>
              <w:rPr>
                <w:rFonts w:ascii="Outfit" w:hAnsi="Outfit" w:cstheme="minorHAnsi"/>
                <w:lang w:val="en-GB"/>
              </w:rPr>
            </w:pPr>
            <w:r w:rsidRPr="000020C6">
              <w:rPr>
                <w:rFonts w:ascii="Outfit" w:hAnsi="Outfit" w:cstheme="minorHAnsi"/>
                <w:lang w:val="en-GB"/>
              </w:rPr>
              <w:t>-</w:t>
            </w:r>
          </w:p>
        </w:tc>
        <w:tc>
          <w:tcPr>
            <w:tcW w:w="1418" w:type="dxa"/>
          </w:tcPr>
          <w:p w14:paraId="643D85E2" w14:textId="5041804F" w:rsidR="00975E78" w:rsidRPr="000020C6" w:rsidRDefault="00F51E4D" w:rsidP="00124B06">
            <w:pPr>
              <w:autoSpaceDE w:val="0"/>
              <w:autoSpaceDN w:val="0"/>
              <w:adjustRightInd w:val="0"/>
              <w:jc w:val="center"/>
              <w:rPr>
                <w:rFonts w:ascii="Outfit" w:hAnsi="Outfit" w:cstheme="minorHAnsi"/>
                <w:lang w:val="en-GB"/>
              </w:rPr>
            </w:pPr>
            <w:r w:rsidRPr="000020C6">
              <w:rPr>
                <w:rFonts w:ascii="Outfit" w:hAnsi="Outfit" w:cstheme="minorHAnsi"/>
                <w:lang w:val="en-GB"/>
              </w:rPr>
              <w:t>-</w:t>
            </w:r>
          </w:p>
        </w:tc>
        <w:tc>
          <w:tcPr>
            <w:tcW w:w="1417" w:type="dxa"/>
          </w:tcPr>
          <w:p w14:paraId="27461A8D" w14:textId="624BCEA0" w:rsidR="00975E78" w:rsidRPr="000020C6" w:rsidRDefault="00124B06" w:rsidP="00124B06">
            <w:pPr>
              <w:autoSpaceDE w:val="0"/>
              <w:autoSpaceDN w:val="0"/>
              <w:adjustRightInd w:val="0"/>
              <w:jc w:val="center"/>
              <w:rPr>
                <w:rFonts w:ascii="Outfit" w:hAnsi="Outfit" w:cstheme="minorHAnsi"/>
                <w:lang w:val="en-GB"/>
              </w:rPr>
            </w:pPr>
            <w:r w:rsidRPr="000020C6">
              <w:rPr>
                <w:rFonts w:ascii="Outfit" w:hAnsi="Outfit" w:cstheme="minorHAnsi"/>
                <w:lang w:val="en-GB"/>
              </w:rPr>
              <w:t>-</w:t>
            </w:r>
          </w:p>
        </w:tc>
        <w:tc>
          <w:tcPr>
            <w:tcW w:w="1418" w:type="dxa"/>
          </w:tcPr>
          <w:p w14:paraId="477558D5" w14:textId="589D1E50" w:rsidR="00975E78" w:rsidRPr="000020C6" w:rsidRDefault="00F51E4D" w:rsidP="00124B06">
            <w:pPr>
              <w:autoSpaceDE w:val="0"/>
              <w:autoSpaceDN w:val="0"/>
              <w:adjustRightInd w:val="0"/>
              <w:jc w:val="center"/>
              <w:rPr>
                <w:rFonts w:ascii="Outfit" w:hAnsi="Outfit" w:cstheme="minorHAnsi"/>
                <w:lang w:val="en-GB"/>
              </w:rPr>
            </w:pPr>
            <w:r w:rsidRPr="000020C6">
              <w:rPr>
                <w:rFonts w:ascii="Outfit" w:hAnsi="Outfit" w:cstheme="minorHAnsi"/>
                <w:lang w:val="en-GB"/>
              </w:rPr>
              <w:t>-</w:t>
            </w:r>
          </w:p>
        </w:tc>
      </w:tr>
      <w:tr w:rsidR="00975E78" w:rsidRPr="000020C6" w14:paraId="730B7390" w14:textId="77777777" w:rsidTr="00B85AAD">
        <w:trPr>
          <w:trHeight w:val="429"/>
          <w:jc w:val="center"/>
        </w:trPr>
        <w:tc>
          <w:tcPr>
            <w:tcW w:w="2689" w:type="dxa"/>
          </w:tcPr>
          <w:p w14:paraId="2260463E" w14:textId="79EAFEAD" w:rsidR="00975E78" w:rsidRPr="000020C6" w:rsidRDefault="00975E78" w:rsidP="00E96769">
            <w:pPr>
              <w:autoSpaceDE w:val="0"/>
              <w:autoSpaceDN w:val="0"/>
              <w:adjustRightInd w:val="0"/>
              <w:rPr>
                <w:rFonts w:ascii="Outfit" w:hAnsi="Outfit" w:cstheme="minorHAnsi"/>
                <w:lang w:val="en-GB"/>
              </w:rPr>
            </w:pPr>
            <w:r w:rsidRPr="000020C6">
              <w:rPr>
                <w:rFonts w:ascii="Outfit" w:hAnsi="Outfit" w:cstheme="minorHAnsi"/>
                <w:lang w:val="en-GB"/>
              </w:rPr>
              <w:t>Murmurs of discontent</w:t>
            </w:r>
          </w:p>
        </w:tc>
        <w:tc>
          <w:tcPr>
            <w:tcW w:w="1417" w:type="dxa"/>
          </w:tcPr>
          <w:p w14:paraId="62738301" w14:textId="2B84C1EC" w:rsidR="00975E78" w:rsidRPr="000020C6" w:rsidRDefault="00F51E4D" w:rsidP="00124B06">
            <w:pPr>
              <w:autoSpaceDE w:val="0"/>
              <w:autoSpaceDN w:val="0"/>
              <w:adjustRightInd w:val="0"/>
              <w:jc w:val="center"/>
              <w:rPr>
                <w:rFonts w:ascii="Outfit" w:hAnsi="Outfit" w:cstheme="minorHAnsi"/>
                <w:lang w:val="en-GB"/>
              </w:rPr>
            </w:pPr>
            <w:r w:rsidRPr="000020C6">
              <w:rPr>
                <w:rFonts w:ascii="Outfit" w:hAnsi="Outfit" w:cstheme="minorHAnsi"/>
                <w:lang w:val="en-GB"/>
              </w:rPr>
              <w:t>-</w:t>
            </w:r>
          </w:p>
        </w:tc>
        <w:tc>
          <w:tcPr>
            <w:tcW w:w="1418" w:type="dxa"/>
          </w:tcPr>
          <w:p w14:paraId="04759CFA" w14:textId="7BE42406" w:rsidR="00975E78" w:rsidRPr="000020C6" w:rsidRDefault="00F51E4D" w:rsidP="00124B06">
            <w:pPr>
              <w:autoSpaceDE w:val="0"/>
              <w:autoSpaceDN w:val="0"/>
              <w:adjustRightInd w:val="0"/>
              <w:jc w:val="center"/>
              <w:rPr>
                <w:rFonts w:ascii="Outfit" w:hAnsi="Outfit" w:cstheme="minorHAnsi"/>
                <w:lang w:val="en-GB"/>
              </w:rPr>
            </w:pPr>
            <w:r w:rsidRPr="000020C6">
              <w:rPr>
                <w:rFonts w:ascii="Outfit" w:hAnsi="Outfit" w:cstheme="minorHAnsi"/>
                <w:lang w:val="en-GB"/>
              </w:rPr>
              <w:t>-</w:t>
            </w:r>
          </w:p>
        </w:tc>
        <w:tc>
          <w:tcPr>
            <w:tcW w:w="1417" w:type="dxa"/>
          </w:tcPr>
          <w:p w14:paraId="2F13CD9B" w14:textId="61EB517B" w:rsidR="00975E78" w:rsidRPr="000020C6" w:rsidRDefault="00F51E4D" w:rsidP="00124B06">
            <w:pPr>
              <w:autoSpaceDE w:val="0"/>
              <w:autoSpaceDN w:val="0"/>
              <w:adjustRightInd w:val="0"/>
              <w:jc w:val="center"/>
              <w:rPr>
                <w:rFonts w:ascii="Outfit" w:hAnsi="Outfit" w:cstheme="minorHAnsi"/>
                <w:lang w:val="en-GB"/>
              </w:rPr>
            </w:pPr>
            <w:r w:rsidRPr="000020C6">
              <w:rPr>
                <w:rFonts w:ascii="Outfit" w:hAnsi="Outfit" w:cstheme="minorHAnsi"/>
                <w:lang w:val="en-GB"/>
              </w:rPr>
              <w:t>x</w:t>
            </w:r>
          </w:p>
        </w:tc>
        <w:tc>
          <w:tcPr>
            <w:tcW w:w="1418" w:type="dxa"/>
          </w:tcPr>
          <w:p w14:paraId="25C38249" w14:textId="1EA0DB66" w:rsidR="00975E78" w:rsidRPr="000020C6" w:rsidRDefault="00F51E4D" w:rsidP="00124B06">
            <w:pPr>
              <w:autoSpaceDE w:val="0"/>
              <w:autoSpaceDN w:val="0"/>
              <w:adjustRightInd w:val="0"/>
              <w:jc w:val="center"/>
              <w:rPr>
                <w:rFonts w:ascii="Outfit" w:hAnsi="Outfit" w:cstheme="minorHAnsi"/>
                <w:lang w:val="en-GB"/>
              </w:rPr>
            </w:pPr>
            <w:r w:rsidRPr="000020C6">
              <w:rPr>
                <w:rFonts w:ascii="Outfit" w:hAnsi="Outfit" w:cstheme="minorHAnsi"/>
                <w:lang w:val="en-GB"/>
              </w:rPr>
              <w:t>-</w:t>
            </w:r>
          </w:p>
        </w:tc>
      </w:tr>
      <w:tr w:rsidR="00975E78" w:rsidRPr="000020C6" w14:paraId="19E4BAA7" w14:textId="77777777" w:rsidTr="00B85AAD">
        <w:trPr>
          <w:trHeight w:val="534"/>
          <w:jc w:val="center"/>
        </w:trPr>
        <w:tc>
          <w:tcPr>
            <w:tcW w:w="2689" w:type="dxa"/>
          </w:tcPr>
          <w:p w14:paraId="195D3FF2" w14:textId="5D179955" w:rsidR="00975E78" w:rsidRPr="000020C6" w:rsidRDefault="00975E78" w:rsidP="00E96769">
            <w:pPr>
              <w:autoSpaceDE w:val="0"/>
              <w:autoSpaceDN w:val="0"/>
              <w:adjustRightInd w:val="0"/>
              <w:rPr>
                <w:rFonts w:ascii="Outfit" w:hAnsi="Outfit" w:cstheme="minorHAnsi"/>
                <w:lang w:val="en-GB"/>
              </w:rPr>
            </w:pPr>
            <w:r w:rsidRPr="000020C6">
              <w:rPr>
                <w:rFonts w:ascii="Outfit" w:hAnsi="Outfit" w:cstheme="minorHAnsi"/>
                <w:lang w:val="en-GB"/>
              </w:rPr>
              <w:t>How long</w:t>
            </w:r>
          </w:p>
        </w:tc>
        <w:tc>
          <w:tcPr>
            <w:tcW w:w="1417" w:type="dxa"/>
          </w:tcPr>
          <w:p w14:paraId="296AD84B" w14:textId="1CA66AA1" w:rsidR="00975E78" w:rsidRPr="000020C6" w:rsidRDefault="002C40B9" w:rsidP="00124B06">
            <w:pPr>
              <w:autoSpaceDE w:val="0"/>
              <w:autoSpaceDN w:val="0"/>
              <w:adjustRightInd w:val="0"/>
              <w:jc w:val="center"/>
              <w:rPr>
                <w:rFonts w:ascii="Outfit" w:hAnsi="Outfit" w:cstheme="minorHAnsi"/>
                <w:lang w:val="en-GB"/>
              </w:rPr>
            </w:pPr>
            <w:r w:rsidRPr="000020C6">
              <w:rPr>
                <w:rFonts w:ascii="Outfit" w:hAnsi="Outfit" w:cstheme="minorHAnsi"/>
                <w:lang w:val="en-GB"/>
              </w:rPr>
              <w:t>2s</w:t>
            </w:r>
          </w:p>
        </w:tc>
        <w:tc>
          <w:tcPr>
            <w:tcW w:w="1418" w:type="dxa"/>
          </w:tcPr>
          <w:p w14:paraId="02F883A0" w14:textId="6679752F" w:rsidR="00975E78" w:rsidRPr="000020C6" w:rsidRDefault="00124B06" w:rsidP="00124B06">
            <w:pPr>
              <w:autoSpaceDE w:val="0"/>
              <w:autoSpaceDN w:val="0"/>
              <w:adjustRightInd w:val="0"/>
              <w:jc w:val="center"/>
              <w:rPr>
                <w:rFonts w:ascii="Outfit" w:hAnsi="Outfit" w:cstheme="minorHAnsi"/>
                <w:lang w:val="en-GB"/>
              </w:rPr>
            </w:pPr>
            <w:r w:rsidRPr="000020C6">
              <w:rPr>
                <w:rFonts w:ascii="Outfit" w:hAnsi="Outfit" w:cstheme="minorHAnsi"/>
                <w:lang w:val="en-GB"/>
              </w:rPr>
              <w:t>3</w:t>
            </w:r>
            <w:r w:rsidR="00F51E4D" w:rsidRPr="000020C6">
              <w:rPr>
                <w:rFonts w:ascii="Outfit" w:hAnsi="Outfit" w:cstheme="minorHAnsi"/>
                <w:lang w:val="en-GB"/>
              </w:rPr>
              <w:t>s</w:t>
            </w:r>
          </w:p>
        </w:tc>
        <w:tc>
          <w:tcPr>
            <w:tcW w:w="1417" w:type="dxa"/>
          </w:tcPr>
          <w:p w14:paraId="12DE4474" w14:textId="52CFD46F" w:rsidR="00975E78" w:rsidRPr="000020C6" w:rsidRDefault="005274CD" w:rsidP="00124B06">
            <w:pPr>
              <w:autoSpaceDE w:val="0"/>
              <w:autoSpaceDN w:val="0"/>
              <w:adjustRightInd w:val="0"/>
              <w:jc w:val="center"/>
              <w:rPr>
                <w:rFonts w:ascii="Outfit" w:hAnsi="Outfit" w:cstheme="minorHAnsi"/>
                <w:lang w:val="en-GB"/>
              </w:rPr>
            </w:pPr>
            <w:r w:rsidRPr="000020C6">
              <w:rPr>
                <w:rFonts w:ascii="Outfit" w:hAnsi="Outfit" w:cstheme="minorHAnsi"/>
                <w:lang w:val="en-GB"/>
              </w:rPr>
              <w:t>5</w:t>
            </w:r>
            <w:r w:rsidR="00F51E4D" w:rsidRPr="000020C6">
              <w:rPr>
                <w:rFonts w:ascii="Outfit" w:hAnsi="Outfit" w:cstheme="minorHAnsi"/>
                <w:lang w:val="en-GB"/>
              </w:rPr>
              <w:t>s</w:t>
            </w:r>
          </w:p>
        </w:tc>
        <w:tc>
          <w:tcPr>
            <w:tcW w:w="1418" w:type="dxa"/>
          </w:tcPr>
          <w:p w14:paraId="73F4D9E0" w14:textId="2901A9AB" w:rsidR="00975E78" w:rsidRPr="000020C6" w:rsidRDefault="00F51E4D" w:rsidP="00124B06">
            <w:pPr>
              <w:autoSpaceDE w:val="0"/>
              <w:autoSpaceDN w:val="0"/>
              <w:adjustRightInd w:val="0"/>
              <w:jc w:val="center"/>
              <w:rPr>
                <w:rFonts w:ascii="Outfit" w:hAnsi="Outfit" w:cstheme="minorHAnsi"/>
                <w:lang w:val="en-GB"/>
              </w:rPr>
            </w:pPr>
            <w:r w:rsidRPr="000020C6">
              <w:rPr>
                <w:rFonts w:ascii="Outfit" w:hAnsi="Outfit" w:cstheme="minorHAnsi"/>
                <w:lang w:val="en-GB"/>
              </w:rPr>
              <w:t>2s</w:t>
            </w:r>
          </w:p>
        </w:tc>
      </w:tr>
    </w:tbl>
    <w:p w14:paraId="2D8D8406" w14:textId="6DAF1250" w:rsidR="00ED7AD8" w:rsidRPr="000020C6" w:rsidRDefault="00ED7AD8" w:rsidP="004A7060">
      <w:pPr>
        <w:autoSpaceDE w:val="0"/>
        <w:autoSpaceDN w:val="0"/>
        <w:adjustRightInd w:val="0"/>
        <w:rPr>
          <w:rFonts w:ascii="Outfit" w:hAnsi="Outfit" w:cstheme="minorHAnsi"/>
          <w:lang w:val="en-GB"/>
        </w:rPr>
      </w:pPr>
    </w:p>
    <w:p w14:paraId="3F371A8A" w14:textId="77777777" w:rsidR="004A7060" w:rsidRPr="000020C6" w:rsidRDefault="004A7060" w:rsidP="004A7060">
      <w:pPr>
        <w:autoSpaceDE w:val="0"/>
        <w:autoSpaceDN w:val="0"/>
        <w:adjustRightInd w:val="0"/>
        <w:rPr>
          <w:rFonts w:ascii="Outfit" w:hAnsi="Outfit" w:cstheme="minorHAnsi"/>
          <w:lang w:val="en-GB"/>
        </w:rPr>
      </w:pPr>
    </w:p>
    <w:p w14:paraId="35534814" w14:textId="21F07C00" w:rsidR="005274CD" w:rsidRPr="000020C6" w:rsidRDefault="005274CD" w:rsidP="005274CD">
      <w:pPr>
        <w:autoSpaceDE w:val="0"/>
        <w:autoSpaceDN w:val="0"/>
        <w:adjustRightInd w:val="0"/>
        <w:rPr>
          <w:rFonts w:ascii="Outfit" w:hAnsi="Outfit" w:cstheme="minorHAnsi"/>
          <w:lang w:val="en-GB"/>
        </w:rPr>
      </w:pPr>
      <w:r w:rsidRPr="000020C6">
        <w:rPr>
          <w:rFonts w:ascii="Outfit" w:hAnsi="Outfit" w:cstheme="minorHAnsi"/>
          <w:b/>
          <w:bCs/>
          <w:lang w:val="en-GB"/>
        </w:rPr>
        <w:t>Scenario 1</w:t>
      </w:r>
      <w:r w:rsidR="008C71AF" w:rsidRPr="000020C6">
        <w:rPr>
          <w:rFonts w:ascii="Outfit" w:hAnsi="Outfit" w:cstheme="minorHAnsi"/>
          <w:b/>
          <w:bCs/>
          <w:lang w:val="en-GB"/>
        </w:rPr>
        <w:t xml:space="preserve"> answer</w:t>
      </w:r>
      <w:r w:rsidRPr="000020C6">
        <w:rPr>
          <w:rFonts w:ascii="Outfit" w:hAnsi="Outfit" w:cstheme="minorHAnsi"/>
          <w:b/>
          <w:bCs/>
          <w:lang w:val="en-GB"/>
        </w:rPr>
        <w:t>:</w:t>
      </w:r>
      <w:r w:rsidRPr="000020C6">
        <w:rPr>
          <w:rFonts w:ascii="Outfit" w:hAnsi="Outfit" w:cstheme="minorHAnsi"/>
          <w:lang w:val="en-GB"/>
        </w:rPr>
        <w:t xml:space="preserve"> </w:t>
      </w:r>
    </w:p>
    <w:p w14:paraId="5700FC75" w14:textId="77777777" w:rsidR="005274CD" w:rsidRPr="000020C6" w:rsidRDefault="005274CD" w:rsidP="005274CD">
      <w:pPr>
        <w:autoSpaceDE w:val="0"/>
        <w:autoSpaceDN w:val="0"/>
        <w:adjustRightInd w:val="0"/>
        <w:rPr>
          <w:rFonts w:ascii="Outfit" w:hAnsi="Outfit" w:cstheme="minorHAnsi"/>
          <w:i/>
          <w:iCs/>
          <w:lang w:val="en-GB"/>
        </w:rPr>
      </w:pPr>
      <w:r w:rsidRPr="000020C6">
        <w:rPr>
          <w:rFonts w:ascii="Outfit" w:hAnsi="Outfit" w:cstheme="minorHAnsi"/>
          <w:i/>
          <w:iCs/>
          <w:lang w:val="en-GB"/>
        </w:rPr>
        <w:t>“It’s a professional website of a digital designer.</w:t>
      </w:r>
    </w:p>
    <w:p w14:paraId="5BE2027F" w14:textId="77777777" w:rsidR="005274CD" w:rsidRPr="000020C6" w:rsidRDefault="005274CD" w:rsidP="005274CD">
      <w:pPr>
        <w:autoSpaceDE w:val="0"/>
        <w:autoSpaceDN w:val="0"/>
        <w:adjustRightInd w:val="0"/>
        <w:rPr>
          <w:rFonts w:ascii="Outfit" w:hAnsi="Outfit" w:cstheme="minorHAnsi"/>
          <w:i/>
          <w:iCs/>
          <w:lang w:val="en-GB"/>
        </w:rPr>
      </w:pPr>
      <w:r w:rsidRPr="000020C6">
        <w:rPr>
          <w:rFonts w:ascii="Outfit" w:hAnsi="Outfit" w:cstheme="minorHAnsi"/>
          <w:i/>
          <w:iCs/>
          <w:lang w:val="en-GB"/>
        </w:rPr>
        <w:t xml:space="preserve">They are designs for </w:t>
      </w:r>
      <w:proofErr w:type="gramStart"/>
      <w:r w:rsidRPr="000020C6">
        <w:rPr>
          <w:rFonts w:ascii="Outfit" w:hAnsi="Outfit" w:cstheme="minorHAnsi"/>
          <w:i/>
          <w:iCs/>
          <w:lang w:val="en-GB"/>
        </w:rPr>
        <w:t>app,</w:t>
      </w:r>
      <w:proofErr w:type="gramEnd"/>
      <w:r w:rsidRPr="000020C6">
        <w:rPr>
          <w:rFonts w:ascii="Outfit" w:hAnsi="Outfit" w:cstheme="minorHAnsi"/>
          <w:i/>
          <w:iCs/>
          <w:lang w:val="en-GB"/>
        </w:rPr>
        <w:t xml:space="preserve"> I like the logo. I can identify easily the navigation element on the header. </w:t>
      </w:r>
    </w:p>
    <w:p w14:paraId="0886B4DB" w14:textId="77777777" w:rsidR="005274CD" w:rsidRPr="000020C6" w:rsidRDefault="005274CD" w:rsidP="005274CD">
      <w:pPr>
        <w:autoSpaceDE w:val="0"/>
        <w:autoSpaceDN w:val="0"/>
        <w:adjustRightInd w:val="0"/>
        <w:rPr>
          <w:rFonts w:ascii="Outfit" w:hAnsi="Outfit" w:cstheme="minorHAnsi"/>
          <w:i/>
          <w:iCs/>
          <w:lang w:val="en-GB"/>
        </w:rPr>
      </w:pPr>
      <w:r w:rsidRPr="000020C6">
        <w:rPr>
          <w:rFonts w:ascii="Outfit" w:hAnsi="Outfit" w:cstheme="minorHAnsi"/>
          <w:i/>
          <w:iCs/>
          <w:lang w:val="en-GB"/>
        </w:rPr>
        <w:t>All seem very clear to me straight forward”</w:t>
      </w:r>
    </w:p>
    <w:p w14:paraId="32D4EC8F" w14:textId="77777777" w:rsidR="005274CD" w:rsidRPr="000020C6" w:rsidRDefault="005274CD" w:rsidP="005274CD">
      <w:pPr>
        <w:autoSpaceDE w:val="0"/>
        <w:autoSpaceDN w:val="0"/>
        <w:adjustRightInd w:val="0"/>
        <w:rPr>
          <w:rFonts w:ascii="Outfit" w:hAnsi="Outfit" w:cstheme="minorHAnsi"/>
          <w:lang w:val="en-GB"/>
        </w:rPr>
      </w:pPr>
    </w:p>
    <w:p w14:paraId="2D83E9DD" w14:textId="712D5E46" w:rsidR="005274CD" w:rsidRPr="000020C6" w:rsidRDefault="005274CD" w:rsidP="005274CD">
      <w:pPr>
        <w:autoSpaceDE w:val="0"/>
        <w:autoSpaceDN w:val="0"/>
        <w:adjustRightInd w:val="0"/>
        <w:rPr>
          <w:rFonts w:ascii="Outfit" w:hAnsi="Outfit" w:cstheme="minorHAnsi"/>
          <w:lang w:val="en-GB"/>
        </w:rPr>
      </w:pPr>
      <w:r w:rsidRPr="000020C6">
        <w:rPr>
          <w:rFonts w:ascii="Outfit" w:hAnsi="Outfit" w:cstheme="minorHAnsi"/>
          <w:b/>
          <w:bCs/>
          <w:lang w:val="en-GB"/>
        </w:rPr>
        <w:t>Scenario 2</w:t>
      </w:r>
      <w:r w:rsidR="008C71AF" w:rsidRPr="000020C6">
        <w:rPr>
          <w:rFonts w:ascii="Outfit" w:hAnsi="Outfit" w:cstheme="minorHAnsi"/>
          <w:b/>
          <w:bCs/>
          <w:lang w:val="en-GB"/>
        </w:rPr>
        <w:t xml:space="preserve"> answer</w:t>
      </w:r>
      <w:r w:rsidRPr="000020C6">
        <w:rPr>
          <w:rFonts w:ascii="Outfit" w:hAnsi="Outfit" w:cstheme="minorHAnsi"/>
          <w:b/>
          <w:bCs/>
          <w:lang w:val="en-GB"/>
        </w:rPr>
        <w:t>:</w:t>
      </w:r>
      <w:r w:rsidRPr="000020C6">
        <w:rPr>
          <w:rFonts w:ascii="Outfit" w:hAnsi="Outfit" w:cstheme="minorHAnsi"/>
          <w:lang w:val="en-GB"/>
        </w:rPr>
        <w:t xml:space="preserve"> </w:t>
      </w:r>
    </w:p>
    <w:p w14:paraId="38AF9ACD" w14:textId="77777777" w:rsidR="005274CD" w:rsidRPr="000020C6" w:rsidRDefault="005274CD" w:rsidP="005274CD">
      <w:pPr>
        <w:autoSpaceDE w:val="0"/>
        <w:autoSpaceDN w:val="0"/>
        <w:adjustRightInd w:val="0"/>
        <w:rPr>
          <w:rFonts w:ascii="Outfit" w:hAnsi="Outfit" w:cstheme="minorHAnsi"/>
          <w:i/>
          <w:iCs/>
          <w:lang w:val="en-GB"/>
        </w:rPr>
      </w:pPr>
      <w:r w:rsidRPr="000020C6">
        <w:rPr>
          <w:rFonts w:ascii="Outfit" w:hAnsi="Outfit" w:cstheme="minorHAnsi"/>
          <w:lang w:val="en-GB"/>
        </w:rPr>
        <w:t>“</w:t>
      </w:r>
      <w:r w:rsidRPr="000020C6">
        <w:rPr>
          <w:rFonts w:ascii="Outfit" w:hAnsi="Outfit" w:cstheme="minorHAnsi"/>
          <w:i/>
          <w:iCs/>
          <w:lang w:val="en-GB"/>
        </w:rPr>
        <w:t xml:space="preserve">First I Would scroll down or the hamburger. </w:t>
      </w:r>
    </w:p>
    <w:p w14:paraId="43D28A4E" w14:textId="77777777" w:rsidR="005274CD" w:rsidRPr="000020C6" w:rsidRDefault="005274CD" w:rsidP="005274CD">
      <w:pPr>
        <w:autoSpaceDE w:val="0"/>
        <w:autoSpaceDN w:val="0"/>
        <w:adjustRightInd w:val="0"/>
        <w:rPr>
          <w:rFonts w:ascii="Outfit" w:hAnsi="Outfit" w:cstheme="minorHAnsi"/>
          <w:i/>
          <w:iCs/>
          <w:lang w:val="en-GB"/>
        </w:rPr>
      </w:pPr>
      <w:r w:rsidRPr="000020C6">
        <w:rPr>
          <w:rFonts w:ascii="Outfit" w:hAnsi="Outfit" w:cstheme="minorHAnsi"/>
          <w:i/>
          <w:iCs/>
          <w:lang w:val="en-GB"/>
        </w:rPr>
        <w:t>I click on the arrow so to access to the project.”</w:t>
      </w:r>
    </w:p>
    <w:p w14:paraId="7F10B862" w14:textId="77777777" w:rsidR="005274CD" w:rsidRPr="000020C6" w:rsidRDefault="005274CD" w:rsidP="005274CD">
      <w:pPr>
        <w:autoSpaceDE w:val="0"/>
        <w:autoSpaceDN w:val="0"/>
        <w:adjustRightInd w:val="0"/>
        <w:rPr>
          <w:rFonts w:ascii="Outfit" w:hAnsi="Outfit" w:cstheme="minorHAnsi"/>
          <w:lang w:val="en-GB"/>
        </w:rPr>
      </w:pPr>
    </w:p>
    <w:p w14:paraId="3F7E96F1" w14:textId="68271EE0" w:rsidR="005274CD" w:rsidRPr="000020C6" w:rsidRDefault="005274CD" w:rsidP="005274CD">
      <w:pPr>
        <w:autoSpaceDE w:val="0"/>
        <w:autoSpaceDN w:val="0"/>
        <w:adjustRightInd w:val="0"/>
        <w:rPr>
          <w:rFonts w:ascii="Outfit" w:hAnsi="Outfit" w:cstheme="minorHAnsi"/>
          <w:lang w:val="en-GB"/>
        </w:rPr>
      </w:pPr>
      <w:r w:rsidRPr="000020C6">
        <w:rPr>
          <w:rFonts w:ascii="Outfit" w:hAnsi="Outfit" w:cstheme="minorHAnsi"/>
          <w:b/>
          <w:bCs/>
          <w:lang w:val="en-GB"/>
        </w:rPr>
        <w:t>Scenario 3</w:t>
      </w:r>
      <w:r w:rsidR="008C71AF" w:rsidRPr="000020C6">
        <w:rPr>
          <w:rFonts w:ascii="Outfit" w:hAnsi="Outfit" w:cstheme="minorHAnsi"/>
          <w:b/>
          <w:bCs/>
          <w:lang w:val="en-GB"/>
        </w:rPr>
        <w:t xml:space="preserve"> answer</w:t>
      </w:r>
      <w:r w:rsidRPr="000020C6">
        <w:rPr>
          <w:rFonts w:ascii="Outfit" w:hAnsi="Outfit" w:cstheme="minorHAnsi"/>
          <w:b/>
          <w:bCs/>
          <w:lang w:val="en-GB"/>
        </w:rPr>
        <w:t>:</w:t>
      </w:r>
      <w:r w:rsidRPr="000020C6">
        <w:rPr>
          <w:rFonts w:ascii="Outfit" w:hAnsi="Outfit" w:cstheme="minorHAnsi"/>
          <w:lang w:val="en-GB"/>
        </w:rPr>
        <w:t xml:space="preserve"> </w:t>
      </w:r>
    </w:p>
    <w:p w14:paraId="76716175" w14:textId="77777777" w:rsidR="005274CD" w:rsidRPr="000020C6" w:rsidRDefault="005274CD" w:rsidP="005274CD">
      <w:pPr>
        <w:autoSpaceDE w:val="0"/>
        <w:autoSpaceDN w:val="0"/>
        <w:adjustRightInd w:val="0"/>
        <w:rPr>
          <w:rFonts w:ascii="Outfit" w:hAnsi="Outfit" w:cstheme="minorHAnsi"/>
          <w:i/>
          <w:iCs/>
          <w:lang w:val="en-GB"/>
        </w:rPr>
      </w:pPr>
      <w:r w:rsidRPr="000020C6">
        <w:rPr>
          <w:rFonts w:ascii="Outfit" w:hAnsi="Outfit" w:cstheme="minorHAnsi"/>
          <w:i/>
          <w:iCs/>
          <w:lang w:val="en-GB"/>
        </w:rPr>
        <w:t>“I would search on the header and click on “about”</w:t>
      </w:r>
    </w:p>
    <w:p w14:paraId="76B4B166" w14:textId="77777777" w:rsidR="005274CD" w:rsidRPr="000020C6" w:rsidRDefault="005274CD" w:rsidP="005274CD">
      <w:pPr>
        <w:autoSpaceDE w:val="0"/>
        <w:autoSpaceDN w:val="0"/>
        <w:adjustRightInd w:val="0"/>
        <w:rPr>
          <w:rFonts w:ascii="Outfit" w:hAnsi="Outfit" w:cstheme="minorHAnsi"/>
          <w:i/>
          <w:iCs/>
          <w:lang w:val="en-GB"/>
        </w:rPr>
      </w:pPr>
      <w:r w:rsidRPr="000020C6">
        <w:rPr>
          <w:rFonts w:ascii="Outfit" w:hAnsi="Outfit" w:cstheme="minorHAnsi"/>
          <w:i/>
          <w:iCs/>
          <w:lang w:val="en-GB"/>
        </w:rPr>
        <w:t xml:space="preserve">I would scroll down and search for the CV… I would rather write “View my CV” it’s shorter for a button, otherwise it can get confusing if it’s a button or not” </w:t>
      </w:r>
    </w:p>
    <w:p w14:paraId="0D06857A" w14:textId="77777777" w:rsidR="005274CD" w:rsidRPr="000020C6" w:rsidRDefault="005274CD" w:rsidP="005274CD">
      <w:pPr>
        <w:autoSpaceDE w:val="0"/>
        <w:autoSpaceDN w:val="0"/>
        <w:adjustRightInd w:val="0"/>
        <w:rPr>
          <w:rFonts w:ascii="Outfit" w:hAnsi="Outfit" w:cstheme="minorHAnsi"/>
          <w:lang w:val="en-GB"/>
        </w:rPr>
      </w:pPr>
    </w:p>
    <w:p w14:paraId="4E3B50B1" w14:textId="6BEC5767" w:rsidR="005274CD" w:rsidRPr="000020C6" w:rsidRDefault="005274CD" w:rsidP="005274CD">
      <w:pPr>
        <w:autoSpaceDE w:val="0"/>
        <w:autoSpaceDN w:val="0"/>
        <w:adjustRightInd w:val="0"/>
        <w:rPr>
          <w:rFonts w:ascii="Outfit" w:hAnsi="Outfit" w:cstheme="minorHAnsi"/>
          <w:lang w:val="en-GB"/>
        </w:rPr>
      </w:pPr>
      <w:r w:rsidRPr="000020C6">
        <w:rPr>
          <w:rFonts w:ascii="Outfit" w:hAnsi="Outfit" w:cstheme="minorHAnsi"/>
          <w:b/>
          <w:bCs/>
          <w:lang w:val="en-GB"/>
        </w:rPr>
        <w:t>Scenario 4</w:t>
      </w:r>
      <w:r w:rsidR="008C71AF" w:rsidRPr="000020C6">
        <w:rPr>
          <w:rFonts w:ascii="Outfit" w:hAnsi="Outfit" w:cstheme="minorHAnsi"/>
          <w:b/>
          <w:bCs/>
          <w:lang w:val="en-GB"/>
        </w:rPr>
        <w:t xml:space="preserve"> answer</w:t>
      </w:r>
      <w:r w:rsidRPr="000020C6">
        <w:rPr>
          <w:rFonts w:ascii="Outfit" w:hAnsi="Outfit" w:cstheme="minorHAnsi"/>
          <w:b/>
          <w:bCs/>
          <w:lang w:val="en-GB"/>
        </w:rPr>
        <w:t>:</w:t>
      </w:r>
      <w:r w:rsidRPr="000020C6">
        <w:rPr>
          <w:rFonts w:ascii="Outfit" w:hAnsi="Outfit" w:cstheme="minorHAnsi"/>
          <w:lang w:val="en-GB"/>
        </w:rPr>
        <w:t xml:space="preserve"> </w:t>
      </w:r>
    </w:p>
    <w:p w14:paraId="5493790E" w14:textId="3C82A5E9" w:rsidR="005274CD" w:rsidRPr="000020C6" w:rsidRDefault="005274CD" w:rsidP="005274CD">
      <w:pPr>
        <w:autoSpaceDE w:val="0"/>
        <w:autoSpaceDN w:val="0"/>
        <w:adjustRightInd w:val="0"/>
        <w:rPr>
          <w:rFonts w:ascii="Outfit" w:hAnsi="Outfit" w:cstheme="minorHAnsi"/>
          <w:lang w:val="en-GB"/>
        </w:rPr>
      </w:pPr>
      <w:proofErr w:type="gramStart"/>
      <w:r w:rsidRPr="000020C6">
        <w:rPr>
          <w:rFonts w:ascii="Outfit" w:hAnsi="Outfit" w:cstheme="minorHAnsi"/>
          <w:lang w:val="en-GB"/>
        </w:rPr>
        <w:t>“ I</w:t>
      </w:r>
      <w:proofErr w:type="gramEnd"/>
      <w:r w:rsidRPr="000020C6">
        <w:rPr>
          <w:rFonts w:ascii="Outfit" w:hAnsi="Outfit" w:cstheme="minorHAnsi"/>
          <w:lang w:val="en-GB"/>
        </w:rPr>
        <w:t xml:space="preserve"> would scroll down and click on “get in touch”</w:t>
      </w:r>
    </w:p>
    <w:p w14:paraId="5311A05B" w14:textId="77777777" w:rsidR="008A4843" w:rsidRPr="000020C6" w:rsidRDefault="008A4843" w:rsidP="005274CD">
      <w:pPr>
        <w:autoSpaceDE w:val="0"/>
        <w:autoSpaceDN w:val="0"/>
        <w:adjustRightInd w:val="0"/>
        <w:rPr>
          <w:rFonts w:ascii="Outfit" w:hAnsi="Outfit" w:cstheme="minorHAnsi"/>
          <w:lang w:val="en-GB"/>
        </w:rPr>
      </w:pPr>
    </w:p>
    <w:p w14:paraId="5800EB38" w14:textId="66419DCB" w:rsidR="005274CD" w:rsidRPr="000020C6" w:rsidRDefault="005274CD" w:rsidP="008C71AF">
      <w:pPr>
        <w:autoSpaceDE w:val="0"/>
        <w:autoSpaceDN w:val="0"/>
        <w:adjustRightInd w:val="0"/>
        <w:jc w:val="center"/>
        <w:rPr>
          <w:rFonts w:ascii="Outfit" w:hAnsi="Outfit" w:cstheme="minorHAnsi"/>
          <w:b/>
          <w:bCs/>
          <w:sz w:val="28"/>
          <w:szCs w:val="28"/>
          <w:lang w:val="en-GB"/>
        </w:rPr>
      </w:pPr>
      <w:r w:rsidRPr="000020C6">
        <w:rPr>
          <w:rFonts w:ascii="Outfit" w:hAnsi="Outfit" w:cstheme="minorHAnsi"/>
          <w:b/>
          <w:bCs/>
          <w:sz w:val="28"/>
          <w:szCs w:val="28"/>
          <w:lang w:val="en-GB"/>
        </w:rPr>
        <w:t>Other remarks</w:t>
      </w:r>
      <w:r w:rsidR="008A4843" w:rsidRPr="000020C6">
        <w:rPr>
          <w:rFonts w:ascii="Outfit" w:hAnsi="Outfit" w:cstheme="minorHAnsi"/>
          <w:b/>
          <w:bCs/>
          <w:sz w:val="28"/>
          <w:szCs w:val="28"/>
          <w:lang w:val="en-GB"/>
        </w:rPr>
        <w:t>:</w:t>
      </w:r>
    </w:p>
    <w:p w14:paraId="77A21CB3" w14:textId="77777777" w:rsidR="005274CD" w:rsidRPr="000020C6" w:rsidRDefault="005274CD" w:rsidP="005274CD">
      <w:pPr>
        <w:autoSpaceDE w:val="0"/>
        <w:autoSpaceDN w:val="0"/>
        <w:adjustRightInd w:val="0"/>
        <w:rPr>
          <w:rFonts w:ascii="Outfit" w:hAnsi="Outfit" w:cstheme="minorHAnsi"/>
          <w:lang w:val="en-GB"/>
        </w:rPr>
      </w:pPr>
    </w:p>
    <w:p w14:paraId="3DB83D32" w14:textId="27F0E7BE" w:rsidR="005274CD" w:rsidRPr="000020C6" w:rsidRDefault="008C71AF" w:rsidP="005274CD">
      <w:pPr>
        <w:autoSpaceDE w:val="0"/>
        <w:autoSpaceDN w:val="0"/>
        <w:adjustRightInd w:val="0"/>
        <w:rPr>
          <w:rFonts w:ascii="Outfit" w:hAnsi="Outfit" w:cstheme="minorHAnsi"/>
          <w:i/>
          <w:iCs/>
          <w:lang w:val="en-GB"/>
        </w:rPr>
      </w:pPr>
      <w:r w:rsidRPr="000020C6">
        <w:rPr>
          <w:rFonts w:ascii="Outfit" w:hAnsi="Outfit" w:cstheme="minorHAnsi"/>
          <w:i/>
          <w:iCs/>
          <w:lang w:val="en-GB"/>
        </w:rPr>
        <w:t>“</w:t>
      </w:r>
      <w:r w:rsidR="005274CD" w:rsidRPr="000020C6">
        <w:rPr>
          <w:rFonts w:ascii="Outfit" w:hAnsi="Outfit" w:cstheme="minorHAnsi"/>
          <w:i/>
          <w:iCs/>
          <w:lang w:val="en-GB"/>
        </w:rPr>
        <w:t xml:space="preserve">It’s very simple and clear. </w:t>
      </w:r>
    </w:p>
    <w:p w14:paraId="17986E57" w14:textId="20DC97A9" w:rsidR="005274CD" w:rsidRPr="000020C6" w:rsidRDefault="005274CD" w:rsidP="005274CD">
      <w:pPr>
        <w:autoSpaceDE w:val="0"/>
        <w:autoSpaceDN w:val="0"/>
        <w:adjustRightInd w:val="0"/>
        <w:rPr>
          <w:rFonts w:ascii="Outfit" w:hAnsi="Outfit" w:cstheme="minorHAnsi"/>
          <w:i/>
          <w:iCs/>
          <w:lang w:val="en-GB"/>
        </w:rPr>
      </w:pPr>
      <w:r w:rsidRPr="000020C6">
        <w:rPr>
          <w:rFonts w:ascii="Outfit" w:hAnsi="Outfit" w:cstheme="minorHAnsi"/>
          <w:i/>
          <w:iCs/>
          <w:lang w:val="en-GB"/>
        </w:rPr>
        <w:t xml:space="preserve">There </w:t>
      </w:r>
      <w:r w:rsidR="00437F7B" w:rsidRPr="000020C6">
        <w:rPr>
          <w:rFonts w:ascii="Outfit" w:hAnsi="Outfit" w:cstheme="minorHAnsi"/>
          <w:i/>
          <w:iCs/>
          <w:lang w:val="en-GB"/>
        </w:rPr>
        <w:t>isn’t</w:t>
      </w:r>
      <w:r w:rsidRPr="000020C6">
        <w:rPr>
          <w:rFonts w:ascii="Outfit" w:hAnsi="Outfit" w:cstheme="minorHAnsi"/>
          <w:i/>
          <w:iCs/>
          <w:lang w:val="en-GB"/>
        </w:rPr>
        <w:t xml:space="preserve"> any information overload, there is just enough information. </w:t>
      </w:r>
    </w:p>
    <w:p w14:paraId="265C3859" w14:textId="3255A581" w:rsidR="005274CD" w:rsidRPr="000020C6" w:rsidRDefault="005274CD" w:rsidP="005274CD">
      <w:pPr>
        <w:autoSpaceDE w:val="0"/>
        <w:autoSpaceDN w:val="0"/>
        <w:adjustRightInd w:val="0"/>
        <w:rPr>
          <w:rFonts w:ascii="Outfit" w:hAnsi="Outfit" w:cstheme="minorHAnsi"/>
          <w:i/>
          <w:iCs/>
          <w:lang w:val="en-GB"/>
        </w:rPr>
      </w:pPr>
      <w:r w:rsidRPr="000020C6">
        <w:rPr>
          <w:rFonts w:ascii="Outfit" w:hAnsi="Outfit" w:cstheme="minorHAnsi"/>
          <w:i/>
          <w:iCs/>
          <w:lang w:val="en-GB"/>
        </w:rPr>
        <w:t xml:space="preserve">It’s quite intuitive </w:t>
      </w:r>
    </w:p>
    <w:p w14:paraId="11126117" w14:textId="3A823124" w:rsidR="005274CD" w:rsidRPr="000020C6" w:rsidRDefault="005274CD" w:rsidP="005274CD">
      <w:pPr>
        <w:autoSpaceDE w:val="0"/>
        <w:autoSpaceDN w:val="0"/>
        <w:adjustRightInd w:val="0"/>
        <w:rPr>
          <w:rFonts w:ascii="Outfit" w:hAnsi="Outfit" w:cstheme="minorHAnsi"/>
          <w:i/>
          <w:iCs/>
          <w:lang w:val="en-GB"/>
        </w:rPr>
      </w:pPr>
      <w:r w:rsidRPr="000020C6">
        <w:rPr>
          <w:rFonts w:ascii="Outfit" w:hAnsi="Outfit" w:cstheme="minorHAnsi"/>
          <w:i/>
          <w:iCs/>
          <w:lang w:val="en-GB"/>
        </w:rPr>
        <w:t xml:space="preserve">I didn’t </w:t>
      </w:r>
      <w:r w:rsidR="00437F7B" w:rsidRPr="000020C6">
        <w:rPr>
          <w:rFonts w:ascii="Outfit" w:hAnsi="Outfit" w:cstheme="minorHAnsi"/>
          <w:i/>
          <w:iCs/>
          <w:lang w:val="en-GB"/>
        </w:rPr>
        <w:t>find</w:t>
      </w:r>
      <w:r w:rsidRPr="000020C6">
        <w:rPr>
          <w:rFonts w:ascii="Outfit" w:hAnsi="Outfit" w:cstheme="minorHAnsi"/>
          <w:i/>
          <w:iCs/>
          <w:lang w:val="en-GB"/>
        </w:rPr>
        <w:t xml:space="preserve"> the CSS animation fitting with the other project.</w:t>
      </w:r>
      <w:r w:rsidR="008C71AF" w:rsidRPr="000020C6">
        <w:rPr>
          <w:rFonts w:ascii="Outfit" w:hAnsi="Outfit" w:cstheme="minorHAnsi"/>
          <w:i/>
          <w:iCs/>
          <w:lang w:val="en-GB"/>
        </w:rPr>
        <w:t>”</w:t>
      </w:r>
    </w:p>
    <w:p w14:paraId="1ABB1F1B" w14:textId="6C5EEF62" w:rsidR="005274CD" w:rsidRPr="000020C6" w:rsidRDefault="005274CD" w:rsidP="005274CD">
      <w:pPr>
        <w:autoSpaceDE w:val="0"/>
        <w:autoSpaceDN w:val="0"/>
        <w:adjustRightInd w:val="0"/>
        <w:rPr>
          <w:rFonts w:ascii="Outfit" w:hAnsi="Outfit" w:cstheme="minorHAnsi"/>
          <w:i/>
          <w:iCs/>
          <w:lang w:val="en-GB"/>
        </w:rPr>
      </w:pPr>
      <w:r w:rsidRPr="000020C6">
        <w:rPr>
          <w:rFonts w:ascii="Outfit" w:hAnsi="Outfit" w:cstheme="minorHAnsi"/>
          <w:lang w:val="en-GB"/>
        </w:rPr>
        <w:t xml:space="preserve"> </w:t>
      </w:r>
    </w:p>
    <w:p w14:paraId="5DE1C45B" w14:textId="77777777" w:rsidR="00F939A2" w:rsidRPr="000020C6" w:rsidRDefault="00F939A2" w:rsidP="00F939A2">
      <w:pPr>
        <w:autoSpaceDE w:val="0"/>
        <w:autoSpaceDN w:val="0"/>
        <w:adjustRightInd w:val="0"/>
        <w:rPr>
          <w:rFonts w:ascii="Outfit" w:hAnsi="Outfit" w:cstheme="minorHAnsi"/>
          <w:lang w:val="en-GB"/>
        </w:rPr>
      </w:pPr>
    </w:p>
    <w:p w14:paraId="3936CA60" w14:textId="77777777" w:rsidR="00F939A2" w:rsidRPr="000020C6" w:rsidRDefault="00F939A2" w:rsidP="00F939A2">
      <w:pPr>
        <w:autoSpaceDE w:val="0"/>
        <w:autoSpaceDN w:val="0"/>
        <w:adjustRightInd w:val="0"/>
        <w:rPr>
          <w:rFonts w:ascii="Outfit" w:hAnsi="Outfit" w:cstheme="minorHAnsi"/>
          <w:lang w:val="en-GB"/>
        </w:rPr>
      </w:pPr>
    </w:p>
    <w:tbl>
      <w:tblPr>
        <w:tblStyle w:val="TableGrid"/>
        <w:tblW w:w="11485" w:type="dxa"/>
        <w:tblInd w:w="-1062" w:type="dxa"/>
        <w:shd w:val="pct10" w:color="auto" w:fill="auto"/>
        <w:tblLook w:val="04A0" w:firstRow="1" w:lastRow="0" w:firstColumn="1" w:lastColumn="0" w:noHBand="0" w:noVBand="1"/>
      </w:tblPr>
      <w:tblGrid>
        <w:gridCol w:w="11485"/>
      </w:tblGrid>
      <w:tr w:rsidR="00F939A2" w:rsidRPr="000020C6" w14:paraId="117DE24A" w14:textId="77777777" w:rsidTr="002847A0">
        <w:trPr>
          <w:trHeight w:val="95"/>
        </w:trPr>
        <w:tc>
          <w:tcPr>
            <w:tcW w:w="11485" w:type="dxa"/>
            <w:tcBorders>
              <w:top w:val="nil"/>
              <w:left w:val="nil"/>
              <w:bottom w:val="nil"/>
              <w:right w:val="nil"/>
            </w:tcBorders>
            <w:shd w:val="pct10" w:color="auto" w:fill="auto"/>
          </w:tcPr>
          <w:p w14:paraId="05FE8D42" w14:textId="77777777" w:rsidR="00F939A2" w:rsidRPr="000020C6" w:rsidRDefault="00F939A2" w:rsidP="002847A0">
            <w:pPr>
              <w:rPr>
                <w:rFonts w:ascii="Outfit" w:hAnsi="Outfit" w:cstheme="minorHAnsi"/>
                <w:color w:val="D9D9D9" w:themeColor="background1" w:themeShade="D9"/>
                <w:lang w:val="en-GB"/>
              </w:rPr>
            </w:pPr>
          </w:p>
        </w:tc>
      </w:tr>
    </w:tbl>
    <w:p w14:paraId="7D057C06" w14:textId="27EB952E" w:rsidR="00F436D5" w:rsidRPr="000020C6" w:rsidRDefault="00F436D5">
      <w:pPr>
        <w:rPr>
          <w:rFonts w:ascii="Outfit" w:hAnsi="Outfit" w:cstheme="minorHAnsi"/>
          <w:lang w:val="en-GB"/>
        </w:rPr>
      </w:pPr>
    </w:p>
    <w:p w14:paraId="13C6D0B8" w14:textId="77777777" w:rsidR="00F939A2" w:rsidRPr="000020C6" w:rsidRDefault="00F939A2">
      <w:pPr>
        <w:rPr>
          <w:rFonts w:ascii="Outfit" w:hAnsi="Outfit" w:cstheme="minorHAnsi"/>
          <w:lang w:val="en-GB"/>
        </w:rPr>
      </w:pPr>
    </w:p>
    <w:p w14:paraId="6F5A9F69" w14:textId="191BE5E6" w:rsidR="00F51E4D" w:rsidRPr="000020C6" w:rsidRDefault="00F51E4D" w:rsidP="008C71AF">
      <w:pPr>
        <w:autoSpaceDE w:val="0"/>
        <w:autoSpaceDN w:val="0"/>
        <w:adjustRightInd w:val="0"/>
        <w:jc w:val="center"/>
        <w:rPr>
          <w:rFonts w:ascii="Outfit" w:hAnsi="Outfit" w:cstheme="minorHAnsi"/>
          <w:b/>
          <w:bCs/>
          <w:sz w:val="36"/>
          <w:szCs w:val="36"/>
          <w:lang w:val="en-GB"/>
        </w:rPr>
      </w:pPr>
      <w:r w:rsidRPr="000020C6">
        <w:rPr>
          <w:rFonts w:ascii="Outfit" w:hAnsi="Outfit" w:cstheme="minorHAnsi"/>
          <w:b/>
          <w:bCs/>
          <w:sz w:val="36"/>
          <w:szCs w:val="36"/>
          <w:lang w:val="en-GB"/>
        </w:rPr>
        <w:t>Participant 2#</w:t>
      </w:r>
    </w:p>
    <w:p w14:paraId="02A262BA" w14:textId="77777777" w:rsidR="00F51E4D" w:rsidRPr="000020C6" w:rsidRDefault="00F51E4D" w:rsidP="00F51E4D">
      <w:pPr>
        <w:autoSpaceDE w:val="0"/>
        <w:autoSpaceDN w:val="0"/>
        <w:adjustRightInd w:val="0"/>
        <w:rPr>
          <w:rFonts w:ascii="Outfit" w:hAnsi="Outfit" w:cstheme="minorHAnsi"/>
          <w:lang w:val="en-GB"/>
        </w:rPr>
      </w:pPr>
    </w:p>
    <w:p w14:paraId="2AB23C7C" w14:textId="44E11009" w:rsidR="00F51E4D" w:rsidRPr="000020C6" w:rsidRDefault="00F436D5" w:rsidP="00F51E4D">
      <w:pPr>
        <w:autoSpaceDE w:val="0"/>
        <w:autoSpaceDN w:val="0"/>
        <w:adjustRightInd w:val="0"/>
        <w:rPr>
          <w:rFonts w:ascii="Outfit" w:hAnsi="Outfit" w:cstheme="minorHAnsi"/>
          <w:lang w:val="en-GB"/>
        </w:rPr>
      </w:pPr>
      <w:r w:rsidRPr="000020C6">
        <w:rPr>
          <w:rFonts w:ascii="Outfit" w:hAnsi="Outfit" w:cstheme="minorHAnsi"/>
          <w:lang w:val="en-GB"/>
        </w:rPr>
        <w:t>Name:</w:t>
      </w:r>
      <w:r w:rsidR="00124B06" w:rsidRPr="000020C6">
        <w:rPr>
          <w:rFonts w:ascii="Outfit" w:hAnsi="Outfit" w:cstheme="minorHAnsi"/>
          <w:lang w:val="en-GB"/>
        </w:rPr>
        <w:t xml:space="preserve"> Douglas </w:t>
      </w:r>
    </w:p>
    <w:p w14:paraId="12C71C65" w14:textId="39C9A9E7" w:rsidR="00F51E4D" w:rsidRPr="000020C6" w:rsidRDefault="00F436D5" w:rsidP="00F51E4D">
      <w:pPr>
        <w:autoSpaceDE w:val="0"/>
        <w:autoSpaceDN w:val="0"/>
        <w:adjustRightInd w:val="0"/>
        <w:rPr>
          <w:rFonts w:ascii="Outfit" w:hAnsi="Outfit" w:cstheme="minorHAnsi"/>
          <w:lang w:val="en-GB"/>
        </w:rPr>
      </w:pPr>
      <w:r w:rsidRPr="000020C6">
        <w:rPr>
          <w:rFonts w:ascii="Outfit" w:hAnsi="Outfit" w:cstheme="minorHAnsi"/>
          <w:lang w:val="en-GB"/>
        </w:rPr>
        <w:t>Age:</w:t>
      </w:r>
      <w:r w:rsidR="00F51E4D" w:rsidRPr="000020C6">
        <w:rPr>
          <w:rFonts w:ascii="Outfit" w:hAnsi="Outfit" w:cstheme="minorHAnsi"/>
          <w:lang w:val="en-GB"/>
        </w:rPr>
        <w:t xml:space="preserve"> </w:t>
      </w:r>
      <w:r w:rsidR="00124B06" w:rsidRPr="000020C6">
        <w:rPr>
          <w:rFonts w:ascii="Outfit" w:hAnsi="Outfit" w:cstheme="minorHAnsi"/>
          <w:lang w:val="en-GB"/>
        </w:rPr>
        <w:t xml:space="preserve"> 29</w:t>
      </w:r>
    </w:p>
    <w:p w14:paraId="7B9913C6" w14:textId="5963B8F1" w:rsidR="00F51E4D" w:rsidRPr="000020C6" w:rsidRDefault="00F51E4D" w:rsidP="00F51E4D">
      <w:pPr>
        <w:autoSpaceDE w:val="0"/>
        <w:autoSpaceDN w:val="0"/>
        <w:adjustRightInd w:val="0"/>
        <w:rPr>
          <w:rFonts w:ascii="Outfit" w:hAnsi="Outfit" w:cstheme="minorHAnsi"/>
          <w:lang w:val="en-GB"/>
        </w:rPr>
      </w:pPr>
      <w:r w:rsidRPr="000020C6">
        <w:rPr>
          <w:rFonts w:ascii="Outfit" w:hAnsi="Outfit" w:cstheme="minorHAnsi"/>
          <w:lang w:val="en-GB"/>
        </w:rPr>
        <w:t>Occupation:</w:t>
      </w:r>
      <w:r w:rsidR="00124B06" w:rsidRPr="000020C6">
        <w:rPr>
          <w:rFonts w:ascii="Outfit" w:hAnsi="Outfit" w:cstheme="minorHAnsi"/>
          <w:lang w:val="en-GB"/>
        </w:rPr>
        <w:t xml:space="preserve"> Music producer </w:t>
      </w:r>
      <w:r w:rsidR="005274CD" w:rsidRPr="000020C6">
        <w:rPr>
          <w:rFonts w:ascii="Outfit" w:hAnsi="Outfit" w:cstheme="minorHAnsi"/>
          <w:lang w:val="en-GB"/>
        </w:rPr>
        <w:t xml:space="preserve">and teacher </w:t>
      </w:r>
    </w:p>
    <w:p w14:paraId="3A987EE7" w14:textId="5C7CBCEC" w:rsidR="00F51E4D" w:rsidRPr="000020C6" w:rsidRDefault="00F51E4D" w:rsidP="00F51E4D">
      <w:pPr>
        <w:autoSpaceDE w:val="0"/>
        <w:autoSpaceDN w:val="0"/>
        <w:adjustRightInd w:val="0"/>
        <w:rPr>
          <w:rFonts w:ascii="Outfit" w:hAnsi="Outfit" w:cstheme="minorHAnsi"/>
          <w:lang w:val="en-GB"/>
        </w:rPr>
      </w:pPr>
      <w:r w:rsidRPr="000020C6">
        <w:rPr>
          <w:rFonts w:ascii="Outfit" w:hAnsi="Outfit" w:cstheme="minorHAnsi"/>
          <w:lang w:val="en-GB"/>
        </w:rPr>
        <w:t xml:space="preserve">Device: </w:t>
      </w:r>
      <w:r w:rsidR="00124B06" w:rsidRPr="000020C6">
        <w:rPr>
          <w:rFonts w:ascii="Outfit" w:hAnsi="Outfit" w:cstheme="minorHAnsi"/>
          <w:lang w:val="en-GB"/>
        </w:rPr>
        <w:t>iPhone</w:t>
      </w:r>
    </w:p>
    <w:p w14:paraId="38688992" w14:textId="1D7265BB" w:rsidR="005274CD" w:rsidRPr="000020C6" w:rsidRDefault="005274CD" w:rsidP="00F51E4D">
      <w:pPr>
        <w:autoSpaceDE w:val="0"/>
        <w:autoSpaceDN w:val="0"/>
        <w:adjustRightInd w:val="0"/>
        <w:rPr>
          <w:rFonts w:ascii="Outfit" w:hAnsi="Outfit" w:cstheme="minorHAnsi"/>
          <w:lang w:val="en-GB"/>
        </w:rPr>
      </w:pPr>
    </w:p>
    <w:p w14:paraId="7504B5B1" w14:textId="77777777" w:rsidR="005274CD" w:rsidRPr="000020C6" w:rsidRDefault="005274CD" w:rsidP="008C71AF">
      <w:pPr>
        <w:autoSpaceDE w:val="0"/>
        <w:autoSpaceDN w:val="0"/>
        <w:adjustRightInd w:val="0"/>
        <w:jc w:val="center"/>
        <w:rPr>
          <w:rFonts w:ascii="Outfit" w:hAnsi="Outfit" w:cstheme="minorHAnsi"/>
          <w:b/>
          <w:bCs/>
          <w:sz w:val="28"/>
          <w:szCs w:val="28"/>
          <w:lang w:val="en-GB"/>
        </w:rPr>
      </w:pPr>
      <w:r w:rsidRPr="000020C6">
        <w:rPr>
          <w:rFonts w:ascii="Outfit" w:hAnsi="Outfit" w:cstheme="minorHAnsi"/>
          <w:b/>
          <w:bCs/>
          <w:sz w:val="28"/>
          <w:szCs w:val="28"/>
          <w:lang w:val="en-GB"/>
        </w:rPr>
        <w:t>Personal Questions</w:t>
      </w:r>
    </w:p>
    <w:p w14:paraId="50BB2C3A" w14:textId="77777777" w:rsidR="005274CD" w:rsidRPr="000020C6" w:rsidRDefault="005274CD" w:rsidP="005274CD">
      <w:pPr>
        <w:autoSpaceDE w:val="0"/>
        <w:autoSpaceDN w:val="0"/>
        <w:adjustRightInd w:val="0"/>
        <w:rPr>
          <w:rFonts w:ascii="Outfit" w:hAnsi="Outfit" w:cstheme="minorHAnsi"/>
          <w:b/>
          <w:bCs/>
          <w:lang w:val="en-GB"/>
        </w:rPr>
      </w:pPr>
    </w:p>
    <w:p w14:paraId="379CA0AF" w14:textId="196845A3" w:rsidR="005274CD" w:rsidRPr="000020C6" w:rsidRDefault="005274CD" w:rsidP="005274CD">
      <w:pPr>
        <w:autoSpaceDE w:val="0"/>
        <w:autoSpaceDN w:val="0"/>
        <w:adjustRightInd w:val="0"/>
        <w:rPr>
          <w:rFonts w:ascii="Outfit" w:hAnsi="Outfit" w:cstheme="minorHAnsi"/>
          <w:lang w:val="en-GB"/>
        </w:rPr>
      </w:pPr>
      <w:r w:rsidRPr="000020C6">
        <w:rPr>
          <w:rFonts w:ascii="Outfit" w:hAnsi="Outfit" w:cstheme="minorHAnsi"/>
          <w:lang w:val="en-GB"/>
        </w:rPr>
        <w:t xml:space="preserve">I search </w:t>
      </w:r>
      <w:r w:rsidR="00437F7B" w:rsidRPr="000020C6">
        <w:rPr>
          <w:rFonts w:ascii="Outfit" w:hAnsi="Outfit" w:cstheme="minorHAnsi"/>
          <w:lang w:val="en-GB"/>
        </w:rPr>
        <w:t>regularly</w:t>
      </w:r>
      <w:r w:rsidRPr="000020C6">
        <w:rPr>
          <w:rFonts w:ascii="Outfit" w:hAnsi="Outfit" w:cstheme="minorHAnsi"/>
          <w:lang w:val="en-GB"/>
        </w:rPr>
        <w:t xml:space="preserve"> personal website in order to find contact</w:t>
      </w:r>
      <w:r w:rsidR="00437F7B" w:rsidRPr="000020C6">
        <w:rPr>
          <w:rFonts w:ascii="Outfit" w:hAnsi="Outfit" w:cstheme="minorHAnsi"/>
          <w:lang w:val="en-GB"/>
        </w:rPr>
        <w:t xml:space="preserve"> of professionals</w:t>
      </w:r>
      <w:r w:rsidRPr="000020C6">
        <w:rPr>
          <w:rFonts w:ascii="Outfit" w:hAnsi="Outfit" w:cstheme="minorHAnsi"/>
          <w:lang w:val="en-GB"/>
        </w:rPr>
        <w:t xml:space="preserve"> and </w:t>
      </w:r>
      <w:r w:rsidR="002F4DE3" w:rsidRPr="000020C6">
        <w:rPr>
          <w:rFonts w:ascii="Outfit" w:hAnsi="Outfit" w:cstheme="minorHAnsi"/>
          <w:lang w:val="en-GB"/>
        </w:rPr>
        <w:t>businesses purpose</w:t>
      </w:r>
      <w:r w:rsidRPr="000020C6">
        <w:rPr>
          <w:rFonts w:ascii="Outfit" w:hAnsi="Outfit" w:cstheme="minorHAnsi"/>
          <w:lang w:val="en-GB"/>
        </w:rPr>
        <w:t xml:space="preserve">. </w:t>
      </w:r>
    </w:p>
    <w:p w14:paraId="0A7FB093" w14:textId="575C995E" w:rsidR="00124B06" w:rsidRPr="000020C6" w:rsidRDefault="00124B06" w:rsidP="00F51E4D">
      <w:pPr>
        <w:autoSpaceDE w:val="0"/>
        <w:autoSpaceDN w:val="0"/>
        <w:adjustRightInd w:val="0"/>
        <w:rPr>
          <w:rFonts w:ascii="Outfit" w:hAnsi="Outfit" w:cstheme="minorHAnsi"/>
          <w:lang w:val="en-GB"/>
        </w:rPr>
      </w:pPr>
    </w:p>
    <w:p w14:paraId="16749DF1" w14:textId="18DA7E1D" w:rsidR="005274CD" w:rsidRPr="000020C6" w:rsidRDefault="005274CD" w:rsidP="008C71AF">
      <w:pPr>
        <w:autoSpaceDE w:val="0"/>
        <w:autoSpaceDN w:val="0"/>
        <w:adjustRightInd w:val="0"/>
        <w:jc w:val="center"/>
        <w:rPr>
          <w:rFonts w:ascii="Outfit" w:hAnsi="Outfit" w:cstheme="minorHAnsi"/>
          <w:b/>
          <w:bCs/>
          <w:sz w:val="28"/>
          <w:szCs w:val="28"/>
          <w:lang w:val="en-GB"/>
        </w:rPr>
      </w:pPr>
      <w:r w:rsidRPr="000020C6">
        <w:rPr>
          <w:rFonts w:ascii="Outfit" w:hAnsi="Outfit" w:cstheme="minorHAnsi"/>
          <w:b/>
          <w:bCs/>
          <w:sz w:val="28"/>
          <w:szCs w:val="28"/>
          <w:lang w:val="en-GB"/>
        </w:rPr>
        <w:t>Success criteria</w:t>
      </w:r>
    </w:p>
    <w:p w14:paraId="07493405" w14:textId="25218C7C" w:rsidR="00F51E4D" w:rsidRPr="000020C6" w:rsidRDefault="00F51E4D" w:rsidP="00F51E4D">
      <w:pPr>
        <w:autoSpaceDE w:val="0"/>
        <w:autoSpaceDN w:val="0"/>
        <w:adjustRightInd w:val="0"/>
        <w:rPr>
          <w:rFonts w:ascii="Outfit" w:hAnsi="Outfit" w:cstheme="minorHAnsi"/>
          <w:lang w:val="en-GB"/>
        </w:rPr>
      </w:pPr>
    </w:p>
    <w:tbl>
      <w:tblPr>
        <w:tblStyle w:val="TableGrid"/>
        <w:tblW w:w="0" w:type="auto"/>
        <w:jc w:val="center"/>
        <w:tblLook w:val="04A0" w:firstRow="1" w:lastRow="0" w:firstColumn="1" w:lastColumn="0" w:noHBand="0" w:noVBand="1"/>
      </w:tblPr>
      <w:tblGrid>
        <w:gridCol w:w="2689"/>
        <w:gridCol w:w="1417"/>
        <w:gridCol w:w="1418"/>
        <w:gridCol w:w="1417"/>
        <w:gridCol w:w="1418"/>
      </w:tblGrid>
      <w:tr w:rsidR="00124B06" w:rsidRPr="000020C6" w14:paraId="2F78D945" w14:textId="77777777" w:rsidTr="00B85AAD">
        <w:trPr>
          <w:trHeight w:val="614"/>
          <w:jc w:val="center"/>
        </w:trPr>
        <w:tc>
          <w:tcPr>
            <w:tcW w:w="2689" w:type="dxa"/>
            <w:shd w:val="pct20" w:color="auto" w:fill="auto"/>
          </w:tcPr>
          <w:p w14:paraId="7E8424F0" w14:textId="77777777" w:rsidR="00124B06" w:rsidRPr="000020C6" w:rsidRDefault="00124B06" w:rsidP="00B85AAD">
            <w:pPr>
              <w:autoSpaceDE w:val="0"/>
              <w:autoSpaceDN w:val="0"/>
              <w:adjustRightInd w:val="0"/>
              <w:jc w:val="center"/>
              <w:rPr>
                <w:rFonts w:ascii="Outfit" w:hAnsi="Outfit" w:cstheme="minorHAnsi"/>
                <w:b/>
                <w:bCs/>
                <w:lang w:val="en-GB"/>
              </w:rPr>
            </w:pPr>
            <w:r w:rsidRPr="000020C6">
              <w:rPr>
                <w:rFonts w:ascii="Outfit" w:hAnsi="Outfit" w:cstheme="minorHAnsi"/>
                <w:b/>
                <w:bCs/>
                <w:lang w:val="en-GB"/>
              </w:rPr>
              <w:t>Usability problem</w:t>
            </w:r>
          </w:p>
        </w:tc>
        <w:tc>
          <w:tcPr>
            <w:tcW w:w="1417" w:type="dxa"/>
            <w:shd w:val="pct20" w:color="auto" w:fill="auto"/>
          </w:tcPr>
          <w:p w14:paraId="2E89FCEE" w14:textId="77777777" w:rsidR="00124B06" w:rsidRPr="000020C6" w:rsidRDefault="00124B06" w:rsidP="00B85AAD">
            <w:pPr>
              <w:autoSpaceDE w:val="0"/>
              <w:autoSpaceDN w:val="0"/>
              <w:adjustRightInd w:val="0"/>
              <w:jc w:val="center"/>
              <w:rPr>
                <w:rFonts w:ascii="Outfit" w:hAnsi="Outfit" w:cstheme="minorHAnsi"/>
                <w:b/>
                <w:bCs/>
                <w:lang w:val="en-GB"/>
              </w:rPr>
            </w:pPr>
            <w:r w:rsidRPr="000020C6">
              <w:rPr>
                <w:rFonts w:ascii="Outfit" w:hAnsi="Outfit" w:cstheme="minorHAnsi"/>
                <w:b/>
                <w:bCs/>
                <w:lang w:val="en-GB"/>
              </w:rPr>
              <w:t>Scenario 1</w:t>
            </w:r>
          </w:p>
        </w:tc>
        <w:tc>
          <w:tcPr>
            <w:tcW w:w="1418" w:type="dxa"/>
            <w:shd w:val="pct20" w:color="auto" w:fill="auto"/>
          </w:tcPr>
          <w:p w14:paraId="7EB9061B" w14:textId="77777777" w:rsidR="00124B06" w:rsidRPr="000020C6" w:rsidRDefault="00124B06" w:rsidP="00B85AAD">
            <w:pPr>
              <w:autoSpaceDE w:val="0"/>
              <w:autoSpaceDN w:val="0"/>
              <w:adjustRightInd w:val="0"/>
              <w:jc w:val="center"/>
              <w:rPr>
                <w:rFonts w:ascii="Outfit" w:hAnsi="Outfit" w:cstheme="minorHAnsi"/>
                <w:b/>
                <w:bCs/>
                <w:lang w:val="en-GB"/>
              </w:rPr>
            </w:pPr>
            <w:r w:rsidRPr="000020C6">
              <w:rPr>
                <w:rFonts w:ascii="Outfit" w:hAnsi="Outfit" w:cstheme="minorHAnsi"/>
                <w:b/>
                <w:bCs/>
                <w:lang w:val="en-GB"/>
              </w:rPr>
              <w:t>Scenario 2</w:t>
            </w:r>
          </w:p>
        </w:tc>
        <w:tc>
          <w:tcPr>
            <w:tcW w:w="1417" w:type="dxa"/>
            <w:shd w:val="pct20" w:color="auto" w:fill="auto"/>
          </w:tcPr>
          <w:p w14:paraId="1B2C3D3C" w14:textId="77777777" w:rsidR="00124B06" w:rsidRPr="000020C6" w:rsidRDefault="00124B06" w:rsidP="00B85AAD">
            <w:pPr>
              <w:autoSpaceDE w:val="0"/>
              <w:autoSpaceDN w:val="0"/>
              <w:adjustRightInd w:val="0"/>
              <w:jc w:val="center"/>
              <w:rPr>
                <w:rFonts w:ascii="Outfit" w:hAnsi="Outfit" w:cstheme="minorHAnsi"/>
                <w:b/>
                <w:bCs/>
                <w:lang w:val="en-GB"/>
              </w:rPr>
            </w:pPr>
            <w:r w:rsidRPr="000020C6">
              <w:rPr>
                <w:rFonts w:ascii="Outfit" w:hAnsi="Outfit" w:cstheme="minorHAnsi"/>
                <w:b/>
                <w:bCs/>
                <w:lang w:val="en-GB"/>
              </w:rPr>
              <w:t>Scenario 3</w:t>
            </w:r>
          </w:p>
        </w:tc>
        <w:tc>
          <w:tcPr>
            <w:tcW w:w="1418" w:type="dxa"/>
            <w:shd w:val="pct20" w:color="auto" w:fill="auto"/>
          </w:tcPr>
          <w:p w14:paraId="0B35F15B" w14:textId="77777777" w:rsidR="00124B06" w:rsidRPr="000020C6" w:rsidRDefault="00124B06" w:rsidP="00B85AAD">
            <w:pPr>
              <w:autoSpaceDE w:val="0"/>
              <w:autoSpaceDN w:val="0"/>
              <w:adjustRightInd w:val="0"/>
              <w:jc w:val="center"/>
              <w:rPr>
                <w:rFonts w:ascii="Outfit" w:hAnsi="Outfit" w:cstheme="minorHAnsi"/>
                <w:b/>
                <w:bCs/>
                <w:lang w:val="en-GB"/>
              </w:rPr>
            </w:pPr>
            <w:r w:rsidRPr="000020C6">
              <w:rPr>
                <w:rFonts w:ascii="Outfit" w:hAnsi="Outfit" w:cstheme="minorHAnsi"/>
                <w:b/>
                <w:bCs/>
                <w:lang w:val="en-GB"/>
              </w:rPr>
              <w:t>Scenario 4</w:t>
            </w:r>
          </w:p>
        </w:tc>
      </w:tr>
      <w:tr w:rsidR="00124B06" w:rsidRPr="000020C6" w14:paraId="0B92BB78" w14:textId="77777777" w:rsidTr="00B85AAD">
        <w:trPr>
          <w:trHeight w:val="521"/>
          <w:jc w:val="center"/>
        </w:trPr>
        <w:tc>
          <w:tcPr>
            <w:tcW w:w="2689" w:type="dxa"/>
          </w:tcPr>
          <w:p w14:paraId="4A340229" w14:textId="77777777" w:rsidR="00124B06" w:rsidRPr="000020C6" w:rsidRDefault="00124B06" w:rsidP="005546B9">
            <w:pPr>
              <w:autoSpaceDE w:val="0"/>
              <w:autoSpaceDN w:val="0"/>
              <w:adjustRightInd w:val="0"/>
              <w:rPr>
                <w:rFonts w:ascii="Outfit" w:hAnsi="Outfit" w:cstheme="minorHAnsi"/>
                <w:lang w:val="en-GB"/>
              </w:rPr>
            </w:pPr>
            <w:r w:rsidRPr="000020C6">
              <w:rPr>
                <w:rFonts w:ascii="Outfit" w:hAnsi="Outfit" w:cstheme="minorHAnsi"/>
                <w:lang w:val="en-GB"/>
              </w:rPr>
              <w:t>Wrong assumption</w:t>
            </w:r>
          </w:p>
        </w:tc>
        <w:tc>
          <w:tcPr>
            <w:tcW w:w="1417" w:type="dxa"/>
          </w:tcPr>
          <w:p w14:paraId="4843AD6B" w14:textId="77777777" w:rsidR="00124B06" w:rsidRPr="000020C6" w:rsidRDefault="00124B06" w:rsidP="005546B9">
            <w:pPr>
              <w:autoSpaceDE w:val="0"/>
              <w:autoSpaceDN w:val="0"/>
              <w:adjustRightInd w:val="0"/>
              <w:jc w:val="center"/>
              <w:rPr>
                <w:rFonts w:ascii="Outfit" w:hAnsi="Outfit" w:cstheme="minorHAnsi"/>
                <w:lang w:val="en-GB"/>
              </w:rPr>
            </w:pPr>
            <w:r w:rsidRPr="000020C6">
              <w:rPr>
                <w:rFonts w:ascii="Outfit" w:hAnsi="Outfit" w:cstheme="minorHAnsi"/>
                <w:lang w:val="en-GB"/>
              </w:rPr>
              <w:t>-</w:t>
            </w:r>
          </w:p>
        </w:tc>
        <w:tc>
          <w:tcPr>
            <w:tcW w:w="1418" w:type="dxa"/>
          </w:tcPr>
          <w:p w14:paraId="6760C97F" w14:textId="77777777" w:rsidR="00124B06" w:rsidRPr="000020C6" w:rsidRDefault="00124B06" w:rsidP="005546B9">
            <w:pPr>
              <w:autoSpaceDE w:val="0"/>
              <w:autoSpaceDN w:val="0"/>
              <w:adjustRightInd w:val="0"/>
              <w:jc w:val="center"/>
              <w:rPr>
                <w:rFonts w:ascii="Outfit" w:hAnsi="Outfit" w:cstheme="minorHAnsi"/>
                <w:lang w:val="en-GB"/>
              </w:rPr>
            </w:pPr>
            <w:r w:rsidRPr="000020C6">
              <w:rPr>
                <w:rFonts w:ascii="Outfit" w:hAnsi="Outfit" w:cstheme="minorHAnsi"/>
                <w:lang w:val="en-GB"/>
              </w:rPr>
              <w:t>-</w:t>
            </w:r>
          </w:p>
        </w:tc>
        <w:tc>
          <w:tcPr>
            <w:tcW w:w="1417" w:type="dxa"/>
          </w:tcPr>
          <w:p w14:paraId="071EEEFF" w14:textId="77777777" w:rsidR="00124B06" w:rsidRPr="000020C6" w:rsidRDefault="00124B06" w:rsidP="005546B9">
            <w:pPr>
              <w:autoSpaceDE w:val="0"/>
              <w:autoSpaceDN w:val="0"/>
              <w:adjustRightInd w:val="0"/>
              <w:jc w:val="center"/>
              <w:rPr>
                <w:rFonts w:ascii="Outfit" w:hAnsi="Outfit" w:cstheme="minorHAnsi"/>
                <w:lang w:val="en-GB"/>
              </w:rPr>
            </w:pPr>
            <w:r w:rsidRPr="000020C6">
              <w:rPr>
                <w:rFonts w:ascii="Outfit" w:hAnsi="Outfit" w:cstheme="minorHAnsi"/>
                <w:lang w:val="en-GB"/>
              </w:rPr>
              <w:t>-</w:t>
            </w:r>
          </w:p>
        </w:tc>
        <w:tc>
          <w:tcPr>
            <w:tcW w:w="1418" w:type="dxa"/>
          </w:tcPr>
          <w:p w14:paraId="48C368A7" w14:textId="77777777" w:rsidR="00124B06" w:rsidRPr="000020C6" w:rsidRDefault="00124B06" w:rsidP="005546B9">
            <w:pPr>
              <w:autoSpaceDE w:val="0"/>
              <w:autoSpaceDN w:val="0"/>
              <w:adjustRightInd w:val="0"/>
              <w:jc w:val="center"/>
              <w:rPr>
                <w:rFonts w:ascii="Outfit" w:hAnsi="Outfit" w:cstheme="minorHAnsi"/>
                <w:lang w:val="en-GB"/>
              </w:rPr>
            </w:pPr>
            <w:r w:rsidRPr="000020C6">
              <w:rPr>
                <w:rFonts w:ascii="Outfit" w:hAnsi="Outfit" w:cstheme="minorHAnsi"/>
                <w:lang w:val="en-GB"/>
              </w:rPr>
              <w:t>-</w:t>
            </w:r>
          </w:p>
        </w:tc>
      </w:tr>
      <w:tr w:rsidR="00124B06" w:rsidRPr="000020C6" w14:paraId="2B616DE9" w14:textId="77777777" w:rsidTr="00B85AAD">
        <w:trPr>
          <w:trHeight w:val="414"/>
          <w:jc w:val="center"/>
        </w:trPr>
        <w:tc>
          <w:tcPr>
            <w:tcW w:w="2689" w:type="dxa"/>
          </w:tcPr>
          <w:p w14:paraId="172E942F" w14:textId="77777777" w:rsidR="00124B06" w:rsidRPr="000020C6" w:rsidRDefault="00124B06" w:rsidP="005546B9">
            <w:pPr>
              <w:autoSpaceDE w:val="0"/>
              <w:autoSpaceDN w:val="0"/>
              <w:adjustRightInd w:val="0"/>
              <w:rPr>
                <w:rFonts w:ascii="Outfit" w:hAnsi="Outfit" w:cstheme="minorHAnsi"/>
                <w:lang w:val="en-GB"/>
              </w:rPr>
            </w:pPr>
            <w:r w:rsidRPr="000020C6">
              <w:rPr>
                <w:rFonts w:ascii="Outfit" w:hAnsi="Outfit" w:cstheme="minorHAnsi"/>
                <w:lang w:val="en-GB"/>
              </w:rPr>
              <w:t>Help needed</w:t>
            </w:r>
          </w:p>
        </w:tc>
        <w:tc>
          <w:tcPr>
            <w:tcW w:w="1417" w:type="dxa"/>
          </w:tcPr>
          <w:p w14:paraId="70F77B47" w14:textId="77777777" w:rsidR="00124B06" w:rsidRPr="000020C6" w:rsidRDefault="00124B06" w:rsidP="005546B9">
            <w:pPr>
              <w:autoSpaceDE w:val="0"/>
              <w:autoSpaceDN w:val="0"/>
              <w:adjustRightInd w:val="0"/>
              <w:jc w:val="center"/>
              <w:rPr>
                <w:rFonts w:ascii="Outfit" w:hAnsi="Outfit" w:cstheme="minorHAnsi"/>
                <w:lang w:val="en-GB"/>
              </w:rPr>
            </w:pPr>
            <w:r w:rsidRPr="000020C6">
              <w:rPr>
                <w:rFonts w:ascii="Outfit" w:hAnsi="Outfit" w:cstheme="minorHAnsi"/>
                <w:lang w:val="en-GB"/>
              </w:rPr>
              <w:t>-</w:t>
            </w:r>
          </w:p>
        </w:tc>
        <w:tc>
          <w:tcPr>
            <w:tcW w:w="1418" w:type="dxa"/>
          </w:tcPr>
          <w:p w14:paraId="61415970" w14:textId="77777777" w:rsidR="00124B06" w:rsidRPr="000020C6" w:rsidRDefault="00124B06" w:rsidP="005546B9">
            <w:pPr>
              <w:autoSpaceDE w:val="0"/>
              <w:autoSpaceDN w:val="0"/>
              <w:adjustRightInd w:val="0"/>
              <w:jc w:val="center"/>
              <w:rPr>
                <w:rFonts w:ascii="Outfit" w:hAnsi="Outfit" w:cstheme="minorHAnsi"/>
                <w:lang w:val="en-GB"/>
              </w:rPr>
            </w:pPr>
            <w:r w:rsidRPr="000020C6">
              <w:rPr>
                <w:rFonts w:ascii="Outfit" w:hAnsi="Outfit" w:cstheme="minorHAnsi"/>
                <w:lang w:val="en-GB"/>
              </w:rPr>
              <w:t>-</w:t>
            </w:r>
          </w:p>
        </w:tc>
        <w:tc>
          <w:tcPr>
            <w:tcW w:w="1417" w:type="dxa"/>
          </w:tcPr>
          <w:p w14:paraId="23110743" w14:textId="77777777" w:rsidR="00124B06" w:rsidRPr="000020C6" w:rsidRDefault="00124B06" w:rsidP="005546B9">
            <w:pPr>
              <w:autoSpaceDE w:val="0"/>
              <w:autoSpaceDN w:val="0"/>
              <w:adjustRightInd w:val="0"/>
              <w:jc w:val="center"/>
              <w:rPr>
                <w:rFonts w:ascii="Outfit" w:hAnsi="Outfit" w:cstheme="minorHAnsi"/>
                <w:lang w:val="en-GB"/>
              </w:rPr>
            </w:pPr>
            <w:r w:rsidRPr="000020C6">
              <w:rPr>
                <w:rFonts w:ascii="Outfit" w:hAnsi="Outfit" w:cstheme="minorHAnsi"/>
                <w:lang w:val="en-GB"/>
              </w:rPr>
              <w:t>-</w:t>
            </w:r>
          </w:p>
        </w:tc>
        <w:tc>
          <w:tcPr>
            <w:tcW w:w="1418" w:type="dxa"/>
          </w:tcPr>
          <w:p w14:paraId="5F506C8E" w14:textId="77777777" w:rsidR="00124B06" w:rsidRPr="000020C6" w:rsidRDefault="00124B06" w:rsidP="005546B9">
            <w:pPr>
              <w:autoSpaceDE w:val="0"/>
              <w:autoSpaceDN w:val="0"/>
              <w:adjustRightInd w:val="0"/>
              <w:jc w:val="center"/>
              <w:rPr>
                <w:rFonts w:ascii="Outfit" w:hAnsi="Outfit" w:cstheme="minorHAnsi"/>
                <w:lang w:val="en-GB"/>
              </w:rPr>
            </w:pPr>
            <w:r w:rsidRPr="000020C6">
              <w:rPr>
                <w:rFonts w:ascii="Outfit" w:hAnsi="Outfit" w:cstheme="minorHAnsi"/>
                <w:lang w:val="en-GB"/>
              </w:rPr>
              <w:t>-</w:t>
            </w:r>
          </w:p>
        </w:tc>
      </w:tr>
      <w:tr w:rsidR="00124B06" w:rsidRPr="000020C6" w14:paraId="2FB3D9DF" w14:textId="77777777" w:rsidTr="00B85AAD">
        <w:trPr>
          <w:trHeight w:val="420"/>
          <w:jc w:val="center"/>
        </w:trPr>
        <w:tc>
          <w:tcPr>
            <w:tcW w:w="2689" w:type="dxa"/>
          </w:tcPr>
          <w:p w14:paraId="53C253D1" w14:textId="77777777" w:rsidR="00124B06" w:rsidRPr="000020C6" w:rsidRDefault="00124B06" w:rsidP="005546B9">
            <w:pPr>
              <w:autoSpaceDE w:val="0"/>
              <w:autoSpaceDN w:val="0"/>
              <w:adjustRightInd w:val="0"/>
              <w:rPr>
                <w:rFonts w:ascii="Outfit" w:hAnsi="Outfit" w:cstheme="minorHAnsi"/>
                <w:lang w:val="en-GB"/>
              </w:rPr>
            </w:pPr>
            <w:r w:rsidRPr="000020C6">
              <w:rPr>
                <w:rFonts w:ascii="Outfit" w:hAnsi="Outfit" w:cstheme="minorHAnsi"/>
                <w:lang w:val="en-GB"/>
              </w:rPr>
              <w:t>Murmurs of discontent</w:t>
            </w:r>
          </w:p>
        </w:tc>
        <w:tc>
          <w:tcPr>
            <w:tcW w:w="1417" w:type="dxa"/>
          </w:tcPr>
          <w:p w14:paraId="61166066" w14:textId="77777777" w:rsidR="00124B06" w:rsidRPr="000020C6" w:rsidRDefault="00124B06" w:rsidP="005546B9">
            <w:pPr>
              <w:autoSpaceDE w:val="0"/>
              <w:autoSpaceDN w:val="0"/>
              <w:adjustRightInd w:val="0"/>
              <w:jc w:val="center"/>
              <w:rPr>
                <w:rFonts w:ascii="Outfit" w:hAnsi="Outfit" w:cstheme="minorHAnsi"/>
                <w:lang w:val="en-GB"/>
              </w:rPr>
            </w:pPr>
            <w:r w:rsidRPr="000020C6">
              <w:rPr>
                <w:rFonts w:ascii="Outfit" w:hAnsi="Outfit" w:cstheme="minorHAnsi"/>
                <w:lang w:val="en-GB"/>
              </w:rPr>
              <w:t>-</w:t>
            </w:r>
          </w:p>
        </w:tc>
        <w:tc>
          <w:tcPr>
            <w:tcW w:w="1418" w:type="dxa"/>
          </w:tcPr>
          <w:p w14:paraId="327D2357" w14:textId="77777777" w:rsidR="00124B06" w:rsidRPr="000020C6" w:rsidRDefault="00124B06" w:rsidP="005546B9">
            <w:pPr>
              <w:autoSpaceDE w:val="0"/>
              <w:autoSpaceDN w:val="0"/>
              <w:adjustRightInd w:val="0"/>
              <w:jc w:val="center"/>
              <w:rPr>
                <w:rFonts w:ascii="Outfit" w:hAnsi="Outfit" w:cstheme="minorHAnsi"/>
                <w:lang w:val="en-GB"/>
              </w:rPr>
            </w:pPr>
            <w:r w:rsidRPr="000020C6">
              <w:rPr>
                <w:rFonts w:ascii="Outfit" w:hAnsi="Outfit" w:cstheme="minorHAnsi"/>
                <w:lang w:val="en-GB"/>
              </w:rPr>
              <w:t>-</w:t>
            </w:r>
          </w:p>
        </w:tc>
        <w:tc>
          <w:tcPr>
            <w:tcW w:w="1417" w:type="dxa"/>
          </w:tcPr>
          <w:p w14:paraId="05C184DE" w14:textId="6A3A9150" w:rsidR="00124B06" w:rsidRPr="000020C6" w:rsidRDefault="008A4843" w:rsidP="005546B9">
            <w:pPr>
              <w:autoSpaceDE w:val="0"/>
              <w:autoSpaceDN w:val="0"/>
              <w:adjustRightInd w:val="0"/>
              <w:jc w:val="center"/>
              <w:rPr>
                <w:rFonts w:ascii="Outfit" w:hAnsi="Outfit" w:cstheme="minorHAnsi"/>
                <w:lang w:val="en-GB"/>
              </w:rPr>
            </w:pPr>
            <w:r w:rsidRPr="000020C6">
              <w:rPr>
                <w:rFonts w:ascii="Outfit" w:hAnsi="Outfit" w:cstheme="minorHAnsi"/>
                <w:lang w:val="en-GB"/>
              </w:rPr>
              <w:t>-</w:t>
            </w:r>
          </w:p>
        </w:tc>
        <w:tc>
          <w:tcPr>
            <w:tcW w:w="1418" w:type="dxa"/>
          </w:tcPr>
          <w:p w14:paraId="6C12FE54" w14:textId="77777777" w:rsidR="00124B06" w:rsidRPr="000020C6" w:rsidRDefault="00124B06" w:rsidP="005546B9">
            <w:pPr>
              <w:autoSpaceDE w:val="0"/>
              <w:autoSpaceDN w:val="0"/>
              <w:adjustRightInd w:val="0"/>
              <w:jc w:val="center"/>
              <w:rPr>
                <w:rFonts w:ascii="Outfit" w:hAnsi="Outfit" w:cstheme="minorHAnsi"/>
                <w:lang w:val="en-GB"/>
              </w:rPr>
            </w:pPr>
            <w:r w:rsidRPr="000020C6">
              <w:rPr>
                <w:rFonts w:ascii="Outfit" w:hAnsi="Outfit" w:cstheme="minorHAnsi"/>
                <w:lang w:val="en-GB"/>
              </w:rPr>
              <w:t>-</w:t>
            </w:r>
          </w:p>
        </w:tc>
      </w:tr>
      <w:tr w:rsidR="00124B06" w:rsidRPr="000020C6" w14:paraId="34E93D25" w14:textId="77777777" w:rsidTr="00B85AAD">
        <w:trPr>
          <w:jc w:val="center"/>
        </w:trPr>
        <w:tc>
          <w:tcPr>
            <w:tcW w:w="2689" w:type="dxa"/>
          </w:tcPr>
          <w:p w14:paraId="21BA1582" w14:textId="77777777" w:rsidR="00124B06" w:rsidRPr="000020C6" w:rsidRDefault="00124B06" w:rsidP="005546B9">
            <w:pPr>
              <w:autoSpaceDE w:val="0"/>
              <w:autoSpaceDN w:val="0"/>
              <w:adjustRightInd w:val="0"/>
              <w:rPr>
                <w:rFonts w:ascii="Outfit" w:hAnsi="Outfit" w:cstheme="minorHAnsi"/>
                <w:lang w:val="en-GB"/>
              </w:rPr>
            </w:pPr>
            <w:r w:rsidRPr="000020C6">
              <w:rPr>
                <w:rFonts w:ascii="Outfit" w:hAnsi="Outfit" w:cstheme="minorHAnsi"/>
                <w:lang w:val="en-GB"/>
              </w:rPr>
              <w:t>How long</w:t>
            </w:r>
          </w:p>
        </w:tc>
        <w:tc>
          <w:tcPr>
            <w:tcW w:w="1417" w:type="dxa"/>
          </w:tcPr>
          <w:p w14:paraId="7AD7D95D" w14:textId="68423C1E" w:rsidR="00124B06" w:rsidRPr="000020C6" w:rsidRDefault="00124B06" w:rsidP="005546B9">
            <w:pPr>
              <w:autoSpaceDE w:val="0"/>
              <w:autoSpaceDN w:val="0"/>
              <w:adjustRightInd w:val="0"/>
              <w:jc w:val="center"/>
              <w:rPr>
                <w:rFonts w:ascii="Outfit" w:hAnsi="Outfit" w:cstheme="minorHAnsi"/>
                <w:lang w:val="en-GB"/>
              </w:rPr>
            </w:pPr>
            <w:r w:rsidRPr="000020C6">
              <w:rPr>
                <w:rFonts w:ascii="Outfit" w:hAnsi="Outfit" w:cstheme="minorHAnsi"/>
                <w:lang w:val="en-GB"/>
              </w:rPr>
              <w:t>2s</w:t>
            </w:r>
          </w:p>
        </w:tc>
        <w:tc>
          <w:tcPr>
            <w:tcW w:w="1418" w:type="dxa"/>
          </w:tcPr>
          <w:p w14:paraId="45BACD61" w14:textId="77777777" w:rsidR="00124B06" w:rsidRPr="000020C6" w:rsidRDefault="00124B06" w:rsidP="005546B9">
            <w:pPr>
              <w:autoSpaceDE w:val="0"/>
              <w:autoSpaceDN w:val="0"/>
              <w:adjustRightInd w:val="0"/>
              <w:jc w:val="center"/>
              <w:rPr>
                <w:rFonts w:ascii="Outfit" w:hAnsi="Outfit" w:cstheme="minorHAnsi"/>
                <w:lang w:val="en-GB"/>
              </w:rPr>
            </w:pPr>
            <w:r w:rsidRPr="000020C6">
              <w:rPr>
                <w:rFonts w:ascii="Outfit" w:hAnsi="Outfit" w:cstheme="minorHAnsi"/>
                <w:lang w:val="en-GB"/>
              </w:rPr>
              <w:t>2s</w:t>
            </w:r>
          </w:p>
        </w:tc>
        <w:tc>
          <w:tcPr>
            <w:tcW w:w="1417" w:type="dxa"/>
          </w:tcPr>
          <w:p w14:paraId="2A65E12D" w14:textId="77777777" w:rsidR="00124B06" w:rsidRPr="000020C6" w:rsidRDefault="00124B06" w:rsidP="005546B9">
            <w:pPr>
              <w:autoSpaceDE w:val="0"/>
              <w:autoSpaceDN w:val="0"/>
              <w:adjustRightInd w:val="0"/>
              <w:jc w:val="center"/>
              <w:rPr>
                <w:rFonts w:ascii="Outfit" w:hAnsi="Outfit" w:cstheme="minorHAnsi"/>
                <w:lang w:val="en-GB"/>
              </w:rPr>
            </w:pPr>
            <w:r w:rsidRPr="000020C6">
              <w:rPr>
                <w:rFonts w:ascii="Outfit" w:hAnsi="Outfit" w:cstheme="minorHAnsi"/>
                <w:lang w:val="en-GB"/>
              </w:rPr>
              <w:t>2s</w:t>
            </w:r>
          </w:p>
        </w:tc>
        <w:tc>
          <w:tcPr>
            <w:tcW w:w="1418" w:type="dxa"/>
          </w:tcPr>
          <w:p w14:paraId="217C3425" w14:textId="77777777" w:rsidR="00124B06" w:rsidRPr="000020C6" w:rsidRDefault="00124B06" w:rsidP="005546B9">
            <w:pPr>
              <w:autoSpaceDE w:val="0"/>
              <w:autoSpaceDN w:val="0"/>
              <w:adjustRightInd w:val="0"/>
              <w:jc w:val="center"/>
              <w:rPr>
                <w:rFonts w:ascii="Outfit" w:hAnsi="Outfit" w:cstheme="minorHAnsi"/>
                <w:lang w:val="en-GB"/>
              </w:rPr>
            </w:pPr>
            <w:r w:rsidRPr="000020C6">
              <w:rPr>
                <w:rFonts w:ascii="Outfit" w:hAnsi="Outfit" w:cstheme="minorHAnsi"/>
                <w:lang w:val="en-GB"/>
              </w:rPr>
              <w:t>2s</w:t>
            </w:r>
          </w:p>
        </w:tc>
      </w:tr>
    </w:tbl>
    <w:p w14:paraId="42713C29" w14:textId="1124D011" w:rsidR="00F51E4D" w:rsidRPr="000020C6" w:rsidRDefault="005274CD" w:rsidP="00F51E4D">
      <w:pPr>
        <w:autoSpaceDE w:val="0"/>
        <w:autoSpaceDN w:val="0"/>
        <w:adjustRightInd w:val="0"/>
        <w:rPr>
          <w:rFonts w:ascii="Outfit" w:hAnsi="Outfit" w:cstheme="minorHAnsi"/>
          <w:lang w:val="en-GB"/>
        </w:rPr>
      </w:pPr>
      <w:r w:rsidRPr="000020C6">
        <w:rPr>
          <w:rFonts w:ascii="Outfit" w:hAnsi="Outfit" w:cstheme="minorHAnsi"/>
          <w:lang w:val="en-GB"/>
        </w:rPr>
        <w:t xml:space="preserve"> </w:t>
      </w:r>
    </w:p>
    <w:p w14:paraId="2082E4AD" w14:textId="7014CC3B" w:rsidR="008C71AF" w:rsidRPr="000020C6" w:rsidRDefault="008C71AF" w:rsidP="00105CC3">
      <w:pPr>
        <w:autoSpaceDE w:val="0"/>
        <w:autoSpaceDN w:val="0"/>
        <w:adjustRightInd w:val="0"/>
        <w:rPr>
          <w:rFonts w:ascii="Outfit" w:hAnsi="Outfit" w:cstheme="minorHAnsi"/>
          <w:b/>
          <w:bCs/>
          <w:lang w:val="en-GB"/>
        </w:rPr>
      </w:pPr>
    </w:p>
    <w:p w14:paraId="68EBE46C" w14:textId="3CA70024" w:rsidR="00741D3A" w:rsidRPr="000020C6" w:rsidRDefault="00741D3A" w:rsidP="00105CC3">
      <w:pPr>
        <w:autoSpaceDE w:val="0"/>
        <w:autoSpaceDN w:val="0"/>
        <w:adjustRightInd w:val="0"/>
        <w:rPr>
          <w:rFonts w:ascii="Outfit" w:hAnsi="Outfit" w:cstheme="minorHAnsi"/>
          <w:b/>
          <w:bCs/>
          <w:lang w:val="en-GB"/>
        </w:rPr>
      </w:pPr>
    </w:p>
    <w:p w14:paraId="6DBD370C" w14:textId="77777777" w:rsidR="00741D3A" w:rsidRPr="000020C6" w:rsidRDefault="00741D3A" w:rsidP="00105CC3">
      <w:pPr>
        <w:autoSpaceDE w:val="0"/>
        <w:autoSpaceDN w:val="0"/>
        <w:adjustRightInd w:val="0"/>
        <w:rPr>
          <w:rFonts w:ascii="Outfit" w:hAnsi="Outfit" w:cstheme="minorHAnsi"/>
          <w:b/>
          <w:bCs/>
          <w:lang w:val="en-GB"/>
        </w:rPr>
      </w:pPr>
    </w:p>
    <w:p w14:paraId="3CA1EC79" w14:textId="19244BF6" w:rsidR="00F51E4D" w:rsidRPr="000020C6" w:rsidRDefault="00F51E4D" w:rsidP="00105CC3">
      <w:pPr>
        <w:autoSpaceDE w:val="0"/>
        <w:autoSpaceDN w:val="0"/>
        <w:adjustRightInd w:val="0"/>
        <w:rPr>
          <w:rFonts w:ascii="Outfit" w:hAnsi="Outfit" w:cstheme="minorHAnsi"/>
          <w:lang w:val="en-GB"/>
        </w:rPr>
      </w:pPr>
      <w:r w:rsidRPr="000020C6">
        <w:rPr>
          <w:rFonts w:ascii="Outfit" w:hAnsi="Outfit" w:cstheme="minorHAnsi"/>
          <w:b/>
          <w:bCs/>
          <w:lang w:val="en-GB"/>
        </w:rPr>
        <w:lastRenderedPageBreak/>
        <w:t>Scenario 1</w:t>
      </w:r>
      <w:r w:rsidR="008C71AF" w:rsidRPr="000020C6">
        <w:rPr>
          <w:rFonts w:ascii="Outfit" w:hAnsi="Outfit" w:cstheme="minorHAnsi"/>
          <w:b/>
          <w:bCs/>
          <w:lang w:val="en-GB"/>
        </w:rPr>
        <w:t xml:space="preserve"> answer</w:t>
      </w:r>
      <w:r w:rsidRPr="000020C6">
        <w:rPr>
          <w:rFonts w:ascii="Outfit" w:hAnsi="Outfit" w:cstheme="minorHAnsi"/>
          <w:b/>
          <w:bCs/>
          <w:lang w:val="en-GB"/>
        </w:rPr>
        <w:t>:</w:t>
      </w:r>
      <w:r w:rsidRPr="000020C6">
        <w:rPr>
          <w:rFonts w:ascii="Outfit" w:hAnsi="Outfit" w:cstheme="minorHAnsi"/>
          <w:lang w:val="en-GB"/>
        </w:rPr>
        <w:t xml:space="preserve"> </w:t>
      </w:r>
    </w:p>
    <w:p w14:paraId="6454AE71" w14:textId="77777777" w:rsidR="00105CC3" w:rsidRPr="000020C6" w:rsidRDefault="00105CC3" w:rsidP="00105CC3">
      <w:pPr>
        <w:autoSpaceDE w:val="0"/>
        <w:autoSpaceDN w:val="0"/>
        <w:adjustRightInd w:val="0"/>
        <w:rPr>
          <w:rFonts w:ascii="Outfit" w:hAnsi="Outfit" w:cstheme="minorHAnsi"/>
          <w:lang w:val="en-GB"/>
        </w:rPr>
      </w:pPr>
    </w:p>
    <w:p w14:paraId="7FC31076" w14:textId="308BA142" w:rsidR="00105CC3" w:rsidRPr="000020C6" w:rsidRDefault="00105CC3" w:rsidP="00105CC3">
      <w:pPr>
        <w:autoSpaceDE w:val="0"/>
        <w:autoSpaceDN w:val="0"/>
        <w:adjustRightInd w:val="0"/>
        <w:rPr>
          <w:rFonts w:ascii="Outfit" w:hAnsi="Outfit" w:cstheme="minorHAnsi"/>
          <w:i/>
          <w:iCs/>
          <w:lang w:val="en-GB"/>
        </w:rPr>
      </w:pPr>
      <w:r w:rsidRPr="000020C6">
        <w:rPr>
          <w:rFonts w:ascii="Outfit" w:hAnsi="Outfit" w:cstheme="minorHAnsi"/>
          <w:i/>
          <w:iCs/>
          <w:lang w:val="en-GB"/>
        </w:rPr>
        <w:t xml:space="preserve">“There is a little personal </w:t>
      </w:r>
      <w:r w:rsidR="008A4843" w:rsidRPr="000020C6">
        <w:rPr>
          <w:rFonts w:ascii="Outfit" w:hAnsi="Outfit" w:cstheme="minorHAnsi"/>
          <w:i/>
          <w:iCs/>
          <w:lang w:val="en-GB"/>
        </w:rPr>
        <w:t>B</w:t>
      </w:r>
      <w:r w:rsidRPr="000020C6">
        <w:rPr>
          <w:rFonts w:ascii="Outfit" w:hAnsi="Outfit" w:cstheme="minorHAnsi"/>
          <w:i/>
          <w:iCs/>
          <w:lang w:val="en-GB"/>
        </w:rPr>
        <w:t xml:space="preserve">io telling who you are and there is some example of your works and your skills </w:t>
      </w:r>
    </w:p>
    <w:p w14:paraId="13827EC8" w14:textId="7635D478" w:rsidR="00105CC3" w:rsidRPr="000020C6" w:rsidRDefault="00105CC3" w:rsidP="00105CC3">
      <w:pPr>
        <w:autoSpaceDE w:val="0"/>
        <w:autoSpaceDN w:val="0"/>
        <w:adjustRightInd w:val="0"/>
        <w:rPr>
          <w:rFonts w:ascii="Outfit" w:hAnsi="Outfit" w:cstheme="minorHAnsi"/>
          <w:i/>
          <w:iCs/>
          <w:lang w:val="en-GB"/>
        </w:rPr>
      </w:pPr>
      <w:r w:rsidRPr="000020C6">
        <w:rPr>
          <w:rFonts w:ascii="Outfit" w:hAnsi="Outfit" w:cstheme="minorHAnsi"/>
          <w:i/>
          <w:iCs/>
          <w:lang w:val="en-GB"/>
        </w:rPr>
        <w:t xml:space="preserve">It’s </w:t>
      </w:r>
      <w:proofErr w:type="gramStart"/>
      <w:r w:rsidRPr="000020C6">
        <w:rPr>
          <w:rFonts w:ascii="Outfit" w:hAnsi="Outfit" w:cstheme="minorHAnsi"/>
          <w:i/>
          <w:iCs/>
          <w:lang w:val="en-GB"/>
        </w:rPr>
        <w:t>sound</w:t>
      </w:r>
      <w:proofErr w:type="gramEnd"/>
      <w:r w:rsidRPr="000020C6">
        <w:rPr>
          <w:rFonts w:ascii="Outfit" w:hAnsi="Outfit" w:cstheme="minorHAnsi"/>
          <w:i/>
          <w:iCs/>
          <w:lang w:val="en-GB"/>
        </w:rPr>
        <w:t xml:space="preserve"> not very correct to say “Hi I’m </w:t>
      </w:r>
      <w:proofErr w:type="spellStart"/>
      <w:r w:rsidRPr="000020C6">
        <w:rPr>
          <w:rFonts w:ascii="Outfit" w:hAnsi="Outfit" w:cstheme="minorHAnsi"/>
          <w:i/>
          <w:iCs/>
          <w:lang w:val="en-GB"/>
        </w:rPr>
        <w:t>Yoann</w:t>
      </w:r>
      <w:proofErr w:type="spellEnd"/>
      <w:r w:rsidRPr="000020C6">
        <w:rPr>
          <w:rFonts w:ascii="Outfit" w:hAnsi="Outfit" w:cstheme="minorHAnsi"/>
          <w:i/>
          <w:iCs/>
          <w:lang w:val="en-GB"/>
        </w:rPr>
        <w:t xml:space="preserve"> Pisterman Based in Berlin” I would rather </w:t>
      </w:r>
      <w:r w:rsidR="00F436D5" w:rsidRPr="000020C6">
        <w:rPr>
          <w:rFonts w:ascii="Outfit" w:hAnsi="Outfit" w:cstheme="minorHAnsi"/>
          <w:i/>
          <w:iCs/>
          <w:lang w:val="en-GB"/>
        </w:rPr>
        <w:t>say:</w:t>
      </w:r>
      <w:r w:rsidRPr="000020C6">
        <w:rPr>
          <w:rFonts w:ascii="Outfit" w:hAnsi="Outfit" w:cstheme="minorHAnsi"/>
          <w:i/>
          <w:iCs/>
          <w:lang w:val="en-GB"/>
        </w:rPr>
        <w:t xml:space="preserve"> I’m </w:t>
      </w:r>
      <w:proofErr w:type="spellStart"/>
      <w:r w:rsidRPr="000020C6">
        <w:rPr>
          <w:rFonts w:ascii="Outfit" w:hAnsi="Outfit" w:cstheme="minorHAnsi"/>
          <w:i/>
          <w:iCs/>
          <w:lang w:val="en-GB"/>
        </w:rPr>
        <w:t>Yoann</w:t>
      </w:r>
      <w:proofErr w:type="spellEnd"/>
      <w:r w:rsidRPr="000020C6">
        <w:rPr>
          <w:rFonts w:ascii="Outfit" w:hAnsi="Outfit" w:cstheme="minorHAnsi"/>
          <w:i/>
          <w:iCs/>
          <w:lang w:val="en-GB"/>
        </w:rPr>
        <w:t xml:space="preserve"> Pisterman digital designer … based in Berlin”</w:t>
      </w:r>
    </w:p>
    <w:p w14:paraId="0F5D8D55" w14:textId="5426DD3C" w:rsidR="00105CC3" w:rsidRPr="000020C6" w:rsidRDefault="008A4843" w:rsidP="00105CC3">
      <w:pPr>
        <w:autoSpaceDE w:val="0"/>
        <w:autoSpaceDN w:val="0"/>
        <w:adjustRightInd w:val="0"/>
        <w:rPr>
          <w:rFonts w:ascii="Outfit" w:hAnsi="Outfit" w:cstheme="minorHAnsi"/>
          <w:i/>
          <w:iCs/>
          <w:lang w:val="en-GB"/>
        </w:rPr>
      </w:pPr>
      <w:r w:rsidRPr="000020C6">
        <w:rPr>
          <w:rFonts w:ascii="Outfit" w:hAnsi="Outfit" w:cstheme="minorHAnsi"/>
          <w:i/>
          <w:iCs/>
          <w:lang w:val="en-GB"/>
        </w:rPr>
        <w:t>The</w:t>
      </w:r>
      <w:r w:rsidR="00105CC3" w:rsidRPr="000020C6">
        <w:rPr>
          <w:rFonts w:ascii="Outfit" w:hAnsi="Outfit" w:cstheme="minorHAnsi"/>
          <w:i/>
          <w:iCs/>
          <w:lang w:val="en-GB"/>
        </w:rPr>
        <w:t xml:space="preserve"> menu </w:t>
      </w:r>
      <w:r w:rsidRPr="000020C6">
        <w:rPr>
          <w:rFonts w:ascii="Outfit" w:hAnsi="Outfit" w:cstheme="minorHAnsi"/>
          <w:i/>
          <w:iCs/>
          <w:lang w:val="en-GB"/>
        </w:rPr>
        <w:t xml:space="preserve">is </w:t>
      </w:r>
      <w:r w:rsidR="00105CC3" w:rsidRPr="000020C6">
        <w:rPr>
          <w:rFonts w:ascii="Outfit" w:hAnsi="Outfit" w:cstheme="minorHAnsi"/>
          <w:i/>
          <w:iCs/>
          <w:lang w:val="en-GB"/>
        </w:rPr>
        <w:t>clearly presented</w:t>
      </w:r>
      <w:r w:rsidRPr="000020C6">
        <w:rPr>
          <w:rFonts w:ascii="Outfit" w:hAnsi="Outfit" w:cstheme="minorHAnsi"/>
          <w:i/>
          <w:iCs/>
          <w:lang w:val="en-GB"/>
        </w:rPr>
        <w:t>.</w:t>
      </w:r>
    </w:p>
    <w:p w14:paraId="5DACCAD2" w14:textId="77777777" w:rsidR="00105CC3" w:rsidRPr="000020C6" w:rsidRDefault="00105CC3" w:rsidP="00105CC3">
      <w:pPr>
        <w:autoSpaceDE w:val="0"/>
        <w:autoSpaceDN w:val="0"/>
        <w:adjustRightInd w:val="0"/>
        <w:rPr>
          <w:rFonts w:ascii="Outfit" w:hAnsi="Outfit" w:cstheme="minorHAnsi"/>
          <w:lang w:val="en-GB"/>
        </w:rPr>
      </w:pPr>
    </w:p>
    <w:p w14:paraId="2AF9ABE2" w14:textId="36909679" w:rsidR="00F51E4D" w:rsidRPr="000020C6" w:rsidRDefault="00F51E4D" w:rsidP="002F4DE3">
      <w:pPr>
        <w:autoSpaceDE w:val="0"/>
        <w:autoSpaceDN w:val="0"/>
        <w:adjustRightInd w:val="0"/>
        <w:rPr>
          <w:rFonts w:ascii="Outfit" w:hAnsi="Outfit" w:cstheme="minorHAnsi"/>
          <w:lang w:val="en-GB"/>
        </w:rPr>
      </w:pPr>
      <w:r w:rsidRPr="000020C6">
        <w:rPr>
          <w:rFonts w:ascii="Outfit" w:hAnsi="Outfit" w:cstheme="minorHAnsi"/>
          <w:b/>
          <w:bCs/>
          <w:lang w:val="en-GB"/>
        </w:rPr>
        <w:t>Scenario 2</w:t>
      </w:r>
      <w:r w:rsidR="008C71AF" w:rsidRPr="000020C6">
        <w:rPr>
          <w:rFonts w:ascii="Outfit" w:hAnsi="Outfit" w:cstheme="minorHAnsi"/>
          <w:b/>
          <w:bCs/>
          <w:lang w:val="en-GB"/>
        </w:rPr>
        <w:t xml:space="preserve"> answer</w:t>
      </w:r>
      <w:r w:rsidRPr="000020C6">
        <w:rPr>
          <w:rFonts w:ascii="Outfit" w:hAnsi="Outfit" w:cstheme="minorHAnsi"/>
          <w:b/>
          <w:bCs/>
          <w:lang w:val="en-GB"/>
        </w:rPr>
        <w:t>:</w:t>
      </w:r>
      <w:r w:rsidRPr="000020C6">
        <w:rPr>
          <w:rFonts w:ascii="Outfit" w:hAnsi="Outfit" w:cstheme="minorHAnsi"/>
          <w:lang w:val="en-GB"/>
        </w:rPr>
        <w:t xml:space="preserve"> </w:t>
      </w:r>
    </w:p>
    <w:p w14:paraId="662A98C4" w14:textId="07E136E3" w:rsidR="008A4843" w:rsidRPr="000020C6" w:rsidRDefault="008A4843" w:rsidP="002F4DE3">
      <w:pPr>
        <w:autoSpaceDE w:val="0"/>
        <w:autoSpaceDN w:val="0"/>
        <w:adjustRightInd w:val="0"/>
        <w:rPr>
          <w:rFonts w:ascii="Outfit" w:hAnsi="Outfit" w:cstheme="minorHAnsi"/>
          <w:lang w:val="en-GB"/>
        </w:rPr>
      </w:pPr>
      <w:r w:rsidRPr="000020C6">
        <w:rPr>
          <w:rFonts w:ascii="Outfit" w:hAnsi="Outfit" w:cstheme="minorHAnsi"/>
          <w:lang w:val="en-GB"/>
        </w:rPr>
        <w:t>“I’m scrolling down on the main page, clicking on the title and it would direct me to the project presentation”</w:t>
      </w:r>
    </w:p>
    <w:p w14:paraId="715F23B5" w14:textId="616DE253" w:rsidR="008A4843" w:rsidRPr="000020C6" w:rsidRDefault="008A4843" w:rsidP="002F4DE3">
      <w:pPr>
        <w:autoSpaceDE w:val="0"/>
        <w:autoSpaceDN w:val="0"/>
        <w:adjustRightInd w:val="0"/>
        <w:rPr>
          <w:rFonts w:ascii="Outfit" w:hAnsi="Outfit" w:cstheme="minorHAnsi"/>
          <w:i/>
          <w:iCs/>
          <w:lang w:val="en-GB"/>
        </w:rPr>
      </w:pPr>
    </w:p>
    <w:p w14:paraId="4743D358" w14:textId="0C885497" w:rsidR="00F51E4D" w:rsidRPr="000020C6" w:rsidRDefault="00F51E4D" w:rsidP="002F4DE3">
      <w:pPr>
        <w:autoSpaceDE w:val="0"/>
        <w:autoSpaceDN w:val="0"/>
        <w:adjustRightInd w:val="0"/>
        <w:rPr>
          <w:rFonts w:ascii="Outfit" w:hAnsi="Outfit" w:cstheme="minorHAnsi"/>
          <w:lang w:val="en-GB"/>
        </w:rPr>
      </w:pPr>
      <w:r w:rsidRPr="000020C6">
        <w:rPr>
          <w:rFonts w:ascii="Outfit" w:hAnsi="Outfit" w:cstheme="minorHAnsi"/>
          <w:b/>
          <w:bCs/>
          <w:lang w:val="en-GB"/>
        </w:rPr>
        <w:t>Scenario 3</w:t>
      </w:r>
      <w:r w:rsidR="008C71AF" w:rsidRPr="000020C6">
        <w:rPr>
          <w:rFonts w:ascii="Outfit" w:hAnsi="Outfit" w:cstheme="minorHAnsi"/>
          <w:b/>
          <w:bCs/>
          <w:lang w:val="en-GB"/>
        </w:rPr>
        <w:t xml:space="preserve"> answer</w:t>
      </w:r>
      <w:r w:rsidRPr="000020C6">
        <w:rPr>
          <w:rFonts w:ascii="Outfit" w:hAnsi="Outfit" w:cstheme="minorHAnsi"/>
          <w:b/>
          <w:bCs/>
          <w:lang w:val="en-GB"/>
        </w:rPr>
        <w:t>:</w:t>
      </w:r>
      <w:r w:rsidRPr="000020C6">
        <w:rPr>
          <w:rFonts w:ascii="Outfit" w:hAnsi="Outfit" w:cstheme="minorHAnsi"/>
          <w:lang w:val="en-GB"/>
        </w:rPr>
        <w:t xml:space="preserve"> </w:t>
      </w:r>
    </w:p>
    <w:p w14:paraId="07E65EFD" w14:textId="08AF04F0" w:rsidR="008A4843" w:rsidRPr="000020C6" w:rsidRDefault="008A4843" w:rsidP="002F4DE3">
      <w:pPr>
        <w:autoSpaceDE w:val="0"/>
        <w:autoSpaceDN w:val="0"/>
        <w:adjustRightInd w:val="0"/>
        <w:rPr>
          <w:rFonts w:ascii="Outfit" w:hAnsi="Outfit" w:cstheme="minorHAnsi"/>
          <w:i/>
          <w:iCs/>
          <w:lang w:val="en-GB"/>
        </w:rPr>
      </w:pPr>
      <w:r w:rsidRPr="000020C6">
        <w:rPr>
          <w:rFonts w:ascii="Outfit" w:hAnsi="Outfit" w:cstheme="minorHAnsi"/>
          <w:i/>
          <w:iCs/>
          <w:lang w:val="en-GB"/>
        </w:rPr>
        <w:t>“I would click on the menu and click on “About”</w:t>
      </w:r>
    </w:p>
    <w:p w14:paraId="3D5D0FAE" w14:textId="0F761746" w:rsidR="008A4843" w:rsidRPr="000020C6" w:rsidRDefault="008A4843" w:rsidP="002F4DE3">
      <w:pPr>
        <w:autoSpaceDE w:val="0"/>
        <w:autoSpaceDN w:val="0"/>
        <w:adjustRightInd w:val="0"/>
        <w:rPr>
          <w:rFonts w:ascii="Outfit" w:hAnsi="Outfit" w:cstheme="minorHAnsi"/>
          <w:i/>
          <w:iCs/>
          <w:lang w:val="en-GB"/>
        </w:rPr>
      </w:pPr>
      <w:r w:rsidRPr="000020C6">
        <w:rPr>
          <w:rFonts w:ascii="Outfit" w:hAnsi="Outfit" w:cstheme="minorHAnsi"/>
          <w:i/>
          <w:iCs/>
          <w:lang w:val="en-GB"/>
        </w:rPr>
        <w:t xml:space="preserve">The CV look pretty straight forward.” </w:t>
      </w:r>
    </w:p>
    <w:p w14:paraId="2F199DEC" w14:textId="77777777" w:rsidR="008A4843" w:rsidRPr="000020C6" w:rsidRDefault="008A4843" w:rsidP="002F4DE3">
      <w:pPr>
        <w:autoSpaceDE w:val="0"/>
        <w:autoSpaceDN w:val="0"/>
        <w:adjustRightInd w:val="0"/>
        <w:rPr>
          <w:rFonts w:ascii="Outfit" w:hAnsi="Outfit" w:cstheme="minorHAnsi"/>
          <w:i/>
          <w:iCs/>
          <w:lang w:val="en-GB"/>
        </w:rPr>
      </w:pPr>
    </w:p>
    <w:p w14:paraId="3FA40D55" w14:textId="5EF0A0FD" w:rsidR="008A4843" w:rsidRPr="000020C6" w:rsidRDefault="00F51E4D" w:rsidP="002F4DE3">
      <w:pPr>
        <w:autoSpaceDE w:val="0"/>
        <w:autoSpaceDN w:val="0"/>
        <w:adjustRightInd w:val="0"/>
        <w:rPr>
          <w:rFonts w:ascii="Outfit" w:hAnsi="Outfit" w:cstheme="minorHAnsi"/>
          <w:lang w:val="en-GB"/>
        </w:rPr>
      </w:pPr>
      <w:r w:rsidRPr="000020C6">
        <w:rPr>
          <w:rFonts w:ascii="Outfit" w:hAnsi="Outfit" w:cstheme="minorHAnsi"/>
          <w:b/>
          <w:bCs/>
          <w:lang w:val="en-GB"/>
        </w:rPr>
        <w:t>Scenario 4</w:t>
      </w:r>
      <w:r w:rsidR="008C71AF" w:rsidRPr="000020C6">
        <w:rPr>
          <w:rFonts w:ascii="Outfit" w:hAnsi="Outfit" w:cstheme="minorHAnsi"/>
          <w:b/>
          <w:bCs/>
          <w:lang w:val="en-GB"/>
        </w:rPr>
        <w:t xml:space="preserve"> answer</w:t>
      </w:r>
      <w:r w:rsidRPr="000020C6">
        <w:rPr>
          <w:rFonts w:ascii="Outfit" w:hAnsi="Outfit" w:cstheme="minorHAnsi"/>
          <w:b/>
          <w:bCs/>
          <w:lang w:val="en-GB"/>
        </w:rPr>
        <w:t>:</w:t>
      </w:r>
      <w:r w:rsidRPr="000020C6">
        <w:rPr>
          <w:rFonts w:ascii="Outfit" w:hAnsi="Outfit" w:cstheme="minorHAnsi"/>
          <w:lang w:val="en-GB"/>
        </w:rPr>
        <w:t xml:space="preserve"> </w:t>
      </w:r>
    </w:p>
    <w:p w14:paraId="5EA4629B" w14:textId="24949B15" w:rsidR="00F51E4D" w:rsidRPr="000020C6" w:rsidRDefault="008A4843" w:rsidP="00F51E4D">
      <w:pPr>
        <w:autoSpaceDE w:val="0"/>
        <w:autoSpaceDN w:val="0"/>
        <w:adjustRightInd w:val="0"/>
        <w:rPr>
          <w:rFonts w:ascii="Outfit" w:hAnsi="Outfit" w:cstheme="minorHAnsi"/>
          <w:i/>
          <w:iCs/>
          <w:lang w:val="en-GB"/>
        </w:rPr>
      </w:pPr>
      <w:r w:rsidRPr="000020C6">
        <w:rPr>
          <w:rFonts w:ascii="Outfit" w:hAnsi="Outfit" w:cstheme="minorHAnsi"/>
          <w:i/>
          <w:iCs/>
          <w:lang w:val="en-GB"/>
        </w:rPr>
        <w:t>“I would go to the menu and to “Contact”, it takes me to the bottom of the page and there is a button saying “get in touch” and it would bring me to my email account in order to send you an email directly.”</w:t>
      </w:r>
    </w:p>
    <w:p w14:paraId="642461B7" w14:textId="434BF32C" w:rsidR="008A4843" w:rsidRPr="000020C6" w:rsidRDefault="008A4843" w:rsidP="00F51E4D">
      <w:pPr>
        <w:autoSpaceDE w:val="0"/>
        <w:autoSpaceDN w:val="0"/>
        <w:adjustRightInd w:val="0"/>
        <w:rPr>
          <w:rFonts w:ascii="Outfit" w:hAnsi="Outfit" w:cstheme="minorHAnsi"/>
          <w:i/>
          <w:iCs/>
          <w:lang w:val="en-GB"/>
        </w:rPr>
      </w:pPr>
    </w:p>
    <w:p w14:paraId="7152E8C4" w14:textId="77B62A07" w:rsidR="008A4843" w:rsidRPr="000020C6" w:rsidRDefault="008A4843" w:rsidP="008A4843">
      <w:pPr>
        <w:autoSpaceDE w:val="0"/>
        <w:autoSpaceDN w:val="0"/>
        <w:adjustRightInd w:val="0"/>
        <w:rPr>
          <w:rFonts w:ascii="Outfit" w:hAnsi="Outfit" w:cstheme="minorHAnsi"/>
          <w:b/>
          <w:bCs/>
          <w:lang w:val="en-GB"/>
        </w:rPr>
      </w:pPr>
      <w:r w:rsidRPr="000020C6">
        <w:rPr>
          <w:rFonts w:ascii="Outfit" w:hAnsi="Outfit" w:cstheme="minorHAnsi"/>
          <w:b/>
          <w:bCs/>
          <w:lang w:val="en-GB"/>
        </w:rPr>
        <w:t>Other remarks:</w:t>
      </w:r>
    </w:p>
    <w:p w14:paraId="22775292" w14:textId="77777777" w:rsidR="008A4843" w:rsidRPr="000020C6" w:rsidRDefault="008A4843" w:rsidP="008A4843">
      <w:pPr>
        <w:autoSpaceDE w:val="0"/>
        <w:autoSpaceDN w:val="0"/>
        <w:adjustRightInd w:val="0"/>
        <w:rPr>
          <w:rFonts w:ascii="Outfit" w:hAnsi="Outfit" w:cstheme="minorHAnsi"/>
          <w:b/>
          <w:bCs/>
          <w:lang w:val="en-GB"/>
        </w:rPr>
      </w:pPr>
    </w:p>
    <w:p w14:paraId="592EBE99" w14:textId="6E323C00" w:rsidR="008A4843" w:rsidRPr="000020C6" w:rsidRDefault="008A4843" w:rsidP="00F51E4D">
      <w:pPr>
        <w:autoSpaceDE w:val="0"/>
        <w:autoSpaceDN w:val="0"/>
        <w:adjustRightInd w:val="0"/>
        <w:rPr>
          <w:rFonts w:ascii="Outfit" w:hAnsi="Outfit" w:cstheme="minorHAnsi"/>
          <w:lang w:val="en-GB"/>
        </w:rPr>
      </w:pPr>
      <w:r w:rsidRPr="000020C6">
        <w:rPr>
          <w:rFonts w:ascii="Outfit" w:hAnsi="Outfit" w:cstheme="minorHAnsi"/>
          <w:lang w:val="en-GB"/>
        </w:rPr>
        <w:t>“It’s pretty efficient, simple.</w:t>
      </w:r>
    </w:p>
    <w:p w14:paraId="5BC205F7" w14:textId="11AED037" w:rsidR="008A4843" w:rsidRPr="000020C6" w:rsidRDefault="008A4843" w:rsidP="00F51E4D">
      <w:pPr>
        <w:autoSpaceDE w:val="0"/>
        <w:autoSpaceDN w:val="0"/>
        <w:adjustRightInd w:val="0"/>
        <w:rPr>
          <w:rFonts w:ascii="Outfit" w:hAnsi="Outfit" w:cstheme="minorHAnsi"/>
          <w:lang w:val="en-GB"/>
        </w:rPr>
      </w:pPr>
      <w:r w:rsidRPr="000020C6">
        <w:rPr>
          <w:rFonts w:ascii="Outfit" w:hAnsi="Outfit" w:cstheme="minorHAnsi"/>
          <w:lang w:val="en-GB"/>
        </w:rPr>
        <w:t xml:space="preserve">The layout is intuitive </w:t>
      </w:r>
    </w:p>
    <w:p w14:paraId="6914D06E" w14:textId="10BF4393" w:rsidR="008A4843" w:rsidRPr="000020C6" w:rsidRDefault="008A4843" w:rsidP="00F51E4D">
      <w:pPr>
        <w:autoSpaceDE w:val="0"/>
        <w:autoSpaceDN w:val="0"/>
        <w:adjustRightInd w:val="0"/>
        <w:rPr>
          <w:rFonts w:ascii="Outfit" w:hAnsi="Outfit" w:cstheme="minorHAnsi"/>
          <w:lang w:val="en-GB"/>
        </w:rPr>
      </w:pPr>
      <w:r w:rsidRPr="000020C6">
        <w:rPr>
          <w:rFonts w:ascii="Outfit" w:hAnsi="Outfit" w:cstheme="minorHAnsi"/>
          <w:lang w:val="en-GB"/>
        </w:rPr>
        <w:t xml:space="preserve">I like there is not too many </w:t>
      </w:r>
      <w:r w:rsidR="00F436D5" w:rsidRPr="000020C6">
        <w:rPr>
          <w:rFonts w:ascii="Outfit" w:hAnsi="Outfit" w:cstheme="minorHAnsi"/>
          <w:lang w:val="en-GB"/>
        </w:rPr>
        <w:t>options</w:t>
      </w:r>
      <w:r w:rsidRPr="000020C6">
        <w:rPr>
          <w:rFonts w:ascii="Outfit" w:hAnsi="Outfit" w:cstheme="minorHAnsi"/>
          <w:lang w:val="en-GB"/>
        </w:rPr>
        <w:t xml:space="preserve"> so you don’t get lost. </w:t>
      </w:r>
    </w:p>
    <w:p w14:paraId="7A7E283E" w14:textId="77777777" w:rsidR="008A4843" w:rsidRPr="000020C6" w:rsidRDefault="008A4843" w:rsidP="00F51E4D">
      <w:pPr>
        <w:autoSpaceDE w:val="0"/>
        <w:autoSpaceDN w:val="0"/>
        <w:adjustRightInd w:val="0"/>
        <w:rPr>
          <w:rFonts w:ascii="Outfit" w:hAnsi="Outfit" w:cstheme="minorHAnsi"/>
          <w:lang w:val="en-GB"/>
        </w:rPr>
      </w:pPr>
    </w:p>
    <w:p w14:paraId="374CD56D" w14:textId="0899F1A0" w:rsidR="008A4843" w:rsidRPr="000020C6" w:rsidRDefault="008A4843" w:rsidP="00F51E4D">
      <w:pPr>
        <w:autoSpaceDE w:val="0"/>
        <w:autoSpaceDN w:val="0"/>
        <w:adjustRightInd w:val="0"/>
        <w:rPr>
          <w:rFonts w:ascii="Outfit" w:hAnsi="Outfit" w:cstheme="minorHAnsi"/>
          <w:lang w:val="en-GB"/>
        </w:rPr>
      </w:pPr>
      <w:r w:rsidRPr="000020C6">
        <w:rPr>
          <w:rFonts w:ascii="Outfit" w:hAnsi="Outfit" w:cstheme="minorHAnsi"/>
          <w:lang w:val="en-GB"/>
        </w:rPr>
        <w:t xml:space="preserve">I don’t think this is a website that stand out to me… </w:t>
      </w:r>
    </w:p>
    <w:p w14:paraId="14D73FA0" w14:textId="5A16E56F" w:rsidR="008A4843" w:rsidRPr="000020C6" w:rsidRDefault="008A4843" w:rsidP="00F51E4D">
      <w:pPr>
        <w:autoSpaceDE w:val="0"/>
        <w:autoSpaceDN w:val="0"/>
        <w:adjustRightInd w:val="0"/>
        <w:rPr>
          <w:rFonts w:ascii="Outfit" w:hAnsi="Outfit" w:cstheme="minorHAnsi"/>
          <w:lang w:val="en-GB"/>
        </w:rPr>
      </w:pPr>
      <w:r w:rsidRPr="000020C6">
        <w:rPr>
          <w:rFonts w:ascii="Outfit" w:hAnsi="Outfit" w:cstheme="minorHAnsi"/>
          <w:lang w:val="en-GB"/>
        </w:rPr>
        <w:t>I would create more animations in the website.</w:t>
      </w:r>
    </w:p>
    <w:p w14:paraId="3B6CBB53" w14:textId="0FCD95DF" w:rsidR="00206808" w:rsidRPr="000020C6" w:rsidRDefault="00206808" w:rsidP="00F51E4D">
      <w:pPr>
        <w:autoSpaceDE w:val="0"/>
        <w:autoSpaceDN w:val="0"/>
        <w:adjustRightInd w:val="0"/>
        <w:rPr>
          <w:rFonts w:ascii="Outfit" w:hAnsi="Outfit" w:cstheme="minorHAnsi"/>
          <w:lang w:val="en-GB"/>
        </w:rPr>
      </w:pPr>
      <w:r w:rsidRPr="000020C6">
        <w:rPr>
          <w:rFonts w:ascii="Outfit" w:hAnsi="Outfit" w:cstheme="minorHAnsi"/>
          <w:lang w:val="en-GB"/>
        </w:rPr>
        <w:t>I would put the CSS animation project first so it’s catches the eyes a little bit more.”</w:t>
      </w:r>
    </w:p>
    <w:p w14:paraId="5CFB475A" w14:textId="2EED4281" w:rsidR="00E60AFC" w:rsidRPr="000020C6" w:rsidRDefault="00E60AFC" w:rsidP="00F51E4D">
      <w:pPr>
        <w:autoSpaceDE w:val="0"/>
        <w:autoSpaceDN w:val="0"/>
        <w:adjustRightInd w:val="0"/>
        <w:rPr>
          <w:rFonts w:ascii="Outfit" w:hAnsi="Outfit" w:cstheme="minorHAnsi"/>
          <w:lang w:val="en-GB"/>
        </w:rPr>
      </w:pPr>
    </w:p>
    <w:p w14:paraId="5F1D1D89" w14:textId="56EE5DFC" w:rsidR="00E60AFC" w:rsidRPr="000020C6" w:rsidRDefault="00E60AFC" w:rsidP="00F51E4D">
      <w:pPr>
        <w:autoSpaceDE w:val="0"/>
        <w:autoSpaceDN w:val="0"/>
        <w:adjustRightInd w:val="0"/>
        <w:rPr>
          <w:rFonts w:ascii="Outfit" w:hAnsi="Outfit" w:cstheme="minorHAnsi"/>
          <w:lang w:val="en-GB"/>
        </w:rPr>
      </w:pPr>
      <w:r w:rsidRPr="000020C6">
        <w:rPr>
          <w:rFonts w:ascii="Outfit" w:hAnsi="Outfit" w:cstheme="minorHAnsi"/>
          <w:lang w:val="en-GB"/>
        </w:rPr>
        <w:t>I like the minimalism, but it’s a little bit too minimalist…</w:t>
      </w:r>
      <w:r w:rsidR="00084859" w:rsidRPr="000020C6">
        <w:rPr>
          <w:rFonts w:ascii="Outfit" w:hAnsi="Outfit" w:cstheme="minorHAnsi"/>
          <w:lang w:val="en-GB"/>
        </w:rPr>
        <w:t>”</w:t>
      </w:r>
    </w:p>
    <w:p w14:paraId="7A9B3312" w14:textId="77777777" w:rsidR="008C71AF" w:rsidRPr="000020C6" w:rsidRDefault="008C71AF" w:rsidP="008C71AF">
      <w:pPr>
        <w:autoSpaceDE w:val="0"/>
        <w:autoSpaceDN w:val="0"/>
        <w:adjustRightInd w:val="0"/>
        <w:jc w:val="center"/>
        <w:rPr>
          <w:rFonts w:ascii="Outfit" w:hAnsi="Outfit" w:cstheme="minorHAnsi"/>
          <w:lang w:val="en-GB"/>
        </w:rPr>
      </w:pPr>
    </w:p>
    <w:p w14:paraId="16CF93E9" w14:textId="77777777" w:rsidR="00F939A2" w:rsidRPr="000020C6" w:rsidRDefault="00F939A2" w:rsidP="00F939A2">
      <w:pPr>
        <w:autoSpaceDE w:val="0"/>
        <w:autoSpaceDN w:val="0"/>
        <w:adjustRightInd w:val="0"/>
        <w:rPr>
          <w:rFonts w:ascii="Outfit" w:hAnsi="Outfit" w:cstheme="minorHAnsi"/>
          <w:lang w:val="en-GB"/>
        </w:rPr>
      </w:pPr>
    </w:p>
    <w:p w14:paraId="346A1980" w14:textId="67E6B934" w:rsidR="00F939A2" w:rsidRPr="000020C6" w:rsidRDefault="00F939A2" w:rsidP="00F939A2">
      <w:pPr>
        <w:autoSpaceDE w:val="0"/>
        <w:autoSpaceDN w:val="0"/>
        <w:adjustRightInd w:val="0"/>
        <w:rPr>
          <w:rFonts w:ascii="Outfit" w:hAnsi="Outfit" w:cstheme="minorHAnsi"/>
          <w:lang w:val="en-GB"/>
        </w:rPr>
      </w:pPr>
    </w:p>
    <w:p w14:paraId="195BF8E7" w14:textId="786876CE" w:rsidR="00F939A2" w:rsidRPr="000020C6" w:rsidRDefault="00F939A2" w:rsidP="00F939A2">
      <w:pPr>
        <w:autoSpaceDE w:val="0"/>
        <w:autoSpaceDN w:val="0"/>
        <w:adjustRightInd w:val="0"/>
        <w:rPr>
          <w:rFonts w:ascii="Outfit" w:hAnsi="Outfit" w:cstheme="minorHAnsi"/>
          <w:lang w:val="en-GB"/>
        </w:rPr>
      </w:pPr>
    </w:p>
    <w:p w14:paraId="5AA2A236" w14:textId="2C35E8AE" w:rsidR="00F939A2" w:rsidRPr="000020C6" w:rsidRDefault="00F939A2" w:rsidP="00F939A2">
      <w:pPr>
        <w:autoSpaceDE w:val="0"/>
        <w:autoSpaceDN w:val="0"/>
        <w:adjustRightInd w:val="0"/>
        <w:rPr>
          <w:rFonts w:ascii="Outfit" w:hAnsi="Outfit" w:cstheme="minorHAnsi"/>
          <w:lang w:val="en-GB"/>
        </w:rPr>
      </w:pPr>
    </w:p>
    <w:p w14:paraId="2B2C26BE" w14:textId="57D6FE18" w:rsidR="00F939A2" w:rsidRPr="000020C6" w:rsidRDefault="00F939A2" w:rsidP="00F939A2">
      <w:pPr>
        <w:autoSpaceDE w:val="0"/>
        <w:autoSpaceDN w:val="0"/>
        <w:adjustRightInd w:val="0"/>
        <w:rPr>
          <w:rFonts w:ascii="Outfit" w:hAnsi="Outfit" w:cstheme="minorHAnsi"/>
          <w:lang w:val="en-GB"/>
        </w:rPr>
      </w:pPr>
    </w:p>
    <w:p w14:paraId="6DDECBF6" w14:textId="17439621" w:rsidR="00F939A2" w:rsidRPr="000020C6" w:rsidRDefault="00F939A2" w:rsidP="00F939A2">
      <w:pPr>
        <w:autoSpaceDE w:val="0"/>
        <w:autoSpaceDN w:val="0"/>
        <w:adjustRightInd w:val="0"/>
        <w:rPr>
          <w:rFonts w:ascii="Outfit" w:hAnsi="Outfit" w:cstheme="minorHAnsi"/>
          <w:lang w:val="en-GB"/>
        </w:rPr>
      </w:pPr>
    </w:p>
    <w:p w14:paraId="16E329E9" w14:textId="23CB92C8" w:rsidR="00F939A2" w:rsidRPr="000020C6" w:rsidRDefault="00F939A2" w:rsidP="00F939A2">
      <w:pPr>
        <w:autoSpaceDE w:val="0"/>
        <w:autoSpaceDN w:val="0"/>
        <w:adjustRightInd w:val="0"/>
        <w:rPr>
          <w:rFonts w:ascii="Outfit" w:hAnsi="Outfit" w:cstheme="minorHAnsi"/>
          <w:lang w:val="en-GB"/>
        </w:rPr>
      </w:pPr>
    </w:p>
    <w:p w14:paraId="53CAD2E7" w14:textId="2709D65D" w:rsidR="00F939A2" w:rsidRPr="000020C6" w:rsidRDefault="00F939A2" w:rsidP="00F939A2">
      <w:pPr>
        <w:autoSpaceDE w:val="0"/>
        <w:autoSpaceDN w:val="0"/>
        <w:adjustRightInd w:val="0"/>
        <w:rPr>
          <w:rFonts w:ascii="Outfit" w:hAnsi="Outfit" w:cstheme="minorHAnsi"/>
          <w:lang w:val="en-GB"/>
        </w:rPr>
      </w:pPr>
    </w:p>
    <w:p w14:paraId="3F717D96" w14:textId="7FEBA81F" w:rsidR="00F939A2" w:rsidRPr="000020C6" w:rsidRDefault="00F939A2" w:rsidP="00F939A2">
      <w:pPr>
        <w:autoSpaceDE w:val="0"/>
        <w:autoSpaceDN w:val="0"/>
        <w:adjustRightInd w:val="0"/>
        <w:rPr>
          <w:rFonts w:ascii="Outfit" w:hAnsi="Outfit" w:cstheme="minorHAnsi"/>
          <w:lang w:val="en-GB"/>
        </w:rPr>
      </w:pPr>
    </w:p>
    <w:p w14:paraId="0E9DBC27" w14:textId="5447E6A1" w:rsidR="00F939A2" w:rsidRPr="000020C6" w:rsidRDefault="00F939A2" w:rsidP="00F939A2">
      <w:pPr>
        <w:autoSpaceDE w:val="0"/>
        <w:autoSpaceDN w:val="0"/>
        <w:adjustRightInd w:val="0"/>
        <w:rPr>
          <w:rFonts w:ascii="Outfit" w:hAnsi="Outfit" w:cstheme="minorHAnsi"/>
          <w:lang w:val="en-GB"/>
        </w:rPr>
      </w:pPr>
    </w:p>
    <w:p w14:paraId="65678CBF" w14:textId="508F688E" w:rsidR="00F939A2" w:rsidRPr="000020C6" w:rsidRDefault="00F939A2" w:rsidP="00F939A2">
      <w:pPr>
        <w:autoSpaceDE w:val="0"/>
        <w:autoSpaceDN w:val="0"/>
        <w:adjustRightInd w:val="0"/>
        <w:rPr>
          <w:rFonts w:ascii="Outfit" w:hAnsi="Outfit" w:cstheme="minorHAnsi"/>
          <w:lang w:val="en-GB"/>
        </w:rPr>
      </w:pPr>
    </w:p>
    <w:p w14:paraId="28AB0261" w14:textId="43870134" w:rsidR="00F939A2" w:rsidRPr="000020C6" w:rsidRDefault="00F939A2" w:rsidP="00F939A2">
      <w:pPr>
        <w:autoSpaceDE w:val="0"/>
        <w:autoSpaceDN w:val="0"/>
        <w:adjustRightInd w:val="0"/>
        <w:rPr>
          <w:rFonts w:ascii="Outfit" w:hAnsi="Outfit" w:cstheme="minorHAnsi"/>
          <w:lang w:val="en-GB"/>
        </w:rPr>
      </w:pPr>
    </w:p>
    <w:p w14:paraId="2D460A0C" w14:textId="77777777" w:rsidR="00F939A2" w:rsidRPr="000020C6" w:rsidRDefault="00F939A2" w:rsidP="00F939A2">
      <w:pPr>
        <w:autoSpaceDE w:val="0"/>
        <w:autoSpaceDN w:val="0"/>
        <w:adjustRightInd w:val="0"/>
        <w:rPr>
          <w:rFonts w:ascii="Outfit" w:hAnsi="Outfit" w:cstheme="minorHAnsi"/>
          <w:lang w:val="en-GB"/>
        </w:rPr>
      </w:pPr>
    </w:p>
    <w:tbl>
      <w:tblPr>
        <w:tblStyle w:val="TableGrid"/>
        <w:tblW w:w="11485" w:type="dxa"/>
        <w:tblInd w:w="-1062" w:type="dxa"/>
        <w:shd w:val="pct10" w:color="auto" w:fill="auto"/>
        <w:tblLook w:val="04A0" w:firstRow="1" w:lastRow="0" w:firstColumn="1" w:lastColumn="0" w:noHBand="0" w:noVBand="1"/>
      </w:tblPr>
      <w:tblGrid>
        <w:gridCol w:w="11485"/>
      </w:tblGrid>
      <w:tr w:rsidR="00F939A2" w:rsidRPr="000020C6" w14:paraId="5ACBF779" w14:textId="77777777" w:rsidTr="002847A0">
        <w:trPr>
          <w:trHeight w:val="95"/>
        </w:trPr>
        <w:tc>
          <w:tcPr>
            <w:tcW w:w="11485" w:type="dxa"/>
            <w:tcBorders>
              <w:top w:val="nil"/>
              <w:left w:val="nil"/>
              <w:bottom w:val="nil"/>
              <w:right w:val="nil"/>
            </w:tcBorders>
            <w:shd w:val="pct10" w:color="auto" w:fill="auto"/>
          </w:tcPr>
          <w:p w14:paraId="656124C1" w14:textId="77777777" w:rsidR="00F939A2" w:rsidRPr="000020C6" w:rsidRDefault="00F939A2" w:rsidP="002847A0">
            <w:pPr>
              <w:rPr>
                <w:rFonts w:ascii="Outfit" w:hAnsi="Outfit" w:cstheme="minorHAnsi"/>
                <w:color w:val="D9D9D9" w:themeColor="background1" w:themeShade="D9"/>
                <w:lang w:val="en-GB"/>
              </w:rPr>
            </w:pPr>
          </w:p>
        </w:tc>
      </w:tr>
    </w:tbl>
    <w:p w14:paraId="6381C0D0" w14:textId="4D41CF80" w:rsidR="00F436D5" w:rsidRPr="000020C6" w:rsidRDefault="00F436D5" w:rsidP="00F939A2">
      <w:pPr>
        <w:autoSpaceDE w:val="0"/>
        <w:autoSpaceDN w:val="0"/>
        <w:adjustRightInd w:val="0"/>
        <w:rPr>
          <w:rFonts w:ascii="Outfit" w:hAnsi="Outfit" w:cstheme="minorHAnsi"/>
          <w:lang w:val="en-GB"/>
        </w:rPr>
      </w:pPr>
    </w:p>
    <w:p w14:paraId="70C2453A" w14:textId="77777777" w:rsidR="00F939A2" w:rsidRPr="000020C6" w:rsidRDefault="00F939A2" w:rsidP="00F939A2">
      <w:pPr>
        <w:autoSpaceDE w:val="0"/>
        <w:autoSpaceDN w:val="0"/>
        <w:adjustRightInd w:val="0"/>
        <w:rPr>
          <w:rFonts w:ascii="Outfit" w:hAnsi="Outfit" w:cstheme="minorHAnsi"/>
          <w:lang w:val="en-GB"/>
        </w:rPr>
      </w:pPr>
    </w:p>
    <w:p w14:paraId="25CFC9A3" w14:textId="2F032330" w:rsidR="00F51E4D" w:rsidRPr="000020C6" w:rsidRDefault="00F51E4D" w:rsidP="008C71AF">
      <w:pPr>
        <w:autoSpaceDE w:val="0"/>
        <w:autoSpaceDN w:val="0"/>
        <w:adjustRightInd w:val="0"/>
        <w:jc w:val="center"/>
        <w:rPr>
          <w:rFonts w:ascii="Outfit" w:hAnsi="Outfit" w:cstheme="minorHAnsi"/>
          <w:b/>
          <w:bCs/>
          <w:sz w:val="36"/>
          <w:szCs w:val="36"/>
          <w:lang w:val="en-GB"/>
        </w:rPr>
      </w:pPr>
      <w:r w:rsidRPr="000020C6">
        <w:rPr>
          <w:rFonts w:ascii="Outfit" w:hAnsi="Outfit" w:cstheme="minorHAnsi"/>
          <w:b/>
          <w:bCs/>
          <w:sz w:val="36"/>
          <w:szCs w:val="36"/>
          <w:lang w:val="en-GB"/>
        </w:rPr>
        <w:t>Participant 3#</w:t>
      </w:r>
    </w:p>
    <w:p w14:paraId="2F773CD8" w14:textId="77777777" w:rsidR="00F51E4D" w:rsidRPr="000020C6" w:rsidRDefault="00F51E4D" w:rsidP="00F51E4D">
      <w:pPr>
        <w:autoSpaceDE w:val="0"/>
        <w:autoSpaceDN w:val="0"/>
        <w:adjustRightInd w:val="0"/>
        <w:rPr>
          <w:rFonts w:ascii="Outfit" w:hAnsi="Outfit" w:cstheme="minorHAnsi"/>
          <w:lang w:val="en-GB"/>
        </w:rPr>
      </w:pPr>
    </w:p>
    <w:p w14:paraId="0C660104" w14:textId="5EB135B5" w:rsidR="00F51E4D" w:rsidRPr="000020C6" w:rsidRDefault="00F436D5" w:rsidP="00F51E4D">
      <w:pPr>
        <w:autoSpaceDE w:val="0"/>
        <w:autoSpaceDN w:val="0"/>
        <w:adjustRightInd w:val="0"/>
        <w:rPr>
          <w:rFonts w:ascii="Outfit" w:hAnsi="Outfit" w:cstheme="minorHAnsi"/>
          <w:lang w:val="en-GB"/>
        </w:rPr>
      </w:pPr>
      <w:r w:rsidRPr="000020C6">
        <w:rPr>
          <w:rFonts w:ascii="Outfit" w:hAnsi="Outfit" w:cstheme="minorHAnsi"/>
          <w:lang w:val="en-GB"/>
        </w:rPr>
        <w:t>Name:</w:t>
      </w:r>
      <w:r w:rsidR="00084859" w:rsidRPr="000020C6">
        <w:rPr>
          <w:rFonts w:ascii="Outfit" w:hAnsi="Outfit" w:cstheme="minorHAnsi"/>
          <w:lang w:val="en-GB"/>
        </w:rPr>
        <w:t xml:space="preserve"> Carlos</w:t>
      </w:r>
    </w:p>
    <w:p w14:paraId="4041A210" w14:textId="4F6651E5" w:rsidR="00F51E4D" w:rsidRPr="000020C6" w:rsidRDefault="00F51E4D" w:rsidP="00F51E4D">
      <w:pPr>
        <w:autoSpaceDE w:val="0"/>
        <w:autoSpaceDN w:val="0"/>
        <w:adjustRightInd w:val="0"/>
        <w:rPr>
          <w:rFonts w:ascii="Outfit" w:hAnsi="Outfit" w:cstheme="minorHAnsi"/>
          <w:lang w:val="en-GB"/>
        </w:rPr>
      </w:pPr>
      <w:r w:rsidRPr="000020C6">
        <w:rPr>
          <w:rFonts w:ascii="Outfit" w:hAnsi="Outfit" w:cstheme="minorHAnsi"/>
          <w:lang w:val="en-GB"/>
        </w:rPr>
        <w:t xml:space="preserve">Age: </w:t>
      </w:r>
      <w:r w:rsidR="00084859" w:rsidRPr="000020C6">
        <w:rPr>
          <w:rFonts w:ascii="Outfit" w:hAnsi="Outfit" w:cstheme="minorHAnsi"/>
          <w:lang w:val="en-GB"/>
        </w:rPr>
        <w:t xml:space="preserve"> 54</w:t>
      </w:r>
    </w:p>
    <w:p w14:paraId="30F30EB7" w14:textId="5F82894D" w:rsidR="00F51E4D" w:rsidRPr="000020C6" w:rsidRDefault="00F51E4D" w:rsidP="00F51E4D">
      <w:pPr>
        <w:autoSpaceDE w:val="0"/>
        <w:autoSpaceDN w:val="0"/>
        <w:adjustRightInd w:val="0"/>
        <w:rPr>
          <w:rFonts w:ascii="Outfit" w:hAnsi="Outfit" w:cstheme="minorHAnsi"/>
          <w:lang w:val="en-GB"/>
        </w:rPr>
      </w:pPr>
      <w:r w:rsidRPr="000020C6">
        <w:rPr>
          <w:rFonts w:ascii="Outfit" w:hAnsi="Outfit" w:cstheme="minorHAnsi"/>
          <w:lang w:val="en-GB"/>
        </w:rPr>
        <w:t>Occupation:</w:t>
      </w:r>
      <w:r w:rsidR="00084859" w:rsidRPr="000020C6">
        <w:rPr>
          <w:rFonts w:ascii="Outfit" w:hAnsi="Outfit" w:cstheme="minorHAnsi"/>
          <w:lang w:val="en-GB"/>
        </w:rPr>
        <w:t xml:space="preserve"> Programmer, computer engineer, I administrate data basis</w:t>
      </w:r>
    </w:p>
    <w:p w14:paraId="77884038" w14:textId="38116151" w:rsidR="00F51E4D" w:rsidRPr="000020C6" w:rsidRDefault="00F51E4D" w:rsidP="00F51E4D">
      <w:pPr>
        <w:autoSpaceDE w:val="0"/>
        <w:autoSpaceDN w:val="0"/>
        <w:adjustRightInd w:val="0"/>
        <w:rPr>
          <w:rFonts w:ascii="Outfit" w:hAnsi="Outfit" w:cstheme="minorHAnsi"/>
          <w:lang w:val="en-GB"/>
        </w:rPr>
      </w:pPr>
      <w:r w:rsidRPr="000020C6">
        <w:rPr>
          <w:rFonts w:ascii="Outfit" w:hAnsi="Outfit" w:cstheme="minorHAnsi"/>
          <w:lang w:val="en-GB"/>
        </w:rPr>
        <w:t xml:space="preserve">Device: </w:t>
      </w:r>
      <w:proofErr w:type="spellStart"/>
      <w:r w:rsidR="00084859" w:rsidRPr="000020C6">
        <w:rPr>
          <w:rFonts w:ascii="Outfit" w:hAnsi="Outfit" w:cstheme="minorHAnsi"/>
          <w:lang w:val="en-GB"/>
        </w:rPr>
        <w:t>Macbook</w:t>
      </w:r>
      <w:proofErr w:type="spellEnd"/>
    </w:p>
    <w:p w14:paraId="411497F5" w14:textId="42FB67B5" w:rsidR="00F51E4D" w:rsidRPr="000020C6" w:rsidRDefault="00F51E4D" w:rsidP="00F51E4D">
      <w:pPr>
        <w:autoSpaceDE w:val="0"/>
        <w:autoSpaceDN w:val="0"/>
        <w:adjustRightInd w:val="0"/>
        <w:rPr>
          <w:rFonts w:ascii="Outfit" w:hAnsi="Outfit" w:cstheme="minorHAnsi"/>
          <w:lang w:val="en-GB"/>
        </w:rPr>
      </w:pPr>
    </w:p>
    <w:p w14:paraId="41C6530F" w14:textId="77777777" w:rsidR="008C71AF" w:rsidRPr="000020C6" w:rsidRDefault="008C71AF" w:rsidP="00F51E4D">
      <w:pPr>
        <w:autoSpaceDE w:val="0"/>
        <w:autoSpaceDN w:val="0"/>
        <w:adjustRightInd w:val="0"/>
        <w:rPr>
          <w:rFonts w:ascii="Outfit" w:hAnsi="Outfit" w:cstheme="minorHAnsi"/>
          <w:lang w:val="en-GB"/>
        </w:rPr>
      </w:pPr>
    </w:p>
    <w:p w14:paraId="1259C144" w14:textId="706D4B26" w:rsidR="00084859" w:rsidRPr="000020C6" w:rsidRDefault="00084859" w:rsidP="008C71AF">
      <w:pPr>
        <w:autoSpaceDE w:val="0"/>
        <w:autoSpaceDN w:val="0"/>
        <w:adjustRightInd w:val="0"/>
        <w:jc w:val="center"/>
        <w:rPr>
          <w:rFonts w:ascii="Outfit" w:hAnsi="Outfit" w:cstheme="minorHAnsi"/>
          <w:b/>
          <w:bCs/>
          <w:sz w:val="28"/>
          <w:szCs w:val="28"/>
          <w:lang w:val="en-GB"/>
        </w:rPr>
      </w:pPr>
      <w:r w:rsidRPr="000020C6">
        <w:rPr>
          <w:rFonts w:ascii="Outfit" w:hAnsi="Outfit" w:cstheme="minorHAnsi"/>
          <w:b/>
          <w:bCs/>
          <w:sz w:val="28"/>
          <w:szCs w:val="28"/>
          <w:lang w:val="en-GB"/>
        </w:rPr>
        <w:t>Personal Questions</w:t>
      </w:r>
    </w:p>
    <w:p w14:paraId="2BE8F5CE" w14:textId="77777777" w:rsidR="008C71AF" w:rsidRPr="000020C6" w:rsidRDefault="008C71AF" w:rsidP="008C71AF">
      <w:pPr>
        <w:autoSpaceDE w:val="0"/>
        <w:autoSpaceDN w:val="0"/>
        <w:adjustRightInd w:val="0"/>
        <w:jc w:val="center"/>
        <w:rPr>
          <w:rFonts w:ascii="Outfit" w:hAnsi="Outfit" w:cstheme="minorHAnsi"/>
          <w:b/>
          <w:bCs/>
          <w:sz w:val="28"/>
          <w:szCs w:val="28"/>
          <w:lang w:val="en-GB"/>
        </w:rPr>
      </w:pPr>
    </w:p>
    <w:p w14:paraId="0B1DD3F9" w14:textId="3218B597" w:rsidR="00084859" w:rsidRPr="000020C6" w:rsidRDefault="00084859" w:rsidP="00F51E4D">
      <w:pPr>
        <w:autoSpaceDE w:val="0"/>
        <w:autoSpaceDN w:val="0"/>
        <w:adjustRightInd w:val="0"/>
        <w:rPr>
          <w:rFonts w:ascii="Outfit" w:hAnsi="Outfit" w:cstheme="minorHAnsi"/>
          <w:lang w:val="en-GB"/>
        </w:rPr>
      </w:pPr>
      <w:r w:rsidRPr="000020C6">
        <w:rPr>
          <w:rFonts w:ascii="Outfit" w:hAnsi="Outfit" w:cstheme="minorHAnsi"/>
          <w:lang w:val="en-GB"/>
        </w:rPr>
        <w:t>I go to website to search other person very often, several hours a day.</w:t>
      </w:r>
    </w:p>
    <w:p w14:paraId="02B678F3" w14:textId="77777777" w:rsidR="00084859" w:rsidRPr="000020C6" w:rsidRDefault="00084859" w:rsidP="00F51E4D">
      <w:pPr>
        <w:autoSpaceDE w:val="0"/>
        <w:autoSpaceDN w:val="0"/>
        <w:adjustRightInd w:val="0"/>
        <w:rPr>
          <w:rFonts w:ascii="Outfit" w:hAnsi="Outfit" w:cstheme="minorHAnsi"/>
          <w:lang w:val="en-GB"/>
        </w:rPr>
      </w:pPr>
    </w:p>
    <w:p w14:paraId="69F7B375" w14:textId="77777777" w:rsidR="00124B06" w:rsidRPr="000020C6" w:rsidRDefault="00124B06" w:rsidP="008C71AF">
      <w:pPr>
        <w:autoSpaceDE w:val="0"/>
        <w:autoSpaceDN w:val="0"/>
        <w:adjustRightInd w:val="0"/>
        <w:jc w:val="center"/>
        <w:rPr>
          <w:rFonts w:ascii="Outfit" w:hAnsi="Outfit" w:cstheme="minorHAnsi"/>
          <w:b/>
          <w:bCs/>
          <w:sz w:val="28"/>
          <w:szCs w:val="28"/>
          <w:lang w:val="en-GB"/>
        </w:rPr>
      </w:pPr>
      <w:r w:rsidRPr="000020C6">
        <w:rPr>
          <w:rFonts w:ascii="Outfit" w:hAnsi="Outfit" w:cstheme="minorHAnsi"/>
          <w:b/>
          <w:bCs/>
          <w:sz w:val="28"/>
          <w:szCs w:val="28"/>
          <w:lang w:val="en-GB"/>
        </w:rPr>
        <w:t>Success criteria</w:t>
      </w:r>
    </w:p>
    <w:p w14:paraId="4E167655" w14:textId="77777777" w:rsidR="00F51E4D" w:rsidRPr="000020C6" w:rsidRDefault="00F51E4D" w:rsidP="00F51E4D">
      <w:pPr>
        <w:autoSpaceDE w:val="0"/>
        <w:autoSpaceDN w:val="0"/>
        <w:adjustRightInd w:val="0"/>
        <w:rPr>
          <w:rFonts w:ascii="Outfit" w:hAnsi="Outfit" w:cstheme="minorHAnsi"/>
          <w:lang w:val="en-GB"/>
        </w:rPr>
      </w:pPr>
    </w:p>
    <w:tbl>
      <w:tblPr>
        <w:tblStyle w:val="TableGrid"/>
        <w:tblW w:w="0" w:type="auto"/>
        <w:jc w:val="center"/>
        <w:tblLook w:val="04A0" w:firstRow="1" w:lastRow="0" w:firstColumn="1" w:lastColumn="0" w:noHBand="0" w:noVBand="1"/>
      </w:tblPr>
      <w:tblGrid>
        <w:gridCol w:w="2689"/>
        <w:gridCol w:w="1417"/>
        <w:gridCol w:w="1418"/>
        <w:gridCol w:w="1417"/>
        <w:gridCol w:w="1418"/>
      </w:tblGrid>
      <w:tr w:rsidR="00084859" w:rsidRPr="000020C6" w14:paraId="0F84F691" w14:textId="77777777" w:rsidTr="00B85AAD">
        <w:trPr>
          <w:trHeight w:val="489"/>
          <w:jc w:val="center"/>
        </w:trPr>
        <w:tc>
          <w:tcPr>
            <w:tcW w:w="2689" w:type="dxa"/>
            <w:shd w:val="pct20" w:color="auto" w:fill="auto"/>
          </w:tcPr>
          <w:p w14:paraId="2F64F409" w14:textId="77777777" w:rsidR="00084859" w:rsidRPr="000020C6" w:rsidRDefault="00084859" w:rsidP="00B85AAD">
            <w:pPr>
              <w:autoSpaceDE w:val="0"/>
              <w:autoSpaceDN w:val="0"/>
              <w:adjustRightInd w:val="0"/>
              <w:jc w:val="center"/>
              <w:rPr>
                <w:rFonts w:ascii="Outfit" w:hAnsi="Outfit" w:cstheme="minorHAnsi"/>
                <w:b/>
                <w:bCs/>
                <w:lang w:val="en-GB"/>
              </w:rPr>
            </w:pPr>
            <w:r w:rsidRPr="000020C6">
              <w:rPr>
                <w:rFonts w:ascii="Outfit" w:hAnsi="Outfit" w:cstheme="minorHAnsi"/>
                <w:b/>
                <w:bCs/>
                <w:lang w:val="en-GB"/>
              </w:rPr>
              <w:t>Usability problem</w:t>
            </w:r>
          </w:p>
        </w:tc>
        <w:tc>
          <w:tcPr>
            <w:tcW w:w="1417" w:type="dxa"/>
            <w:shd w:val="pct20" w:color="auto" w:fill="auto"/>
          </w:tcPr>
          <w:p w14:paraId="4EF2C08E" w14:textId="77777777" w:rsidR="00084859" w:rsidRPr="000020C6" w:rsidRDefault="00084859" w:rsidP="00B85AAD">
            <w:pPr>
              <w:autoSpaceDE w:val="0"/>
              <w:autoSpaceDN w:val="0"/>
              <w:adjustRightInd w:val="0"/>
              <w:jc w:val="center"/>
              <w:rPr>
                <w:rFonts w:ascii="Outfit" w:hAnsi="Outfit" w:cstheme="minorHAnsi"/>
                <w:b/>
                <w:bCs/>
                <w:lang w:val="en-GB"/>
              </w:rPr>
            </w:pPr>
            <w:r w:rsidRPr="000020C6">
              <w:rPr>
                <w:rFonts w:ascii="Outfit" w:hAnsi="Outfit" w:cstheme="minorHAnsi"/>
                <w:b/>
                <w:bCs/>
                <w:lang w:val="en-GB"/>
              </w:rPr>
              <w:t>Scenario 1</w:t>
            </w:r>
          </w:p>
        </w:tc>
        <w:tc>
          <w:tcPr>
            <w:tcW w:w="1418" w:type="dxa"/>
            <w:shd w:val="pct20" w:color="auto" w:fill="auto"/>
          </w:tcPr>
          <w:p w14:paraId="51D1E5C5" w14:textId="77777777" w:rsidR="00084859" w:rsidRPr="000020C6" w:rsidRDefault="00084859" w:rsidP="00B85AAD">
            <w:pPr>
              <w:autoSpaceDE w:val="0"/>
              <w:autoSpaceDN w:val="0"/>
              <w:adjustRightInd w:val="0"/>
              <w:jc w:val="center"/>
              <w:rPr>
                <w:rFonts w:ascii="Outfit" w:hAnsi="Outfit" w:cstheme="minorHAnsi"/>
                <w:b/>
                <w:bCs/>
                <w:lang w:val="en-GB"/>
              </w:rPr>
            </w:pPr>
            <w:r w:rsidRPr="000020C6">
              <w:rPr>
                <w:rFonts w:ascii="Outfit" w:hAnsi="Outfit" w:cstheme="minorHAnsi"/>
                <w:b/>
                <w:bCs/>
                <w:lang w:val="en-GB"/>
              </w:rPr>
              <w:t>Scenario 2</w:t>
            </w:r>
          </w:p>
        </w:tc>
        <w:tc>
          <w:tcPr>
            <w:tcW w:w="1417" w:type="dxa"/>
            <w:shd w:val="pct20" w:color="auto" w:fill="auto"/>
          </w:tcPr>
          <w:p w14:paraId="7C689CC4" w14:textId="77777777" w:rsidR="00084859" w:rsidRPr="000020C6" w:rsidRDefault="00084859" w:rsidP="00B85AAD">
            <w:pPr>
              <w:autoSpaceDE w:val="0"/>
              <w:autoSpaceDN w:val="0"/>
              <w:adjustRightInd w:val="0"/>
              <w:jc w:val="center"/>
              <w:rPr>
                <w:rFonts w:ascii="Outfit" w:hAnsi="Outfit" w:cstheme="minorHAnsi"/>
                <w:b/>
                <w:bCs/>
                <w:lang w:val="en-GB"/>
              </w:rPr>
            </w:pPr>
            <w:r w:rsidRPr="000020C6">
              <w:rPr>
                <w:rFonts w:ascii="Outfit" w:hAnsi="Outfit" w:cstheme="minorHAnsi"/>
                <w:b/>
                <w:bCs/>
                <w:lang w:val="en-GB"/>
              </w:rPr>
              <w:t>Scenario 3</w:t>
            </w:r>
          </w:p>
        </w:tc>
        <w:tc>
          <w:tcPr>
            <w:tcW w:w="1418" w:type="dxa"/>
            <w:shd w:val="pct20" w:color="auto" w:fill="auto"/>
          </w:tcPr>
          <w:p w14:paraId="5453021D" w14:textId="77777777" w:rsidR="00084859" w:rsidRPr="000020C6" w:rsidRDefault="00084859" w:rsidP="00B85AAD">
            <w:pPr>
              <w:autoSpaceDE w:val="0"/>
              <w:autoSpaceDN w:val="0"/>
              <w:adjustRightInd w:val="0"/>
              <w:jc w:val="center"/>
              <w:rPr>
                <w:rFonts w:ascii="Outfit" w:hAnsi="Outfit" w:cstheme="minorHAnsi"/>
                <w:b/>
                <w:bCs/>
                <w:lang w:val="en-GB"/>
              </w:rPr>
            </w:pPr>
            <w:r w:rsidRPr="000020C6">
              <w:rPr>
                <w:rFonts w:ascii="Outfit" w:hAnsi="Outfit" w:cstheme="minorHAnsi"/>
                <w:b/>
                <w:bCs/>
                <w:lang w:val="en-GB"/>
              </w:rPr>
              <w:t>Scenario 4</w:t>
            </w:r>
          </w:p>
        </w:tc>
      </w:tr>
      <w:tr w:rsidR="00084859" w:rsidRPr="000020C6" w14:paraId="5254ECB8" w14:textId="77777777" w:rsidTr="00B85AAD">
        <w:trPr>
          <w:trHeight w:val="445"/>
          <w:jc w:val="center"/>
        </w:trPr>
        <w:tc>
          <w:tcPr>
            <w:tcW w:w="2689" w:type="dxa"/>
          </w:tcPr>
          <w:p w14:paraId="7AF3DEF5" w14:textId="77777777" w:rsidR="00084859" w:rsidRPr="000020C6" w:rsidRDefault="00084859" w:rsidP="005546B9">
            <w:pPr>
              <w:autoSpaceDE w:val="0"/>
              <w:autoSpaceDN w:val="0"/>
              <w:adjustRightInd w:val="0"/>
              <w:rPr>
                <w:rFonts w:ascii="Outfit" w:hAnsi="Outfit" w:cstheme="minorHAnsi"/>
                <w:lang w:val="en-GB"/>
              </w:rPr>
            </w:pPr>
            <w:r w:rsidRPr="000020C6">
              <w:rPr>
                <w:rFonts w:ascii="Outfit" w:hAnsi="Outfit" w:cstheme="minorHAnsi"/>
                <w:lang w:val="en-GB"/>
              </w:rPr>
              <w:t>Wrong assumption</w:t>
            </w:r>
          </w:p>
        </w:tc>
        <w:tc>
          <w:tcPr>
            <w:tcW w:w="1417" w:type="dxa"/>
          </w:tcPr>
          <w:p w14:paraId="78BD4560" w14:textId="77777777" w:rsidR="00084859" w:rsidRPr="000020C6" w:rsidRDefault="00084859" w:rsidP="005546B9">
            <w:pPr>
              <w:autoSpaceDE w:val="0"/>
              <w:autoSpaceDN w:val="0"/>
              <w:adjustRightInd w:val="0"/>
              <w:jc w:val="center"/>
              <w:rPr>
                <w:rFonts w:ascii="Outfit" w:hAnsi="Outfit" w:cstheme="minorHAnsi"/>
                <w:lang w:val="en-GB"/>
              </w:rPr>
            </w:pPr>
            <w:r w:rsidRPr="000020C6">
              <w:rPr>
                <w:rFonts w:ascii="Outfit" w:hAnsi="Outfit" w:cstheme="minorHAnsi"/>
                <w:lang w:val="en-GB"/>
              </w:rPr>
              <w:t>-</w:t>
            </w:r>
          </w:p>
        </w:tc>
        <w:tc>
          <w:tcPr>
            <w:tcW w:w="1418" w:type="dxa"/>
          </w:tcPr>
          <w:p w14:paraId="101B7521" w14:textId="5B7CD9AF" w:rsidR="00084859" w:rsidRPr="000020C6" w:rsidRDefault="000B13C2" w:rsidP="005546B9">
            <w:pPr>
              <w:autoSpaceDE w:val="0"/>
              <w:autoSpaceDN w:val="0"/>
              <w:adjustRightInd w:val="0"/>
              <w:jc w:val="center"/>
              <w:rPr>
                <w:rFonts w:ascii="Outfit" w:hAnsi="Outfit" w:cstheme="minorHAnsi"/>
                <w:lang w:val="en-GB"/>
              </w:rPr>
            </w:pPr>
            <w:r w:rsidRPr="000020C6">
              <w:rPr>
                <w:rFonts w:ascii="Outfit" w:hAnsi="Outfit" w:cstheme="minorHAnsi"/>
                <w:lang w:val="en-GB"/>
              </w:rPr>
              <w:t>x</w:t>
            </w:r>
          </w:p>
        </w:tc>
        <w:tc>
          <w:tcPr>
            <w:tcW w:w="1417" w:type="dxa"/>
          </w:tcPr>
          <w:p w14:paraId="08693335" w14:textId="77777777" w:rsidR="00084859" w:rsidRPr="000020C6" w:rsidRDefault="00084859" w:rsidP="005546B9">
            <w:pPr>
              <w:autoSpaceDE w:val="0"/>
              <w:autoSpaceDN w:val="0"/>
              <w:adjustRightInd w:val="0"/>
              <w:jc w:val="center"/>
              <w:rPr>
                <w:rFonts w:ascii="Outfit" w:hAnsi="Outfit" w:cstheme="minorHAnsi"/>
                <w:lang w:val="en-GB"/>
              </w:rPr>
            </w:pPr>
            <w:r w:rsidRPr="000020C6">
              <w:rPr>
                <w:rFonts w:ascii="Outfit" w:hAnsi="Outfit" w:cstheme="minorHAnsi"/>
                <w:lang w:val="en-GB"/>
              </w:rPr>
              <w:t>-</w:t>
            </w:r>
          </w:p>
        </w:tc>
        <w:tc>
          <w:tcPr>
            <w:tcW w:w="1418" w:type="dxa"/>
          </w:tcPr>
          <w:p w14:paraId="46DE1EEB" w14:textId="77777777" w:rsidR="00084859" w:rsidRPr="000020C6" w:rsidRDefault="00084859" w:rsidP="005546B9">
            <w:pPr>
              <w:autoSpaceDE w:val="0"/>
              <w:autoSpaceDN w:val="0"/>
              <w:adjustRightInd w:val="0"/>
              <w:jc w:val="center"/>
              <w:rPr>
                <w:rFonts w:ascii="Outfit" w:hAnsi="Outfit" w:cstheme="minorHAnsi"/>
                <w:lang w:val="en-GB"/>
              </w:rPr>
            </w:pPr>
            <w:r w:rsidRPr="000020C6">
              <w:rPr>
                <w:rFonts w:ascii="Outfit" w:hAnsi="Outfit" w:cstheme="minorHAnsi"/>
                <w:lang w:val="en-GB"/>
              </w:rPr>
              <w:t>-</w:t>
            </w:r>
          </w:p>
        </w:tc>
      </w:tr>
      <w:tr w:rsidR="00084859" w:rsidRPr="000020C6" w14:paraId="66AFF70B" w14:textId="77777777" w:rsidTr="00B85AAD">
        <w:trPr>
          <w:trHeight w:val="422"/>
          <w:jc w:val="center"/>
        </w:trPr>
        <w:tc>
          <w:tcPr>
            <w:tcW w:w="2689" w:type="dxa"/>
          </w:tcPr>
          <w:p w14:paraId="1F0A3666" w14:textId="77777777" w:rsidR="00084859" w:rsidRPr="000020C6" w:rsidRDefault="00084859" w:rsidP="005546B9">
            <w:pPr>
              <w:autoSpaceDE w:val="0"/>
              <w:autoSpaceDN w:val="0"/>
              <w:adjustRightInd w:val="0"/>
              <w:rPr>
                <w:rFonts w:ascii="Outfit" w:hAnsi="Outfit" w:cstheme="minorHAnsi"/>
                <w:lang w:val="en-GB"/>
              </w:rPr>
            </w:pPr>
            <w:r w:rsidRPr="000020C6">
              <w:rPr>
                <w:rFonts w:ascii="Outfit" w:hAnsi="Outfit" w:cstheme="minorHAnsi"/>
                <w:lang w:val="en-GB"/>
              </w:rPr>
              <w:t>Help needed</w:t>
            </w:r>
          </w:p>
        </w:tc>
        <w:tc>
          <w:tcPr>
            <w:tcW w:w="1417" w:type="dxa"/>
          </w:tcPr>
          <w:p w14:paraId="65D59B94" w14:textId="77777777" w:rsidR="00084859" w:rsidRPr="000020C6" w:rsidRDefault="00084859" w:rsidP="005546B9">
            <w:pPr>
              <w:autoSpaceDE w:val="0"/>
              <w:autoSpaceDN w:val="0"/>
              <w:adjustRightInd w:val="0"/>
              <w:jc w:val="center"/>
              <w:rPr>
                <w:rFonts w:ascii="Outfit" w:hAnsi="Outfit" w:cstheme="minorHAnsi"/>
                <w:lang w:val="en-GB"/>
              </w:rPr>
            </w:pPr>
            <w:r w:rsidRPr="000020C6">
              <w:rPr>
                <w:rFonts w:ascii="Outfit" w:hAnsi="Outfit" w:cstheme="minorHAnsi"/>
                <w:lang w:val="en-GB"/>
              </w:rPr>
              <w:t>-</w:t>
            </w:r>
          </w:p>
        </w:tc>
        <w:tc>
          <w:tcPr>
            <w:tcW w:w="1418" w:type="dxa"/>
          </w:tcPr>
          <w:p w14:paraId="4EBE6344" w14:textId="31B18A43" w:rsidR="00084859" w:rsidRPr="000020C6" w:rsidRDefault="000B13C2" w:rsidP="005546B9">
            <w:pPr>
              <w:autoSpaceDE w:val="0"/>
              <w:autoSpaceDN w:val="0"/>
              <w:adjustRightInd w:val="0"/>
              <w:jc w:val="center"/>
              <w:rPr>
                <w:rFonts w:ascii="Outfit" w:hAnsi="Outfit" w:cstheme="minorHAnsi"/>
                <w:lang w:val="en-GB"/>
              </w:rPr>
            </w:pPr>
            <w:r w:rsidRPr="000020C6">
              <w:rPr>
                <w:rFonts w:ascii="Outfit" w:hAnsi="Outfit" w:cstheme="minorHAnsi"/>
                <w:lang w:val="en-GB"/>
              </w:rPr>
              <w:t>-</w:t>
            </w:r>
          </w:p>
        </w:tc>
        <w:tc>
          <w:tcPr>
            <w:tcW w:w="1417" w:type="dxa"/>
          </w:tcPr>
          <w:p w14:paraId="78F3141F" w14:textId="77777777" w:rsidR="00084859" w:rsidRPr="000020C6" w:rsidRDefault="00084859" w:rsidP="005546B9">
            <w:pPr>
              <w:autoSpaceDE w:val="0"/>
              <w:autoSpaceDN w:val="0"/>
              <w:adjustRightInd w:val="0"/>
              <w:jc w:val="center"/>
              <w:rPr>
                <w:rFonts w:ascii="Outfit" w:hAnsi="Outfit" w:cstheme="minorHAnsi"/>
                <w:lang w:val="en-GB"/>
              </w:rPr>
            </w:pPr>
            <w:r w:rsidRPr="000020C6">
              <w:rPr>
                <w:rFonts w:ascii="Outfit" w:hAnsi="Outfit" w:cstheme="minorHAnsi"/>
                <w:lang w:val="en-GB"/>
              </w:rPr>
              <w:t>-</w:t>
            </w:r>
          </w:p>
        </w:tc>
        <w:tc>
          <w:tcPr>
            <w:tcW w:w="1418" w:type="dxa"/>
          </w:tcPr>
          <w:p w14:paraId="2057E319" w14:textId="77777777" w:rsidR="00084859" w:rsidRPr="000020C6" w:rsidRDefault="00084859" w:rsidP="005546B9">
            <w:pPr>
              <w:autoSpaceDE w:val="0"/>
              <w:autoSpaceDN w:val="0"/>
              <w:adjustRightInd w:val="0"/>
              <w:jc w:val="center"/>
              <w:rPr>
                <w:rFonts w:ascii="Outfit" w:hAnsi="Outfit" w:cstheme="minorHAnsi"/>
                <w:lang w:val="en-GB"/>
              </w:rPr>
            </w:pPr>
            <w:r w:rsidRPr="000020C6">
              <w:rPr>
                <w:rFonts w:ascii="Outfit" w:hAnsi="Outfit" w:cstheme="minorHAnsi"/>
                <w:lang w:val="en-GB"/>
              </w:rPr>
              <w:t>-</w:t>
            </w:r>
          </w:p>
        </w:tc>
      </w:tr>
      <w:tr w:rsidR="00084859" w:rsidRPr="000020C6" w14:paraId="76A72302" w14:textId="77777777" w:rsidTr="00B85AAD">
        <w:trPr>
          <w:trHeight w:val="429"/>
          <w:jc w:val="center"/>
        </w:trPr>
        <w:tc>
          <w:tcPr>
            <w:tcW w:w="2689" w:type="dxa"/>
          </w:tcPr>
          <w:p w14:paraId="07A54D59" w14:textId="77777777" w:rsidR="00084859" w:rsidRPr="000020C6" w:rsidRDefault="00084859" w:rsidP="005546B9">
            <w:pPr>
              <w:autoSpaceDE w:val="0"/>
              <w:autoSpaceDN w:val="0"/>
              <w:adjustRightInd w:val="0"/>
              <w:rPr>
                <w:rFonts w:ascii="Outfit" w:hAnsi="Outfit" w:cstheme="minorHAnsi"/>
                <w:lang w:val="en-GB"/>
              </w:rPr>
            </w:pPr>
            <w:r w:rsidRPr="000020C6">
              <w:rPr>
                <w:rFonts w:ascii="Outfit" w:hAnsi="Outfit" w:cstheme="minorHAnsi"/>
                <w:lang w:val="en-GB"/>
              </w:rPr>
              <w:t>Murmurs of discontent</w:t>
            </w:r>
          </w:p>
        </w:tc>
        <w:tc>
          <w:tcPr>
            <w:tcW w:w="1417" w:type="dxa"/>
          </w:tcPr>
          <w:p w14:paraId="6B94F578" w14:textId="77777777" w:rsidR="00084859" w:rsidRPr="000020C6" w:rsidRDefault="00084859" w:rsidP="005546B9">
            <w:pPr>
              <w:autoSpaceDE w:val="0"/>
              <w:autoSpaceDN w:val="0"/>
              <w:adjustRightInd w:val="0"/>
              <w:jc w:val="center"/>
              <w:rPr>
                <w:rFonts w:ascii="Outfit" w:hAnsi="Outfit" w:cstheme="minorHAnsi"/>
                <w:lang w:val="en-GB"/>
              </w:rPr>
            </w:pPr>
            <w:r w:rsidRPr="000020C6">
              <w:rPr>
                <w:rFonts w:ascii="Outfit" w:hAnsi="Outfit" w:cstheme="minorHAnsi"/>
                <w:lang w:val="en-GB"/>
              </w:rPr>
              <w:t>-</w:t>
            </w:r>
          </w:p>
        </w:tc>
        <w:tc>
          <w:tcPr>
            <w:tcW w:w="1418" w:type="dxa"/>
          </w:tcPr>
          <w:p w14:paraId="4C99E7E4" w14:textId="77777777" w:rsidR="00084859" w:rsidRPr="000020C6" w:rsidRDefault="00084859" w:rsidP="005546B9">
            <w:pPr>
              <w:autoSpaceDE w:val="0"/>
              <w:autoSpaceDN w:val="0"/>
              <w:adjustRightInd w:val="0"/>
              <w:jc w:val="center"/>
              <w:rPr>
                <w:rFonts w:ascii="Outfit" w:hAnsi="Outfit" w:cstheme="minorHAnsi"/>
                <w:lang w:val="en-GB"/>
              </w:rPr>
            </w:pPr>
            <w:r w:rsidRPr="000020C6">
              <w:rPr>
                <w:rFonts w:ascii="Outfit" w:hAnsi="Outfit" w:cstheme="minorHAnsi"/>
                <w:lang w:val="en-GB"/>
              </w:rPr>
              <w:t>-</w:t>
            </w:r>
          </w:p>
        </w:tc>
        <w:tc>
          <w:tcPr>
            <w:tcW w:w="1417" w:type="dxa"/>
          </w:tcPr>
          <w:p w14:paraId="4761F3DD" w14:textId="77777777" w:rsidR="00084859" w:rsidRPr="000020C6" w:rsidRDefault="00084859" w:rsidP="005546B9">
            <w:pPr>
              <w:autoSpaceDE w:val="0"/>
              <w:autoSpaceDN w:val="0"/>
              <w:adjustRightInd w:val="0"/>
              <w:jc w:val="center"/>
              <w:rPr>
                <w:rFonts w:ascii="Outfit" w:hAnsi="Outfit" w:cstheme="minorHAnsi"/>
                <w:lang w:val="en-GB"/>
              </w:rPr>
            </w:pPr>
            <w:r w:rsidRPr="000020C6">
              <w:rPr>
                <w:rFonts w:ascii="Outfit" w:hAnsi="Outfit" w:cstheme="minorHAnsi"/>
                <w:lang w:val="en-GB"/>
              </w:rPr>
              <w:t>-</w:t>
            </w:r>
          </w:p>
        </w:tc>
        <w:tc>
          <w:tcPr>
            <w:tcW w:w="1418" w:type="dxa"/>
          </w:tcPr>
          <w:p w14:paraId="13D53D8E" w14:textId="77777777" w:rsidR="00084859" w:rsidRPr="000020C6" w:rsidRDefault="00084859" w:rsidP="005546B9">
            <w:pPr>
              <w:autoSpaceDE w:val="0"/>
              <w:autoSpaceDN w:val="0"/>
              <w:adjustRightInd w:val="0"/>
              <w:jc w:val="center"/>
              <w:rPr>
                <w:rFonts w:ascii="Outfit" w:hAnsi="Outfit" w:cstheme="minorHAnsi"/>
                <w:lang w:val="en-GB"/>
              </w:rPr>
            </w:pPr>
            <w:r w:rsidRPr="000020C6">
              <w:rPr>
                <w:rFonts w:ascii="Outfit" w:hAnsi="Outfit" w:cstheme="minorHAnsi"/>
                <w:lang w:val="en-GB"/>
              </w:rPr>
              <w:t>-</w:t>
            </w:r>
          </w:p>
        </w:tc>
      </w:tr>
      <w:tr w:rsidR="00084859" w:rsidRPr="000020C6" w14:paraId="50A00BA5" w14:textId="77777777" w:rsidTr="00B85AAD">
        <w:trPr>
          <w:trHeight w:val="393"/>
          <w:jc w:val="center"/>
        </w:trPr>
        <w:tc>
          <w:tcPr>
            <w:tcW w:w="2689" w:type="dxa"/>
          </w:tcPr>
          <w:p w14:paraId="04F70D4D" w14:textId="77777777" w:rsidR="00084859" w:rsidRPr="000020C6" w:rsidRDefault="00084859" w:rsidP="005546B9">
            <w:pPr>
              <w:autoSpaceDE w:val="0"/>
              <w:autoSpaceDN w:val="0"/>
              <w:adjustRightInd w:val="0"/>
              <w:rPr>
                <w:rFonts w:ascii="Outfit" w:hAnsi="Outfit" w:cstheme="minorHAnsi"/>
                <w:lang w:val="en-GB"/>
              </w:rPr>
            </w:pPr>
            <w:r w:rsidRPr="000020C6">
              <w:rPr>
                <w:rFonts w:ascii="Outfit" w:hAnsi="Outfit" w:cstheme="minorHAnsi"/>
                <w:lang w:val="en-GB"/>
              </w:rPr>
              <w:t>How long</w:t>
            </w:r>
          </w:p>
        </w:tc>
        <w:tc>
          <w:tcPr>
            <w:tcW w:w="1417" w:type="dxa"/>
          </w:tcPr>
          <w:p w14:paraId="14C5E2F8" w14:textId="77777777" w:rsidR="00084859" w:rsidRPr="000020C6" w:rsidRDefault="00084859" w:rsidP="005546B9">
            <w:pPr>
              <w:autoSpaceDE w:val="0"/>
              <w:autoSpaceDN w:val="0"/>
              <w:adjustRightInd w:val="0"/>
              <w:jc w:val="center"/>
              <w:rPr>
                <w:rFonts w:ascii="Outfit" w:hAnsi="Outfit" w:cstheme="minorHAnsi"/>
                <w:lang w:val="en-GB"/>
              </w:rPr>
            </w:pPr>
            <w:r w:rsidRPr="000020C6">
              <w:rPr>
                <w:rFonts w:ascii="Outfit" w:hAnsi="Outfit" w:cstheme="minorHAnsi"/>
                <w:lang w:val="en-GB"/>
              </w:rPr>
              <w:t>2s</w:t>
            </w:r>
          </w:p>
        </w:tc>
        <w:tc>
          <w:tcPr>
            <w:tcW w:w="1418" w:type="dxa"/>
          </w:tcPr>
          <w:p w14:paraId="06A10D14" w14:textId="6183F26C" w:rsidR="00084859" w:rsidRPr="000020C6" w:rsidRDefault="00793D63" w:rsidP="005546B9">
            <w:pPr>
              <w:autoSpaceDE w:val="0"/>
              <w:autoSpaceDN w:val="0"/>
              <w:adjustRightInd w:val="0"/>
              <w:jc w:val="center"/>
              <w:rPr>
                <w:rFonts w:ascii="Outfit" w:hAnsi="Outfit" w:cstheme="minorHAnsi"/>
                <w:lang w:val="en-GB"/>
              </w:rPr>
            </w:pPr>
            <w:r w:rsidRPr="000020C6">
              <w:rPr>
                <w:rFonts w:ascii="Outfit" w:hAnsi="Outfit" w:cstheme="minorHAnsi"/>
                <w:lang w:val="en-GB"/>
              </w:rPr>
              <w:t>10s</w:t>
            </w:r>
          </w:p>
        </w:tc>
        <w:tc>
          <w:tcPr>
            <w:tcW w:w="1417" w:type="dxa"/>
          </w:tcPr>
          <w:p w14:paraId="6B7F6898" w14:textId="4C51C749" w:rsidR="00084859" w:rsidRPr="000020C6" w:rsidRDefault="00793D63" w:rsidP="005546B9">
            <w:pPr>
              <w:autoSpaceDE w:val="0"/>
              <w:autoSpaceDN w:val="0"/>
              <w:adjustRightInd w:val="0"/>
              <w:jc w:val="center"/>
              <w:rPr>
                <w:rFonts w:ascii="Outfit" w:hAnsi="Outfit" w:cstheme="minorHAnsi"/>
                <w:lang w:val="en-GB"/>
              </w:rPr>
            </w:pPr>
            <w:r w:rsidRPr="000020C6">
              <w:rPr>
                <w:rFonts w:ascii="Outfit" w:hAnsi="Outfit" w:cstheme="minorHAnsi"/>
                <w:lang w:val="en-GB"/>
              </w:rPr>
              <w:t>4</w:t>
            </w:r>
            <w:r w:rsidR="00084859" w:rsidRPr="000020C6">
              <w:rPr>
                <w:rFonts w:ascii="Outfit" w:hAnsi="Outfit" w:cstheme="minorHAnsi"/>
                <w:lang w:val="en-GB"/>
              </w:rPr>
              <w:t>s</w:t>
            </w:r>
          </w:p>
        </w:tc>
        <w:tc>
          <w:tcPr>
            <w:tcW w:w="1418" w:type="dxa"/>
          </w:tcPr>
          <w:p w14:paraId="11DC6F21" w14:textId="3E00F16F" w:rsidR="00084859" w:rsidRPr="000020C6" w:rsidRDefault="00793D63" w:rsidP="005546B9">
            <w:pPr>
              <w:autoSpaceDE w:val="0"/>
              <w:autoSpaceDN w:val="0"/>
              <w:adjustRightInd w:val="0"/>
              <w:jc w:val="center"/>
              <w:rPr>
                <w:rFonts w:ascii="Outfit" w:hAnsi="Outfit" w:cstheme="minorHAnsi"/>
                <w:lang w:val="en-GB"/>
              </w:rPr>
            </w:pPr>
            <w:r w:rsidRPr="000020C6">
              <w:rPr>
                <w:rFonts w:ascii="Outfit" w:hAnsi="Outfit" w:cstheme="minorHAnsi"/>
                <w:lang w:val="en-GB"/>
              </w:rPr>
              <w:t>3</w:t>
            </w:r>
            <w:r w:rsidR="00084859" w:rsidRPr="000020C6">
              <w:rPr>
                <w:rFonts w:ascii="Outfit" w:hAnsi="Outfit" w:cstheme="minorHAnsi"/>
                <w:lang w:val="en-GB"/>
              </w:rPr>
              <w:t>s</w:t>
            </w:r>
          </w:p>
        </w:tc>
      </w:tr>
    </w:tbl>
    <w:p w14:paraId="50FA8089" w14:textId="2C03F782" w:rsidR="00F51E4D" w:rsidRPr="000020C6" w:rsidRDefault="00F51E4D" w:rsidP="00F51E4D">
      <w:pPr>
        <w:autoSpaceDE w:val="0"/>
        <w:autoSpaceDN w:val="0"/>
        <w:adjustRightInd w:val="0"/>
        <w:rPr>
          <w:rFonts w:ascii="Outfit" w:hAnsi="Outfit" w:cstheme="minorHAnsi"/>
          <w:lang w:val="en-GB"/>
        </w:rPr>
      </w:pPr>
    </w:p>
    <w:p w14:paraId="0BDB36E1" w14:textId="4B31A16F" w:rsidR="008C71AF" w:rsidRPr="000020C6" w:rsidRDefault="008C71AF" w:rsidP="00F51E4D">
      <w:pPr>
        <w:autoSpaceDE w:val="0"/>
        <w:autoSpaceDN w:val="0"/>
        <w:adjustRightInd w:val="0"/>
        <w:rPr>
          <w:rFonts w:ascii="Outfit" w:hAnsi="Outfit" w:cstheme="minorHAnsi"/>
          <w:lang w:val="en-GB"/>
        </w:rPr>
      </w:pPr>
    </w:p>
    <w:p w14:paraId="4A0B066D" w14:textId="77777777" w:rsidR="008C71AF" w:rsidRPr="000020C6" w:rsidRDefault="008C71AF" w:rsidP="00F51E4D">
      <w:pPr>
        <w:autoSpaceDE w:val="0"/>
        <w:autoSpaceDN w:val="0"/>
        <w:adjustRightInd w:val="0"/>
        <w:rPr>
          <w:rFonts w:ascii="Outfit" w:hAnsi="Outfit" w:cstheme="minorHAnsi"/>
          <w:lang w:val="en-GB"/>
        </w:rPr>
      </w:pPr>
    </w:p>
    <w:p w14:paraId="7ACFA30B" w14:textId="35C39A51" w:rsidR="00124B06" w:rsidRPr="000020C6" w:rsidRDefault="00F51E4D" w:rsidP="00124B06">
      <w:pPr>
        <w:autoSpaceDE w:val="0"/>
        <w:autoSpaceDN w:val="0"/>
        <w:adjustRightInd w:val="0"/>
        <w:rPr>
          <w:rFonts w:ascii="Outfit" w:hAnsi="Outfit" w:cstheme="minorHAnsi"/>
          <w:lang w:val="en-GB"/>
        </w:rPr>
      </w:pPr>
      <w:r w:rsidRPr="000020C6">
        <w:rPr>
          <w:rFonts w:ascii="Outfit" w:hAnsi="Outfit" w:cstheme="minorHAnsi"/>
          <w:b/>
          <w:bCs/>
          <w:lang w:val="en-GB"/>
        </w:rPr>
        <w:t>Scenario 1</w:t>
      </w:r>
      <w:r w:rsidR="008C71AF" w:rsidRPr="000020C6">
        <w:rPr>
          <w:rFonts w:ascii="Outfit" w:hAnsi="Outfit" w:cstheme="minorHAnsi"/>
          <w:b/>
          <w:bCs/>
          <w:lang w:val="en-GB"/>
        </w:rPr>
        <w:t xml:space="preserve"> answer</w:t>
      </w:r>
      <w:r w:rsidRPr="000020C6">
        <w:rPr>
          <w:rFonts w:ascii="Outfit" w:hAnsi="Outfit" w:cstheme="minorHAnsi"/>
          <w:b/>
          <w:bCs/>
          <w:lang w:val="en-GB"/>
        </w:rPr>
        <w:t>:</w:t>
      </w:r>
      <w:r w:rsidRPr="000020C6">
        <w:rPr>
          <w:rFonts w:ascii="Outfit" w:hAnsi="Outfit" w:cstheme="minorHAnsi"/>
          <w:lang w:val="en-GB"/>
        </w:rPr>
        <w:t xml:space="preserve"> </w:t>
      </w:r>
    </w:p>
    <w:p w14:paraId="631D6750" w14:textId="7A114738" w:rsidR="00084859" w:rsidRPr="000020C6" w:rsidRDefault="00084859" w:rsidP="00124B06">
      <w:pPr>
        <w:autoSpaceDE w:val="0"/>
        <w:autoSpaceDN w:val="0"/>
        <w:adjustRightInd w:val="0"/>
        <w:rPr>
          <w:rFonts w:ascii="Outfit" w:hAnsi="Outfit" w:cstheme="minorHAnsi"/>
          <w:lang w:val="en-GB"/>
        </w:rPr>
      </w:pPr>
    </w:p>
    <w:p w14:paraId="12428B6B" w14:textId="4BC2A2D7" w:rsidR="00124B06" w:rsidRPr="000020C6" w:rsidRDefault="00682D6C" w:rsidP="00124B06">
      <w:pPr>
        <w:autoSpaceDE w:val="0"/>
        <w:autoSpaceDN w:val="0"/>
        <w:adjustRightInd w:val="0"/>
        <w:rPr>
          <w:rFonts w:ascii="Outfit" w:hAnsi="Outfit" w:cstheme="minorHAnsi"/>
          <w:i/>
          <w:iCs/>
          <w:lang w:val="en-GB"/>
        </w:rPr>
      </w:pPr>
      <w:r w:rsidRPr="000020C6">
        <w:rPr>
          <w:rFonts w:ascii="Outfit" w:hAnsi="Outfit" w:cstheme="minorHAnsi"/>
          <w:i/>
          <w:iCs/>
          <w:lang w:val="en-GB"/>
        </w:rPr>
        <w:t>“</w:t>
      </w:r>
      <w:r w:rsidR="00084859" w:rsidRPr="000020C6">
        <w:rPr>
          <w:rFonts w:ascii="Outfit" w:hAnsi="Outfit" w:cstheme="minorHAnsi"/>
          <w:i/>
          <w:iCs/>
          <w:lang w:val="en-GB"/>
        </w:rPr>
        <w:t xml:space="preserve">This is your website, and you are presenting what you are </w:t>
      </w:r>
      <w:r w:rsidRPr="000020C6">
        <w:rPr>
          <w:rFonts w:ascii="Outfit" w:hAnsi="Outfit" w:cstheme="minorHAnsi"/>
          <w:i/>
          <w:iCs/>
          <w:lang w:val="en-GB"/>
        </w:rPr>
        <w:t>things on the area of digital designs</w:t>
      </w:r>
      <w:r w:rsidR="00084859" w:rsidRPr="000020C6">
        <w:rPr>
          <w:rFonts w:ascii="Outfit" w:hAnsi="Outfit" w:cstheme="minorHAnsi"/>
          <w:i/>
          <w:iCs/>
          <w:lang w:val="en-GB"/>
        </w:rPr>
        <w:t>.</w:t>
      </w:r>
    </w:p>
    <w:p w14:paraId="04EDF41E" w14:textId="5EAF275D" w:rsidR="00682D6C" w:rsidRPr="000020C6" w:rsidRDefault="00682D6C" w:rsidP="00124B06">
      <w:pPr>
        <w:autoSpaceDE w:val="0"/>
        <w:autoSpaceDN w:val="0"/>
        <w:adjustRightInd w:val="0"/>
        <w:rPr>
          <w:rFonts w:ascii="Outfit" w:hAnsi="Outfit" w:cstheme="minorHAnsi"/>
          <w:i/>
          <w:iCs/>
          <w:lang w:val="en-GB"/>
        </w:rPr>
      </w:pPr>
      <w:r w:rsidRPr="000020C6">
        <w:rPr>
          <w:rFonts w:ascii="Outfit" w:hAnsi="Outfit" w:cstheme="minorHAnsi"/>
          <w:i/>
          <w:iCs/>
          <w:lang w:val="en-GB"/>
        </w:rPr>
        <w:t xml:space="preserve">I can see 2 examples of what you have been doing; a money saving app and a note taking app. </w:t>
      </w:r>
    </w:p>
    <w:p w14:paraId="00861513" w14:textId="32E317CD" w:rsidR="00682D6C" w:rsidRPr="000020C6" w:rsidRDefault="00682D6C" w:rsidP="00124B06">
      <w:pPr>
        <w:autoSpaceDE w:val="0"/>
        <w:autoSpaceDN w:val="0"/>
        <w:adjustRightInd w:val="0"/>
        <w:rPr>
          <w:rFonts w:ascii="Outfit" w:hAnsi="Outfit" w:cstheme="minorHAnsi"/>
          <w:i/>
          <w:iCs/>
          <w:lang w:val="en-GB"/>
        </w:rPr>
      </w:pPr>
    </w:p>
    <w:p w14:paraId="4D14D928" w14:textId="69877743" w:rsidR="00682D6C" w:rsidRPr="000020C6" w:rsidRDefault="00682D6C" w:rsidP="00124B06">
      <w:pPr>
        <w:autoSpaceDE w:val="0"/>
        <w:autoSpaceDN w:val="0"/>
        <w:adjustRightInd w:val="0"/>
        <w:rPr>
          <w:rFonts w:ascii="Outfit" w:hAnsi="Outfit" w:cstheme="minorHAnsi"/>
          <w:i/>
          <w:iCs/>
          <w:lang w:val="en-GB"/>
        </w:rPr>
      </w:pPr>
      <w:r w:rsidRPr="000020C6">
        <w:rPr>
          <w:rFonts w:ascii="Outfit" w:hAnsi="Outfit" w:cstheme="minorHAnsi"/>
          <w:i/>
          <w:iCs/>
          <w:lang w:val="en-GB"/>
        </w:rPr>
        <w:t>It’ s look to me simple and neat”</w:t>
      </w:r>
    </w:p>
    <w:p w14:paraId="48AE83E8" w14:textId="77777777" w:rsidR="00682D6C" w:rsidRPr="000020C6" w:rsidRDefault="00682D6C" w:rsidP="00124B06">
      <w:pPr>
        <w:autoSpaceDE w:val="0"/>
        <w:autoSpaceDN w:val="0"/>
        <w:adjustRightInd w:val="0"/>
        <w:rPr>
          <w:rFonts w:ascii="Outfit" w:hAnsi="Outfit" w:cstheme="minorHAnsi"/>
          <w:i/>
          <w:iCs/>
          <w:lang w:val="en-GB"/>
        </w:rPr>
      </w:pPr>
    </w:p>
    <w:p w14:paraId="67501479" w14:textId="096B6780" w:rsidR="00124B06" w:rsidRPr="000020C6" w:rsidRDefault="00F51E4D" w:rsidP="00124B06">
      <w:pPr>
        <w:autoSpaceDE w:val="0"/>
        <w:autoSpaceDN w:val="0"/>
        <w:adjustRightInd w:val="0"/>
        <w:rPr>
          <w:rFonts w:ascii="Outfit" w:hAnsi="Outfit" w:cstheme="minorHAnsi"/>
          <w:lang w:val="en-GB"/>
        </w:rPr>
      </w:pPr>
      <w:r w:rsidRPr="000020C6">
        <w:rPr>
          <w:rFonts w:ascii="Outfit" w:hAnsi="Outfit" w:cstheme="minorHAnsi"/>
          <w:b/>
          <w:bCs/>
          <w:lang w:val="en-GB"/>
        </w:rPr>
        <w:t>Scenario 2</w:t>
      </w:r>
      <w:r w:rsidR="008C71AF" w:rsidRPr="000020C6">
        <w:rPr>
          <w:rFonts w:ascii="Outfit" w:hAnsi="Outfit" w:cstheme="minorHAnsi"/>
          <w:b/>
          <w:bCs/>
          <w:lang w:val="en-GB"/>
        </w:rPr>
        <w:t xml:space="preserve"> answer</w:t>
      </w:r>
      <w:r w:rsidRPr="000020C6">
        <w:rPr>
          <w:rFonts w:ascii="Outfit" w:hAnsi="Outfit" w:cstheme="minorHAnsi"/>
          <w:b/>
          <w:bCs/>
          <w:lang w:val="en-GB"/>
        </w:rPr>
        <w:t>:</w:t>
      </w:r>
      <w:r w:rsidRPr="000020C6">
        <w:rPr>
          <w:rFonts w:ascii="Outfit" w:hAnsi="Outfit" w:cstheme="minorHAnsi"/>
          <w:lang w:val="en-GB"/>
        </w:rPr>
        <w:t xml:space="preserve"> </w:t>
      </w:r>
    </w:p>
    <w:p w14:paraId="67CC7612" w14:textId="6528388D" w:rsidR="00682D6C" w:rsidRPr="000020C6" w:rsidRDefault="00682D6C" w:rsidP="00124B06">
      <w:pPr>
        <w:autoSpaceDE w:val="0"/>
        <w:autoSpaceDN w:val="0"/>
        <w:adjustRightInd w:val="0"/>
        <w:rPr>
          <w:rFonts w:ascii="Outfit" w:hAnsi="Outfit" w:cstheme="minorHAnsi"/>
          <w:i/>
          <w:iCs/>
          <w:lang w:val="en-GB"/>
        </w:rPr>
      </w:pPr>
      <w:proofErr w:type="gramStart"/>
      <w:r w:rsidRPr="000020C6">
        <w:rPr>
          <w:rFonts w:ascii="Outfit" w:hAnsi="Outfit" w:cstheme="minorHAnsi"/>
          <w:lang w:val="en-GB"/>
        </w:rPr>
        <w:lastRenderedPageBreak/>
        <w:t>“ I</w:t>
      </w:r>
      <w:proofErr w:type="gramEnd"/>
      <w:r w:rsidRPr="000020C6">
        <w:rPr>
          <w:rFonts w:ascii="Outfit" w:hAnsi="Outfit" w:cstheme="minorHAnsi"/>
          <w:lang w:val="en-GB"/>
        </w:rPr>
        <w:t xml:space="preserve"> would click on the </w:t>
      </w:r>
      <w:r w:rsidRPr="000020C6">
        <w:rPr>
          <w:rFonts w:ascii="Outfit" w:hAnsi="Outfit" w:cstheme="minorHAnsi"/>
          <w:i/>
          <w:iCs/>
          <w:lang w:val="en-GB"/>
        </w:rPr>
        <w:t xml:space="preserve">“Note taking app” </w:t>
      </w:r>
    </w:p>
    <w:p w14:paraId="530E5F46" w14:textId="683D4267" w:rsidR="00682D6C" w:rsidRPr="000020C6" w:rsidRDefault="00682D6C" w:rsidP="00124B06">
      <w:pPr>
        <w:autoSpaceDE w:val="0"/>
        <w:autoSpaceDN w:val="0"/>
        <w:adjustRightInd w:val="0"/>
        <w:rPr>
          <w:rFonts w:ascii="Outfit" w:hAnsi="Outfit" w:cstheme="minorHAnsi"/>
          <w:i/>
          <w:iCs/>
          <w:lang w:val="en-GB"/>
        </w:rPr>
      </w:pPr>
      <w:r w:rsidRPr="000020C6">
        <w:rPr>
          <w:rFonts w:ascii="Outfit" w:hAnsi="Outfit" w:cstheme="minorHAnsi"/>
          <w:i/>
          <w:iCs/>
          <w:lang w:val="en-GB"/>
        </w:rPr>
        <w:t>When I move my mouse on the title, it’s changes colour so that means that it is a button to click</w:t>
      </w:r>
    </w:p>
    <w:p w14:paraId="7769C528" w14:textId="56AB206D" w:rsidR="00682D6C" w:rsidRPr="000020C6" w:rsidRDefault="00682D6C" w:rsidP="00124B06">
      <w:pPr>
        <w:autoSpaceDE w:val="0"/>
        <w:autoSpaceDN w:val="0"/>
        <w:adjustRightInd w:val="0"/>
        <w:rPr>
          <w:rFonts w:ascii="Outfit" w:hAnsi="Outfit" w:cstheme="minorHAnsi"/>
          <w:i/>
          <w:iCs/>
          <w:lang w:val="en-GB"/>
        </w:rPr>
      </w:pPr>
      <w:r w:rsidRPr="000020C6">
        <w:rPr>
          <w:rFonts w:ascii="Outfit" w:hAnsi="Outfit" w:cstheme="minorHAnsi"/>
          <w:i/>
          <w:iCs/>
          <w:lang w:val="en-GB"/>
        </w:rPr>
        <w:t>Now I can see the presentation of the designs”</w:t>
      </w:r>
    </w:p>
    <w:p w14:paraId="7E07EC5B" w14:textId="11294881" w:rsidR="00682D6C" w:rsidRPr="000020C6" w:rsidRDefault="00682D6C" w:rsidP="00124B06">
      <w:pPr>
        <w:autoSpaceDE w:val="0"/>
        <w:autoSpaceDN w:val="0"/>
        <w:adjustRightInd w:val="0"/>
        <w:rPr>
          <w:rFonts w:ascii="Outfit" w:hAnsi="Outfit" w:cstheme="minorHAnsi"/>
          <w:i/>
          <w:iCs/>
          <w:lang w:val="en-GB"/>
        </w:rPr>
      </w:pPr>
      <w:r w:rsidRPr="000020C6">
        <w:rPr>
          <w:rFonts w:ascii="Outfit" w:hAnsi="Outfit" w:cstheme="minorHAnsi"/>
          <w:i/>
          <w:iCs/>
          <w:lang w:val="en-GB"/>
        </w:rPr>
        <w:t xml:space="preserve">I’m trying to find out what I should do next. </w:t>
      </w:r>
    </w:p>
    <w:p w14:paraId="77CF4398" w14:textId="77777777" w:rsidR="00682D6C" w:rsidRPr="000020C6" w:rsidRDefault="00682D6C" w:rsidP="00124B06">
      <w:pPr>
        <w:autoSpaceDE w:val="0"/>
        <w:autoSpaceDN w:val="0"/>
        <w:adjustRightInd w:val="0"/>
        <w:rPr>
          <w:rFonts w:ascii="Outfit" w:hAnsi="Outfit" w:cstheme="minorHAnsi"/>
          <w:i/>
          <w:iCs/>
          <w:lang w:val="en-GB"/>
        </w:rPr>
      </w:pPr>
    </w:p>
    <w:p w14:paraId="138CD033" w14:textId="65610A0A" w:rsidR="00682D6C" w:rsidRPr="000020C6" w:rsidRDefault="00682D6C" w:rsidP="00124B06">
      <w:pPr>
        <w:autoSpaceDE w:val="0"/>
        <w:autoSpaceDN w:val="0"/>
        <w:adjustRightInd w:val="0"/>
        <w:rPr>
          <w:rFonts w:ascii="Outfit" w:hAnsi="Outfit" w:cstheme="minorHAnsi"/>
          <w:i/>
          <w:iCs/>
          <w:lang w:val="en-GB"/>
        </w:rPr>
      </w:pPr>
      <w:r w:rsidRPr="000020C6">
        <w:rPr>
          <w:rFonts w:ascii="Outfit" w:hAnsi="Outfit" w:cstheme="minorHAnsi"/>
          <w:i/>
          <w:iCs/>
          <w:lang w:val="en-GB"/>
        </w:rPr>
        <w:t xml:space="preserve">I’m trying to understand what you want me to do and what is the approach, so I will read </w:t>
      </w:r>
    </w:p>
    <w:p w14:paraId="74588EC7" w14:textId="45D5032B" w:rsidR="00682D6C" w:rsidRPr="000020C6" w:rsidRDefault="00682D6C" w:rsidP="00124B06">
      <w:pPr>
        <w:autoSpaceDE w:val="0"/>
        <w:autoSpaceDN w:val="0"/>
        <w:adjustRightInd w:val="0"/>
        <w:rPr>
          <w:rFonts w:ascii="Outfit" w:hAnsi="Outfit" w:cstheme="minorHAnsi"/>
          <w:i/>
          <w:iCs/>
          <w:lang w:val="en-GB"/>
        </w:rPr>
      </w:pPr>
      <w:r w:rsidRPr="000020C6">
        <w:rPr>
          <w:rFonts w:ascii="Outfit" w:hAnsi="Outfit" w:cstheme="minorHAnsi"/>
          <w:i/>
          <w:iCs/>
          <w:lang w:val="en-GB"/>
        </w:rPr>
        <w:t>I found the grey colour of the</w:t>
      </w:r>
      <w:r w:rsidR="00736B65" w:rsidRPr="000020C6">
        <w:rPr>
          <w:rFonts w:ascii="Outfit" w:hAnsi="Outfit" w:cstheme="minorHAnsi"/>
          <w:i/>
          <w:iCs/>
          <w:lang w:val="en-GB"/>
        </w:rPr>
        <w:t xml:space="preserve"> font</w:t>
      </w:r>
      <w:r w:rsidRPr="000020C6">
        <w:rPr>
          <w:rFonts w:ascii="Outfit" w:hAnsi="Outfit" w:cstheme="minorHAnsi"/>
          <w:i/>
          <w:iCs/>
          <w:lang w:val="en-GB"/>
        </w:rPr>
        <w:t xml:space="preserve"> is a little bit weak, for people with problem with eyes can be difficult I would do it darker” </w:t>
      </w:r>
    </w:p>
    <w:p w14:paraId="4A8795BB" w14:textId="77777777" w:rsidR="00124B06" w:rsidRPr="000020C6" w:rsidRDefault="00124B06" w:rsidP="00124B06">
      <w:pPr>
        <w:autoSpaceDE w:val="0"/>
        <w:autoSpaceDN w:val="0"/>
        <w:adjustRightInd w:val="0"/>
        <w:rPr>
          <w:rFonts w:ascii="Outfit" w:hAnsi="Outfit" w:cstheme="minorHAnsi"/>
          <w:lang w:val="en-GB"/>
        </w:rPr>
      </w:pPr>
    </w:p>
    <w:p w14:paraId="2DBB794F" w14:textId="3CFE884D" w:rsidR="005546B9" w:rsidRPr="000020C6" w:rsidRDefault="00F51E4D" w:rsidP="00124B06">
      <w:pPr>
        <w:autoSpaceDE w:val="0"/>
        <w:autoSpaceDN w:val="0"/>
        <w:adjustRightInd w:val="0"/>
        <w:rPr>
          <w:rFonts w:ascii="Outfit" w:hAnsi="Outfit" w:cstheme="minorHAnsi"/>
          <w:lang w:val="en-GB"/>
        </w:rPr>
      </w:pPr>
      <w:r w:rsidRPr="000020C6">
        <w:rPr>
          <w:rFonts w:ascii="Outfit" w:hAnsi="Outfit" w:cstheme="minorHAnsi"/>
          <w:b/>
          <w:bCs/>
          <w:lang w:val="en-GB"/>
        </w:rPr>
        <w:t>Scenario 3</w:t>
      </w:r>
      <w:r w:rsidR="008C71AF" w:rsidRPr="000020C6">
        <w:rPr>
          <w:rFonts w:ascii="Outfit" w:hAnsi="Outfit" w:cstheme="minorHAnsi"/>
          <w:b/>
          <w:bCs/>
          <w:lang w:val="en-GB"/>
        </w:rPr>
        <w:t xml:space="preserve"> answer</w:t>
      </w:r>
      <w:r w:rsidRPr="000020C6">
        <w:rPr>
          <w:rFonts w:ascii="Outfit" w:hAnsi="Outfit" w:cstheme="minorHAnsi"/>
          <w:b/>
          <w:bCs/>
          <w:lang w:val="en-GB"/>
        </w:rPr>
        <w:t>:</w:t>
      </w:r>
      <w:r w:rsidRPr="000020C6">
        <w:rPr>
          <w:rFonts w:ascii="Outfit" w:hAnsi="Outfit" w:cstheme="minorHAnsi"/>
          <w:lang w:val="en-GB"/>
        </w:rPr>
        <w:t xml:space="preserve"> </w:t>
      </w:r>
    </w:p>
    <w:p w14:paraId="2FB16DC5" w14:textId="4D4D6A37" w:rsidR="00EF3CA3" w:rsidRPr="000020C6" w:rsidRDefault="00F436D5" w:rsidP="00EF3CA3">
      <w:pPr>
        <w:autoSpaceDE w:val="0"/>
        <w:autoSpaceDN w:val="0"/>
        <w:adjustRightInd w:val="0"/>
        <w:rPr>
          <w:rFonts w:ascii="Outfit" w:hAnsi="Outfit" w:cstheme="minorHAnsi"/>
          <w:i/>
          <w:iCs/>
          <w:lang w:val="en-GB"/>
        </w:rPr>
      </w:pPr>
      <w:r w:rsidRPr="000020C6">
        <w:rPr>
          <w:rFonts w:ascii="Outfit" w:hAnsi="Outfit" w:cstheme="minorHAnsi"/>
          <w:i/>
          <w:iCs/>
          <w:lang w:val="en-GB"/>
        </w:rPr>
        <w:t>“There</w:t>
      </w:r>
      <w:r w:rsidR="00EF3CA3" w:rsidRPr="000020C6">
        <w:rPr>
          <w:rFonts w:ascii="Outfit" w:hAnsi="Outfit" w:cstheme="minorHAnsi"/>
          <w:i/>
          <w:iCs/>
          <w:lang w:val="en-GB"/>
        </w:rPr>
        <w:t xml:space="preserve"> is an about and there is your name, I would click on your name… nothing happens, so I click on about. </w:t>
      </w:r>
    </w:p>
    <w:p w14:paraId="44CCF230" w14:textId="77777777" w:rsidR="00EF3CA3" w:rsidRPr="000020C6" w:rsidRDefault="00EF3CA3" w:rsidP="00EF3CA3">
      <w:pPr>
        <w:autoSpaceDE w:val="0"/>
        <w:autoSpaceDN w:val="0"/>
        <w:adjustRightInd w:val="0"/>
        <w:rPr>
          <w:rFonts w:ascii="Outfit" w:hAnsi="Outfit" w:cstheme="minorHAnsi"/>
          <w:i/>
          <w:iCs/>
          <w:lang w:val="en-GB"/>
        </w:rPr>
      </w:pPr>
      <w:r w:rsidRPr="000020C6">
        <w:rPr>
          <w:rFonts w:ascii="Outfit" w:hAnsi="Outfit" w:cstheme="minorHAnsi"/>
          <w:i/>
          <w:iCs/>
          <w:lang w:val="en-GB"/>
        </w:rPr>
        <w:t>And I can see a link to view your resume”</w:t>
      </w:r>
    </w:p>
    <w:p w14:paraId="0573EA31" w14:textId="73F97D94" w:rsidR="00EF3CA3" w:rsidRPr="000020C6" w:rsidRDefault="00EF3CA3" w:rsidP="00EF3CA3">
      <w:pPr>
        <w:autoSpaceDE w:val="0"/>
        <w:autoSpaceDN w:val="0"/>
        <w:adjustRightInd w:val="0"/>
        <w:rPr>
          <w:rFonts w:ascii="Outfit" w:hAnsi="Outfit" w:cstheme="minorHAnsi"/>
          <w:i/>
          <w:iCs/>
          <w:lang w:val="en-GB"/>
        </w:rPr>
      </w:pPr>
      <w:r w:rsidRPr="000020C6">
        <w:rPr>
          <w:rFonts w:ascii="Outfit" w:hAnsi="Outfit" w:cstheme="minorHAnsi"/>
          <w:i/>
          <w:iCs/>
          <w:lang w:val="en-GB"/>
        </w:rPr>
        <w:t xml:space="preserve">I found the resume nice with the link to </w:t>
      </w:r>
      <w:proofErr w:type="spellStart"/>
      <w:r w:rsidRPr="000020C6">
        <w:rPr>
          <w:rFonts w:ascii="Outfit" w:hAnsi="Outfit" w:cstheme="minorHAnsi"/>
          <w:i/>
          <w:iCs/>
          <w:lang w:val="en-GB"/>
        </w:rPr>
        <w:t>Linkedin</w:t>
      </w:r>
      <w:proofErr w:type="spellEnd"/>
      <w:r w:rsidRPr="000020C6">
        <w:rPr>
          <w:rFonts w:ascii="Outfit" w:hAnsi="Outfit" w:cstheme="minorHAnsi"/>
          <w:i/>
          <w:iCs/>
          <w:lang w:val="en-GB"/>
        </w:rPr>
        <w:t xml:space="preserve"> and Behance”</w:t>
      </w:r>
    </w:p>
    <w:p w14:paraId="45539552" w14:textId="77777777" w:rsidR="00EF3CA3" w:rsidRPr="000020C6" w:rsidRDefault="00EF3CA3" w:rsidP="00EF3CA3">
      <w:pPr>
        <w:autoSpaceDE w:val="0"/>
        <w:autoSpaceDN w:val="0"/>
        <w:adjustRightInd w:val="0"/>
        <w:rPr>
          <w:rFonts w:ascii="Outfit" w:hAnsi="Outfit" w:cstheme="minorHAnsi"/>
          <w:i/>
          <w:iCs/>
          <w:lang w:val="en-GB"/>
        </w:rPr>
      </w:pPr>
    </w:p>
    <w:p w14:paraId="5B129C0D" w14:textId="77777777" w:rsidR="00EF3CA3" w:rsidRPr="000020C6" w:rsidRDefault="00EF3CA3" w:rsidP="00EF3CA3">
      <w:pPr>
        <w:autoSpaceDE w:val="0"/>
        <w:autoSpaceDN w:val="0"/>
        <w:adjustRightInd w:val="0"/>
        <w:rPr>
          <w:rFonts w:ascii="Outfit" w:hAnsi="Outfit" w:cstheme="minorHAnsi"/>
          <w:i/>
          <w:iCs/>
          <w:lang w:val="en-GB"/>
        </w:rPr>
      </w:pPr>
      <w:r w:rsidRPr="000020C6">
        <w:rPr>
          <w:rFonts w:ascii="Outfit" w:hAnsi="Outfit" w:cstheme="minorHAnsi"/>
          <w:lang w:val="en-GB"/>
        </w:rPr>
        <w:t>“I would eventually put more information about what you’ve learned during your studies”</w:t>
      </w:r>
    </w:p>
    <w:p w14:paraId="474CD5AF" w14:textId="77777777" w:rsidR="00124B06" w:rsidRPr="000020C6" w:rsidRDefault="00124B06" w:rsidP="00124B06">
      <w:pPr>
        <w:autoSpaceDE w:val="0"/>
        <w:autoSpaceDN w:val="0"/>
        <w:adjustRightInd w:val="0"/>
        <w:rPr>
          <w:rFonts w:ascii="Outfit" w:hAnsi="Outfit" w:cstheme="minorHAnsi"/>
          <w:lang w:val="en-GB"/>
        </w:rPr>
      </w:pPr>
    </w:p>
    <w:p w14:paraId="281253E3" w14:textId="558258AF" w:rsidR="00F51E4D" w:rsidRPr="000020C6" w:rsidRDefault="00F51E4D" w:rsidP="00124B06">
      <w:pPr>
        <w:autoSpaceDE w:val="0"/>
        <w:autoSpaceDN w:val="0"/>
        <w:adjustRightInd w:val="0"/>
        <w:rPr>
          <w:rFonts w:ascii="Outfit" w:hAnsi="Outfit" w:cstheme="minorHAnsi"/>
          <w:lang w:val="en-GB"/>
        </w:rPr>
      </w:pPr>
      <w:r w:rsidRPr="000020C6">
        <w:rPr>
          <w:rFonts w:ascii="Outfit" w:hAnsi="Outfit" w:cstheme="minorHAnsi"/>
          <w:b/>
          <w:bCs/>
          <w:lang w:val="en-GB"/>
        </w:rPr>
        <w:t>Scenario 4</w:t>
      </w:r>
      <w:r w:rsidR="008C71AF" w:rsidRPr="000020C6">
        <w:rPr>
          <w:rFonts w:ascii="Outfit" w:hAnsi="Outfit" w:cstheme="minorHAnsi"/>
          <w:b/>
          <w:bCs/>
          <w:lang w:val="en-GB"/>
        </w:rPr>
        <w:t xml:space="preserve"> answer</w:t>
      </w:r>
      <w:r w:rsidRPr="000020C6">
        <w:rPr>
          <w:rFonts w:ascii="Outfit" w:hAnsi="Outfit" w:cstheme="minorHAnsi"/>
          <w:b/>
          <w:bCs/>
          <w:lang w:val="en-GB"/>
        </w:rPr>
        <w:t>:</w:t>
      </w:r>
      <w:r w:rsidRPr="000020C6">
        <w:rPr>
          <w:rFonts w:ascii="Outfit" w:hAnsi="Outfit" w:cstheme="minorHAnsi"/>
          <w:lang w:val="en-GB"/>
        </w:rPr>
        <w:t xml:space="preserve"> </w:t>
      </w:r>
    </w:p>
    <w:p w14:paraId="622906CD" w14:textId="55B6079E" w:rsidR="00F51E4D" w:rsidRPr="000020C6" w:rsidRDefault="00EF3CA3" w:rsidP="00F51E4D">
      <w:pPr>
        <w:autoSpaceDE w:val="0"/>
        <w:autoSpaceDN w:val="0"/>
        <w:adjustRightInd w:val="0"/>
        <w:rPr>
          <w:rFonts w:ascii="Outfit" w:hAnsi="Outfit" w:cstheme="minorHAnsi"/>
          <w:lang w:val="en-GB"/>
        </w:rPr>
      </w:pPr>
      <w:r w:rsidRPr="000020C6">
        <w:rPr>
          <w:rFonts w:ascii="Outfit" w:hAnsi="Outfit" w:cstheme="minorHAnsi"/>
          <w:i/>
          <w:iCs/>
          <w:lang w:val="en-GB"/>
        </w:rPr>
        <w:t>“There is a get in touch at the Bottom “</w:t>
      </w:r>
    </w:p>
    <w:p w14:paraId="5AF6D06C" w14:textId="77777777" w:rsidR="00F51E4D" w:rsidRPr="000020C6" w:rsidRDefault="00F51E4D" w:rsidP="00F51E4D">
      <w:pPr>
        <w:autoSpaceDE w:val="0"/>
        <w:autoSpaceDN w:val="0"/>
        <w:adjustRightInd w:val="0"/>
        <w:rPr>
          <w:rFonts w:ascii="Outfit" w:hAnsi="Outfit" w:cstheme="minorHAnsi"/>
          <w:lang w:val="en-GB"/>
        </w:rPr>
      </w:pPr>
    </w:p>
    <w:p w14:paraId="49A692EE" w14:textId="77777777" w:rsidR="00F51E4D" w:rsidRPr="000020C6" w:rsidRDefault="00F51E4D" w:rsidP="00F51E4D">
      <w:pPr>
        <w:autoSpaceDE w:val="0"/>
        <w:autoSpaceDN w:val="0"/>
        <w:adjustRightInd w:val="0"/>
        <w:rPr>
          <w:rFonts w:ascii="Outfit" w:hAnsi="Outfit" w:cstheme="minorHAnsi"/>
          <w:lang w:val="en-GB"/>
        </w:rPr>
      </w:pPr>
    </w:p>
    <w:p w14:paraId="40A3A968" w14:textId="34EB8EDE" w:rsidR="005546B9" w:rsidRPr="000020C6" w:rsidRDefault="005546B9" w:rsidP="008C71AF">
      <w:pPr>
        <w:autoSpaceDE w:val="0"/>
        <w:autoSpaceDN w:val="0"/>
        <w:adjustRightInd w:val="0"/>
        <w:jc w:val="center"/>
        <w:rPr>
          <w:rFonts w:ascii="Outfit" w:hAnsi="Outfit" w:cstheme="minorHAnsi"/>
          <w:b/>
          <w:bCs/>
          <w:sz w:val="28"/>
          <w:szCs w:val="28"/>
          <w:lang w:val="en-GB"/>
        </w:rPr>
      </w:pPr>
      <w:r w:rsidRPr="000020C6">
        <w:rPr>
          <w:rFonts w:ascii="Outfit" w:hAnsi="Outfit" w:cstheme="minorHAnsi"/>
          <w:b/>
          <w:bCs/>
          <w:sz w:val="28"/>
          <w:szCs w:val="28"/>
          <w:lang w:val="en-GB"/>
        </w:rPr>
        <w:t>Other remarks:</w:t>
      </w:r>
    </w:p>
    <w:p w14:paraId="199B98E6" w14:textId="72C4E07A" w:rsidR="005546B9" w:rsidRPr="000020C6" w:rsidRDefault="005546B9" w:rsidP="005546B9">
      <w:pPr>
        <w:autoSpaceDE w:val="0"/>
        <w:autoSpaceDN w:val="0"/>
        <w:adjustRightInd w:val="0"/>
        <w:rPr>
          <w:rFonts w:ascii="Outfit" w:hAnsi="Outfit" w:cstheme="minorHAnsi"/>
          <w:b/>
          <w:bCs/>
          <w:lang w:val="en-GB"/>
        </w:rPr>
      </w:pPr>
    </w:p>
    <w:p w14:paraId="05E48EAD" w14:textId="66CC2090" w:rsidR="005546B9" w:rsidRPr="000020C6" w:rsidRDefault="00736B65" w:rsidP="005546B9">
      <w:pPr>
        <w:autoSpaceDE w:val="0"/>
        <w:autoSpaceDN w:val="0"/>
        <w:adjustRightInd w:val="0"/>
        <w:rPr>
          <w:rFonts w:ascii="Outfit" w:hAnsi="Outfit" w:cstheme="minorHAnsi"/>
          <w:i/>
          <w:iCs/>
          <w:lang w:val="en-GB"/>
        </w:rPr>
      </w:pPr>
      <w:r w:rsidRPr="000020C6">
        <w:rPr>
          <w:rFonts w:ascii="Outfit" w:hAnsi="Outfit" w:cstheme="minorHAnsi"/>
          <w:i/>
          <w:iCs/>
          <w:lang w:val="en-GB"/>
        </w:rPr>
        <w:t>“If I would need more information, I would contact you directly”</w:t>
      </w:r>
    </w:p>
    <w:p w14:paraId="400A1006" w14:textId="567CB6F4" w:rsidR="00736B65" w:rsidRPr="000020C6" w:rsidRDefault="00736B65" w:rsidP="005546B9">
      <w:pPr>
        <w:autoSpaceDE w:val="0"/>
        <w:autoSpaceDN w:val="0"/>
        <w:adjustRightInd w:val="0"/>
        <w:rPr>
          <w:rFonts w:ascii="Outfit" w:hAnsi="Outfit" w:cstheme="minorHAnsi"/>
          <w:i/>
          <w:iCs/>
          <w:lang w:val="en-GB"/>
        </w:rPr>
      </w:pPr>
      <w:r w:rsidRPr="000020C6">
        <w:rPr>
          <w:rFonts w:ascii="Outfit" w:hAnsi="Outfit" w:cstheme="minorHAnsi"/>
          <w:i/>
          <w:iCs/>
          <w:lang w:val="en-GB"/>
        </w:rPr>
        <w:t>The orientation of the website is very smooth”</w:t>
      </w:r>
    </w:p>
    <w:p w14:paraId="792C3753" w14:textId="77777777" w:rsidR="00736B65" w:rsidRPr="000020C6" w:rsidRDefault="00736B65" w:rsidP="005546B9">
      <w:pPr>
        <w:autoSpaceDE w:val="0"/>
        <w:autoSpaceDN w:val="0"/>
        <w:adjustRightInd w:val="0"/>
        <w:rPr>
          <w:rFonts w:ascii="Outfit" w:hAnsi="Outfit" w:cstheme="minorHAnsi"/>
          <w:lang w:val="en-GB"/>
        </w:rPr>
      </w:pPr>
    </w:p>
    <w:p w14:paraId="6A44D8C1" w14:textId="2CB79D01" w:rsidR="00F51E4D" w:rsidRPr="000020C6" w:rsidRDefault="00F51E4D" w:rsidP="00F51E4D">
      <w:pPr>
        <w:autoSpaceDE w:val="0"/>
        <w:autoSpaceDN w:val="0"/>
        <w:adjustRightInd w:val="0"/>
        <w:rPr>
          <w:rFonts w:ascii="Outfit" w:hAnsi="Outfit" w:cstheme="minorHAnsi"/>
          <w:lang w:val="en-GB"/>
        </w:rPr>
      </w:pPr>
    </w:p>
    <w:tbl>
      <w:tblPr>
        <w:tblStyle w:val="TableGrid"/>
        <w:tblW w:w="11485" w:type="dxa"/>
        <w:tblInd w:w="-1062" w:type="dxa"/>
        <w:shd w:val="pct10" w:color="auto" w:fill="auto"/>
        <w:tblLook w:val="04A0" w:firstRow="1" w:lastRow="0" w:firstColumn="1" w:lastColumn="0" w:noHBand="0" w:noVBand="1"/>
      </w:tblPr>
      <w:tblGrid>
        <w:gridCol w:w="11485"/>
      </w:tblGrid>
      <w:tr w:rsidR="00F436D5" w:rsidRPr="000020C6" w14:paraId="7C6B51EB" w14:textId="77777777" w:rsidTr="00F436D5">
        <w:trPr>
          <w:trHeight w:val="95"/>
        </w:trPr>
        <w:tc>
          <w:tcPr>
            <w:tcW w:w="11485" w:type="dxa"/>
            <w:tcBorders>
              <w:top w:val="nil"/>
              <w:left w:val="nil"/>
              <w:bottom w:val="nil"/>
              <w:right w:val="nil"/>
            </w:tcBorders>
            <w:shd w:val="pct10" w:color="auto" w:fill="auto"/>
          </w:tcPr>
          <w:p w14:paraId="30064AAB" w14:textId="77777777" w:rsidR="00F436D5" w:rsidRPr="000020C6" w:rsidRDefault="00F436D5" w:rsidP="00736B65">
            <w:pPr>
              <w:rPr>
                <w:rFonts w:ascii="Outfit" w:hAnsi="Outfit" w:cstheme="minorHAnsi"/>
                <w:color w:val="D9D9D9" w:themeColor="background1" w:themeShade="D9"/>
                <w:lang w:val="en-GB"/>
              </w:rPr>
            </w:pPr>
          </w:p>
        </w:tc>
      </w:tr>
    </w:tbl>
    <w:p w14:paraId="57A30312" w14:textId="72FC463F" w:rsidR="008C71AF" w:rsidRPr="000020C6" w:rsidRDefault="008C71AF" w:rsidP="00736B65">
      <w:pPr>
        <w:rPr>
          <w:rFonts w:ascii="Outfit" w:hAnsi="Outfit" w:cstheme="minorHAnsi"/>
          <w:lang w:val="en-GB"/>
        </w:rPr>
      </w:pPr>
    </w:p>
    <w:p w14:paraId="531FE190" w14:textId="77777777" w:rsidR="00F939A2" w:rsidRPr="000020C6" w:rsidRDefault="00F939A2" w:rsidP="00736B65">
      <w:pPr>
        <w:rPr>
          <w:rFonts w:ascii="Outfit" w:hAnsi="Outfit" w:cstheme="minorHAnsi"/>
          <w:lang w:val="en-GB"/>
        </w:rPr>
      </w:pPr>
    </w:p>
    <w:p w14:paraId="579FC684" w14:textId="1C53D0FB" w:rsidR="00F51E4D" w:rsidRPr="000020C6" w:rsidRDefault="00F51E4D" w:rsidP="008C71AF">
      <w:pPr>
        <w:autoSpaceDE w:val="0"/>
        <w:autoSpaceDN w:val="0"/>
        <w:adjustRightInd w:val="0"/>
        <w:jc w:val="center"/>
        <w:rPr>
          <w:rFonts w:ascii="Outfit" w:hAnsi="Outfit" w:cstheme="minorHAnsi"/>
          <w:b/>
          <w:bCs/>
          <w:sz w:val="36"/>
          <w:szCs w:val="36"/>
          <w:lang w:val="en-GB"/>
        </w:rPr>
      </w:pPr>
      <w:r w:rsidRPr="000020C6">
        <w:rPr>
          <w:rFonts w:ascii="Outfit" w:hAnsi="Outfit" w:cstheme="minorHAnsi"/>
          <w:b/>
          <w:bCs/>
          <w:sz w:val="36"/>
          <w:szCs w:val="36"/>
          <w:lang w:val="en-GB"/>
        </w:rPr>
        <w:t>Participant 4#</w:t>
      </w:r>
    </w:p>
    <w:p w14:paraId="278F9F01" w14:textId="77777777" w:rsidR="00F51E4D" w:rsidRPr="000020C6" w:rsidRDefault="00F51E4D" w:rsidP="00F51E4D">
      <w:pPr>
        <w:autoSpaceDE w:val="0"/>
        <w:autoSpaceDN w:val="0"/>
        <w:adjustRightInd w:val="0"/>
        <w:rPr>
          <w:rFonts w:ascii="Outfit" w:hAnsi="Outfit" w:cstheme="minorHAnsi"/>
          <w:lang w:val="en-GB"/>
        </w:rPr>
      </w:pPr>
    </w:p>
    <w:p w14:paraId="4BD3B62A" w14:textId="2DF08FA1" w:rsidR="00F51E4D" w:rsidRPr="000020C6" w:rsidRDefault="00F51E4D" w:rsidP="00F51E4D">
      <w:pPr>
        <w:autoSpaceDE w:val="0"/>
        <w:autoSpaceDN w:val="0"/>
        <w:adjustRightInd w:val="0"/>
        <w:rPr>
          <w:rFonts w:ascii="Outfit" w:hAnsi="Outfit" w:cstheme="minorHAnsi"/>
          <w:lang w:val="en-GB"/>
        </w:rPr>
      </w:pPr>
      <w:r w:rsidRPr="000020C6">
        <w:rPr>
          <w:rFonts w:ascii="Outfit" w:hAnsi="Outfit" w:cstheme="minorHAnsi"/>
          <w:lang w:val="en-GB"/>
        </w:rPr>
        <w:t>Name:</w:t>
      </w:r>
      <w:r w:rsidR="00682D6C" w:rsidRPr="000020C6">
        <w:rPr>
          <w:rFonts w:ascii="Outfit" w:hAnsi="Outfit" w:cstheme="minorHAnsi"/>
          <w:lang w:val="en-GB"/>
        </w:rPr>
        <w:t xml:space="preserve"> Kevin</w:t>
      </w:r>
    </w:p>
    <w:p w14:paraId="14004A11" w14:textId="00C2F08E" w:rsidR="00F51E4D" w:rsidRPr="000020C6" w:rsidRDefault="00F51E4D" w:rsidP="00F51E4D">
      <w:pPr>
        <w:autoSpaceDE w:val="0"/>
        <w:autoSpaceDN w:val="0"/>
        <w:adjustRightInd w:val="0"/>
        <w:rPr>
          <w:rFonts w:ascii="Outfit" w:hAnsi="Outfit" w:cstheme="minorHAnsi"/>
          <w:lang w:val="en-GB"/>
        </w:rPr>
      </w:pPr>
      <w:r w:rsidRPr="000020C6">
        <w:rPr>
          <w:rFonts w:ascii="Outfit" w:hAnsi="Outfit" w:cstheme="minorHAnsi"/>
          <w:lang w:val="en-GB"/>
        </w:rPr>
        <w:t xml:space="preserve">Age: </w:t>
      </w:r>
      <w:r w:rsidR="00682D6C" w:rsidRPr="000020C6">
        <w:rPr>
          <w:rFonts w:ascii="Outfit" w:hAnsi="Outfit" w:cstheme="minorHAnsi"/>
          <w:lang w:val="en-GB"/>
        </w:rPr>
        <w:t>40</w:t>
      </w:r>
    </w:p>
    <w:p w14:paraId="6A263BB9" w14:textId="26B83BCB" w:rsidR="00F51E4D" w:rsidRPr="000020C6" w:rsidRDefault="00F51E4D" w:rsidP="00F51E4D">
      <w:pPr>
        <w:autoSpaceDE w:val="0"/>
        <w:autoSpaceDN w:val="0"/>
        <w:adjustRightInd w:val="0"/>
        <w:rPr>
          <w:rFonts w:ascii="Outfit" w:hAnsi="Outfit" w:cstheme="minorHAnsi"/>
          <w:lang w:val="en-GB"/>
        </w:rPr>
      </w:pPr>
      <w:r w:rsidRPr="000020C6">
        <w:rPr>
          <w:rFonts w:ascii="Outfit" w:hAnsi="Outfit" w:cstheme="minorHAnsi"/>
          <w:lang w:val="en-GB"/>
        </w:rPr>
        <w:t>Occupation:</w:t>
      </w:r>
      <w:r w:rsidR="00682D6C" w:rsidRPr="000020C6">
        <w:rPr>
          <w:rFonts w:ascii="Outfit" w:hAnsi="Outfit" w:cstheme="minorHAnsi"/>
          <w:lang w:val="en-GB"/>
        </w:rPr>
        <w:t xml:space="preserve"> </w:t>
      </w:r>
      <w:r w:rsidR="00EF1183" w:rsidRPr="000020C6">
        <w:rPr>
          <w:rFonts w:ascii="Outfit" w:hAnsi="Outfit" w:cstheme="minorHAnsi"/>
          <w:lang w:val="en-GB"/>
        </w:rPr>
        <w:t xml:space="preserve">Engineer  </w:t>
      </w:r>
    </w:p>
    <w:p w14:paraId="57CE2855" w14:textId="0EF5BCA0" w:rsidR="00F51E4D" w:rsidRPr="000020C6" w:rsidRDefault="00F51E4D" w:rsidP="00F51E4D">
      <w:pPr>
        <w:autoSpaceDE w:val="0"/>
        <w:autoSpaceDN w:val="0"/>
        <w:adjustRightInd w:val="0"/>
        <w:rPr>
          <w:rFonts w:ascii="Outfit" w:hAnsi="Outfit" w:cstheme="minorHAnsi"/>
          <w:lang w:val="en-GB"/>
        </w:rPr>
      </w:pPr>
      <w:r w:rsidRPr="000020C6">
        <w:rPr>
          <w:rFonts w:ascii="Outfit" w:hAnsi="Outfit" w:cstheme="minorHAnsi"/>
          <w:lang w:val="en-GB"/>
        </w:rPr>
        <w:t xml:space="preserve">Device: </w:t>
      </w:r>
      <w:r w:rsidR="00EF1183" w:rsidRPr="000020C6">
        <w:rPr>
          <w:rFonts w:ascii="Outfit" w:hAnsi="Outfit" w:cstheme="minorHAnsi"/>
          <w:lang w:val="en-GB"/>
        </w:rPr>
        <w:t xml:space="preserve"> MacBook air</w:t>
      </w:r>
    </w:p>
    <w:p w14:paraId="045203F2" w14:textId="596E08C5" w:rsidR="00741D3A" w:rsidRPr="000020C6" w:rsidRDefault="00741D3A" w:rsidP="00F51E4D">
      <w:pPr>
        <w:autoSpaceDE w:val="0"/>
        <w:autoSpaceDN w:val="0"/>
        <w:adjustRightInd w:val="0"/>
        <w:rPr>
          <w:rFonts w:ascii="Outfit" w:hAnsi="Outfit" w:cstheme="minorHAnsi"/>
          <w:lang w:val="en-GB"/>
        </w:rPr>
      </w:pPr>
    </w:p>
    <w:p w14:paraId="6D534DB2" w14:textId="2FD8A797" w:rsidR="00741D3A" w:rsidRPr="000020C6" w:rsidRDefault="00741D3A" w:rsidP="00F51E4D">
      <w:pPr>
        <w:autoSpaceDE w:val="0"/>
        <w:autoSpaceDN w:val="0"/>
        <w:adjustRightInd w:val="0"/>
        <w:rPr>
          <w:rFonts w:ascii="Outfit" w:hAnsi="Outfit" w:cstheme="minorHAnsi"/>
          <w:lang w:val="en-GB"/>
        </w:rPr>
      </w:pPr>
    </w:p>
    <w:p w14:paraId="25A2247F" w14:textId="77777777" w:rsidR="00741D3A" w:rsidRPr="000020C6" w:rsidRDefault="00741D3A" w:rsidP="00F51E4D">
      <w:pPr>
        <w:autoSpaceDE w:val="0"/>
        <w:autoSpaceDN w:val="0"/>
        <w:adjustRightInd w:val="0"/>
        <w:rPr>
          <w:rFonts w:ascii="Outfit" w:hAnsi="Outfit" w:cstheme="minorHAnsi"/>
          <w:lang w:val="en-GB"/>
        </w:rPr>
      </w:pPr>
    </w:p>
    <w:p w14:paraId="1A02068A" w14:textId="5AC18D96" w:rsidR="00EF1183" w:rsidRPr="000020C6" w:rsidRDefault="00EF1183" w:rsidP="00F51E4D">
      <w:pPr>
        <w:autoSpaceDE w:val="0"/>
        <w:autoSpaceDN w:val="0"/>
        <w:adjustRightInd w:val="0"/>
        <w:rPr>
          <w:rFonts w:ascii="Outfit" w:hAnsi="Outfit" w:cstheme="minorHAnsi"/>
          <w:lang w:val="en-GB"/>
        </w:rPr>
      </w:pPr>
    </w:p>
    <w:p w14:paraId="3E448A4F" w14:textId="0491233F" w:rsidR="00EF1183" w:rsidRPr="000020C6" w:rsidRDefault="00EF1183" w:rsidP="008C71AF">
      <w:pPr>
        <w:autoSpaceDE w:val="0"/>
        <w:autoSpaceDN w:val="0"/>
        <w:adjustRightInd w:val="0"/>
        <w:jc w:val="center"/>
        <w:rPr>
          <w:rFonts w:ascii="Outfit" w:hAnsi="Outfit" w:cstheme="minorHAnsi"/>
          <w:b/>
          <w:bCs/>
          <w:sz w:val="28"/>
          <w:szCs w:val="28"/>
          <w:lang w:val="en-GB"/>
        </w:rPr>
      </w:pPr>
      <w:r w:rsidRPr="000020C6">
        <w:rPr>
          <w:rFonts w:ascii="Outfit" w:hAnsi="Outfit" w:cstheme="minorHAnsi"/>
          <w:b/>
          <w:bCs/>
          <w:sz w:val="28"/>
          <w:szCs w:val="28"/>
          <w:lang w:val="en-GB"/>
        </w:rPr>
        <w:lastRenderedPageBreak/>
        <w:t>Personal Questions</w:t>
      </w:r>
    </w:p>
    <w:p w14:paraId="4F01CA0E" w14:textId="77777777" w:rsidR="008C71AF" w:rsidRPr="000020C6" w:rsidRDefault="008C71AF" w:rsidP="008C71AF">
      <w:pPr>
        <w:autoSpaceDE w:val="0"/>
        <w:autoSpaceDN w:val="0"/>
        <w:adjustRightInd w:val="0"/>
        <w:jc w:val="center"/>
        <w:rPr>
          <w:rFonts w:ascii="Outfit" w:hAnsi="Outfit" w:cstheme="minorHAnsi"/>
          <w:b/>
          <w:bCs/>
          <w:sz w:val="28"/>
          <w:szCs w:val="28"/>
          <w:lang w:val="en-GB"/>
        </w:rPr>
      </w:pPr>
    </w:p>
    <w:p w14:paraId="667ADC47" w14:textId="39CDD69D" w:rsidR="00EF1183" w:rsidRPr="000020C6" w:rsidRDefault="008C71AF" w:rsidP="00EF1183">
      <w:pPr>
        <w:autoSpaceDE w:val="0"/>
        <w:autoSpaceDN w:val="0"/>
        <w:adjustRightInd w:val="0"/>
        <w:rPr>
          <w:rFonts w:ascii="Outfit" w:hAnsi="Outfit" w:cstheme="minorHAnsi"/>
          <w:i/>
          <w:iCs/>
          <w:lang w:val="en-GB"/>
        </w:rPr>
      </w:pPr>
      <w:r w:rsidRPr="000020C6">
        <w:rPr>
          <w:rFonts w:ascii="Outfit" w:hAnsi="Outfit" w:cstheme="minorHAnsi"/>
          <w:i/>
          <w:iCs/>
          <w:lang w:val="en-GB"/>
        </w:rPr>
        <w:t>“</w:t>
      </w:r>
      <w:r w:rsidR="00EF1183" w:rsidRPr="000020C6">
        <w:rPr>
          <w:rFonts w:ascii="Outfit" w:hAnsi="Outfit" w:cstheme="minorHAnsi"/>
          <w:i/>
          <w:iCs/>
          <w:lang w:val="en-GB"/>
        </w:rPr>
        <w:t>I go to website more for leisure purpose.</w:t>
      </w:r>
      <w:r w:rsidRPr="000020C6">
        <w:rPr>
          <w:rFonts w:ascii="Outfit" w:hAnsi="Outfit" w:cstheme="minorHAnsi"/>
          <w:i/>
          <w:iCs/>
          <w:lang w:val="en-GB"/>
        </w:rPr>
        <w:t>”</w:t>
      </w:r>
    </w:p>
    <w:p w14:paraId="1AEE35F3" w14:textId="091D22C3" w:rsidR="00F51E4D" w:rsidRPr="000020C6" w:rsidRDefault="00F51E4D" w:rsidP="00F51E4D">
      <w:pPr>
        <w:autoSpaceDE w:val="0"/>
        <w:autoSpaceDN w:val="0"/>
        <w:adjustRightInd w:val="0"/>
        <w:rPr>
          <w:rFonts w:ascii="Outfit" w:hAnsi="Outfit" w:cstheme="minorHAnsi"/>
          <w:lang w:val="en-GB"/>
        </w:rPr>
      </w:pPr>
    </w:p>
    <w:p w14:paraId="3DCB5753" w14:textId="3CE1E5BE" w:rsidR="00F939A2" w:rsidRPr="000020C6" w:rsidRDefault="00F939A2" w:rsidP="00F51E4D">
      <w:pPr>
        <w:autoSpaceDE w:val="0"/>
        <w:autoSpaceDN w:val="0"/>
        <w:adjustRightInd w:val="0"/>
        <w:rPr>
          <w:rFonts w:ascii="Outfit" w:hAnsi="Outfit" w:cstheme="minorHAnsi"/>
          <w:lang w:val="en-GB"/>
        </w:rPr>
      </w:pPr>
    </w:p>
    <w:p w14:paraId="413774A7" w14:textId="07830137" w:rsidR="00F939A2" w:rsidRPr="000020C6" w:rsidRDefault="00F939A2" w:rsidP="00F51E4D">
      <w:pPr>
        <w:autoSpaceDE w:val="0"/>
        <w:autoSpaceDN w:val="0"/>
        <w:adjustRightInd w:val="0"/>
        <w:rPr>
          <w:rFonts w:ascii="Outfit" w:hAnsi="Outfit" w:cstheme="minorHAnsi"/>
          <w:lang w:val="en-GB"/>
        </w:rPr>
      </w:pPr>
    </w:p>
    <w:p w14:paraId="47D24697" w14:textId="77777777" w:rsidR="00F939A2" w:rsidRPr="000020C6" w:rsidRDefault="00F939A2" w:rsidP="00F51E4D">
      <w:pPr>
        <w:autoSpaceDE w:val="0"/>
        <w:autoSpaceDN w:val="0"/>
        <w:adjustRightInd w:val="0"/>
        <w:rPr>
          <w:rFonts w:ascii="Outfit" w:hAnsi="Outfit" w:cstheme="minorHAnsi"/>
          <w:lang w:val="en-GB"/>
        </w:rPr>
      </w:pPr>
    </w:p>
    <w:p w14:paraId="3716E527" w14:textId="68EADDC1" w:rsidR="008C71AF" w:rsidRPr="000020C6" w:rsidRDefault="00682D6C" w:rsidP="00F939A2">
      <w:pPr>
        <w:autoSpaceDE w:val="0"/>
        <w:autoSpaceDN w:val="0"/>
        <w:adjustRightInd w:val="0"/>
        <w:jc w:val="center"/>
        <w:rPr>
          <w:rFonts w:ascii="Outfit" w:hAnsi="Outfit" w:cstheme="minorHAnsi"/>
          <w:b/>
          <w:bCs/>
          <w:sz w:val="28"/>
          <w:szCs w:val="28"/>
          <w:lang w:val="en-GB"/>
        </w:rPr>
      </w:pPr>
      <w:r w:rsidRPr="000020C6">
        <w:rPr>
          <w:rFonts w:ascii="Outfit" w:hAnsi="Outfit" w:cstheme="minorHAnsi"/>
          <w:b/>
          <w:bCs/>
          <w:sz w:val="28"/>
          <w:szCs w:val="28"/>
          <w:lang w:val="en-GB"/>
        </w:rPr>
        <w:t>Success criteria</w:t>
      </w:r>
    </w:p>
    <w:p w14:paraId="3F98626D" w14:textId="77777777" w:rsidR="00F51E4D" w:rsidRPr="000020C6" w:rsidRDefault="00F51E4D" w:rsidP="00F51E4D">
      <w:pPr>
        <w:autoSpaceDE w:val="0"/>
        <w:autoSpaceDN w:val="0"/>
        <w:adjustRightInd w:val="0"/>
        <w:rPr>
          <w:rFonts w:ascii="Outfit" w:hAnsi="Outfit" w:cstheme="minorHAnsi"/>
          <w:lang w:val="en-GB"/>
        </w:rPr>
      </w:pPr>
    </w:p>
    <w:tbl>
      <w:tblPr>
        <w:tblStyle w:val="TableGrid"/>
        <w:tblW w:w="0" w:type="auto"/>
        <w:jc w:val="center"/>
        <w:tblLook w:val="04A0" w:firstRow="1" w:lastRow="0" w:firstColumn="1" w:lastColumn="0" w:noHBand="0" w:noVBand="1"/>
      </w:tblPr>
      <w:tblGrid>
        <w:gridCol w:w="2830"/>
        <w:gridCol w:w="1418"/>
        <w:gridCol w:w="1417"/>
        <w:gridCol w:w="1418"/>
        <w:gridCol w:w="1417"/>
      </w:tblGrid>
      <w:tr w:rsidR="00B85AAD" w:rsidRPr="000020C6" w14:paraId="43EEE0BD" w14:textId="77777777" w:rsidTr="00B85AAD">
        <w:trPr>
          <w:trHeight w:val="487"/>
          <w:jc w:val="center"/>
        </w:trPr>
        <w:tc>
          <w:tcPr>
            <w:tcW w:w="2830" w:type="dxa"/>
            <w:shd w:val="pct20" w:color="auto" w:fill="auto"/>
          </w:tcPr>
          <w:p w14:paraId="5404BD72" w14:textId="77777777" w:rsidR="00F51E4D" w:rsidRPr="000020C6" w:rsidRDefault="00F51E4D" w:rsidP="00B85AAD">
            <w:pPr>
              <w:autoSpaceDE w:val="0"/>
              <w:autoSpaceDN w:val="0"/>
              <w:adjustRightInd w:val="0"/>
              <w:jc w:val="center"/>
              <w:rPr>
                <w:rFonts w:ascii="Outfit" w:hAnsi="Outfit" w:cstheme="minorHAnsi"/>
                <w:b/>
                <w:bCs/>
                <w:lang w:val="en-GB"/>
              </w:rPr>
            </w:pPr>
            <w:r w:rsidRPr="000020C6">
              <w:rPr>
                <w:rFonts w:ascii="Outfit" w:hAnsi="Outfit" w:cstheme="minorHAnsi"/>
                <w:b/>
                <w:bCs/>
                <w:lang w:val="en-GB"/>
              </w:rPr>
              <w:t>Usability problem</w:t>
            </w:r>
          </w:p>
        </w:tc>
        <w:tc>
          <w:tcPr>
            <w:tcW w:w="1418" w:type="dxa"/>
            <w:shd w:val="pct20" w:color="auto" w:fill="auto"/>
          </w:tcPr>
          <w:p w14:paraId="54E4B40D" w14:textId="77777777" w:rsidR="00F51E4D" w:rsidRPr="000020C6" w:rsidRDefault="00F51E4D" w:rsidP="00B85AAD">
            <w:pPr>
              <w:autoSpaceDE w:val="0"/>
              <w:autoSpaceDN w:val="0"/>
              <w:adjustRightInd w:val="0"/>
              <w:jc w:val="center"/>
              <w:rPr>
                <w:rFonts w:ascii="Outfit" w:hAnsi="Outfit" w:cstheme="minorHAnsi"/>
                <w:b/>
                <w:bCs/>
                <w:lang w:val="en-GB"/>
              </w:rPr>
            </w:pPr>
            <w:r w:rsidRPr="000020C6">
              <w:rPr>
                <w:rFonts w:ascii="Outfit" w:hAnsi="Outfit" w:cstheme="minorHAnsi"/>
                <w:b/>
                <w:bCs/>
                <w:lang w:val="en-GB"/>
              </w:rPr>
              <w:t>Scenario 1</w:t>
            </w:r>
          </w:p>
        </w:tc>
        <w:tc>
          <w:tcPr>
            <w:tcW w:w="1417" w:type="dxa"/>
            <w:shd w:val="pct20" w:color="auto" w:fill="auto"/>
          </w:tcPr>
          <w:p w14:paraId="64DC374E" w14:textId="77777777" w:rsidR="00F51E4D" w:rsidRPr="000020C6" w:rsidRDefault="00F51E4D" w:rsidP="00B85AAD">
            <w:pPr>
              <w:autoSpaceDE w:val="0"/>
              <w:autoSpaceDN w:val="0"/>
              <w:adjustRightInd w:val="0"/>
              <w:jc w:val="center"/>
              <w:rPr>
                <w:rFonts w:ascii="Outfit" w:hAnsi="Outfit" w:cstheme="minorHAnsi"/>
                <w:b/>
                <w:bCs/>
                <w:lang w:val="en-GB"/>
              </w:rPr>
            </w:pPr>
            <w:r w:rsidRPr="000020C6">
              <w:rPr>
                <w:rFonts w:ascii="Outfit" w:hAnsi="Outfit" w:cstheme="minorHAnsi"/>
                <w:b/>
                <w:bCs/>
                <w:lang w:val="en-GB"/>
              </w:rPr>
              <w:t>Scenario 2</w:t>
            </w:r>
          </w:p>
        </w:tc>
        <w:tc>
          <w:tcPr>
            <w:tcW w:w="1418" w:type="dxa"/>
            <w:shd w:val="pct20" w:color="auto" w:fill="auto"/>
          </w:tcPr>
          <w:p w14:paraId="6F428A58" w14:textId="77777777" w:rsidR="00F51E4D" w:rsidRPr="000020C6" w:rsidRDefault="00F51E4D" w:rsidP="00B85AAD">
            <w:pPr>
              <w:autoSpaceDE w:val="0"/>
              <w:autoSpaceDN w:val="0"/>
              <w:adjustRightInd w:val="0"/>
              <w:jc w:val="center"/>
              <w:rPr>
                <w:rFonts w:ascii="Outfit" w:hAnsi="Outfit" w:cstheme="minorHAnsi"/>
                <w:b/>
                <w:bCs/>
                <w:lang w:val="en-GB"/>
              </w:rPr>
            </w:pPr>
            <w:r w:rsidRPr="000020C6">
              <w:rPr>
                <w:rFonts w:ascii="Outfit" w:hAnsi="Outfit" w:cstheme="minorHAnsi"/>
                <w:b/>
                <w:bCs/>
                <w:lang w:val="en-GB"/>
              </w:rPr>
              <w:t>Scenario 3</w:t>
            </w:r>
          </w:p>
        </w:tc>
        <w:tc>
          <w:tcPr>
            <w:tcW w:w="1417" w:type="dxa"/>
            <w:shd w:val="pct20" w:color="auto" w:fill="auto"/>
          </w:tcPr>
          <w:p w14:paraId="66C23818" w14:textId="77777777" w:rsidR="00F51E4D" w:rsidRPr="000020C6" w:rsidRDefault="00F51E4D" w:rsidP="00B85AAD">
            <w:pPr>
              <w:autoSpaceDE w:val="0"/>
              <w:autoSpaceDN w:val="0"/>
              <w:adjustRightInd w:val="0"/>
              <w:jc w:val="center"/>
              <w:rPr>
                <w:rFonts w:ascii="Outfit" w:hAnsi="Outfit" w:cstheme="minorHAnsi"/>
                <w:b/>
                <w:bCs/>
                <w:lang w:val="en-GB"/>
              </w:rPr>
            </w:pPr>
            <w:r w:rsidRPr="000020C6">
              <w:rPr>
                <w:rFonts w:ascii="Outfit" w:hAnsi="Outfit" w:cstheme="minorHAnsi"/>
                <w:b/>
                <w:bCs/>
                <w:lang w:val="en-GB"/>
              </w:rPr>
              <w:t>Scenario 4</w:t>
            </w:r>
          </w:p>
        </w:tc>
      </w:tr>
      <w:tr w:rsidR="00F51E4D" w:rsidRPr="000020C6" w14:paraId="53022DEE" w14:textId="77777777" w:rsidTr="00B85AAD">
        <w:trPr>
          <w:trHeight w:val="561"/>
          <w:jc w:val="center"/>
        </w:trPr>
        <w:tc>
          <w:tcPr>
            <w:tcW w:w="2830" w:type="dxa"/>
          </w:tcPr>
          <w:p w14:paraId="3E307B57" w14:textId="64AAAB9C" w:rsidR="00F51E4D" w:rsidRPr="000020C6" w:rsidRDefault="00F51E4D" w:rsidP="005546B9">
            <w:pPr>
              <w:autoSpaceDE w:val="0"/>
              <w:autoSpaceDN w:val="0"/>
              <w:adjustRightInd w:val="0"/>
              <w:rPr>
                <w:rFonts w:ascii="Outfit" w:hAnsi="Outfit" w:cstheme="minorHAnsi"/>
                <w:lang w:val="en-GB"/>
              </w:rPr>
            </w:pPr>
            <w:r w:rsidRPr="000020C6">
              <w:rPr>
                <w:rFonts w:ascii="Outfit" w:hAnsi="Outfit" w:cstheme="minorHAnsi"/>
                <w:lang w:val="en-GB"/>
              </w:rPr>
              <w:t xml:space="preserve">Wrong </w:t>
            </w:r>
            <w:r w:rsidR="00682D6C" w:rsidRPr="000020C6">
              <w:rPr>
                <w:rFonts w:ascii="Outfit" w:hAnsi="Outfit" w:cstheme="minorHAnsi"/>
                <w:lang w:val="en-GB"/>
              </w:rPr>
              <w:t>assumption</w:t>
            </w:r>
          </w:p>
        </w:tc>
        <w:tc>
          <w:tcPr>
            <w:tcW w:w="1418" w:type="dxa"/>
          </w:tcPr>
          <w:p w14:paraId="64F899C9" w14:textId="6290B51A" w:rsidR="00F51E4D" w:rsidRPr="000020C6" w:rsidRDefault="00C73300" w:rsidP="005546B9">
            <w:pPr>
              <w:autoSpaceDE w:val="0"/>
              <w:autoSpaceDN w:val="0"/>
              <w:adjustRightInd w:val="0"/>
              <w:rPr>
                <w:rFonts w:ascii="Outfit" w:hAnsi="Outfit" w:cstheme="minorHAnsi"/>
                <w:lang w:val="en-GB"/>
              </w:rPr>
            </w:pPr>
            <w:r w:rsidRPr="000020C6">
              <w:rPr>
                <w:rFonts w:ascii="Outfit" w:hAnsi="Outfit" w:cstheme="minorHAnsi"/>
                <w:lang w:val="en-GB"/>
              </w:rPr>
              <w:t>-</w:t>
            </w:r>
          </w:p>
        </w:tc>
        <w:tc>
          <w:tcPr>
            <w:tcW w:w="1417" w:type="dxa"/>
          </w:tcPr>
          <w:p w14:paraId="3030A46A" w14:textId="77777777" w:rsidR="00F51E4D" w:rsidRPr="000020C6" w:rsidRDefault="00F51E4D" w:rsidP="005546B9">
            <w:pPr>
              <w:autoSpaceDE w:val="0"/>
              <w:autoSpaceDN w:val="0"/>
              <w:adjustRightInd w:val="0"/>
              <w:rPr>
                <w:rFonts w:ascii="Outfit" w:hAnsi="Outfit" w:cstheme="minorHAnsi"/>
                <w:lang w:val="en-GB"/>
              </w:rPr>
            </w:pPr>
          </w:p>
        </w:tc>
        <w:tc>
          <w:tcPr>
            <w:tcW w:w="1418" w:type="dxa"/>
          </w:tcPr>
          <w:p w14:paraId="55203BAA" w14:textId="73CAC602" w:rsidR="00F51E4D" w:rsidRPr="000020C6" w:rsidRDefault="00393A31" w:rsidP="005546B9">
            <w:pPr>
              <w:autoSpaceDE w:val="0"/>
              <w:autoSpaceDN w:val="0"/>
              <w:adjustRightInd w:val="0"/>
              <w:rPr>
                <w:rFonts w:ascii="Outfit" w:hAnsi="Outfit" w:cstheme="minorHAnsi"/>
                <w:lang w:val="en-GB"/>
              </w:rPr>
            </w:pPr>
            <w:r w:rsidRPr="000020C6">
              <w:rPr>
                <w:rFonts w:ascii="Outfit" w:hAnsi="Outfit" w:cstheme="minorHAnsi"/>
                <w:lang w:val="en-GB"/>
              </w:rPr>
              <w:t>-</w:t>
            </w:r>
          </w:p>
        </w:tc>
        <w:tc>
          <w:tcPr>
            <w:tcW w:w="1417" w:type="dxa"/>
          </w:tcPr>
          <w:p w14:paraId="509DDBB2" w14:textId="27276A99" w:rsidR="00F51E4D" w:rsidRPr="000020C6" w:rsidRDefault="008C71AF" w:rsidP="005546B9">
            <w:pPr>
              <w:autoSpaceDE w:val="0"/>
              <w:autoSpaceDN w:val="0"/>
              <w:adjustRightInd w:val="0"/>
              <w:rPr>
                <w:rFonts w:ascii="Outfit" w:hAnsi="Outfit" w:cstheme="minorHAnsi"/>
                <w:lang w:val="en-GB"/>
              </w:rPr>
            </w:pPr>
            <w:r w:rsidRPr="000020C6">
              <w:rPr>
                <w:rFonts w:ascii="Outfit" w:hAnsi="Outfit" w:cstheme="minorHAnsi"/>
                <w:lang w:val="en-GB"/>
              </w:rPr>
              <w:t>-</w:t>
            </w:r>
          </w:p>
        </w:tc>
      </w:tr>
      <w:tr w:rsidR="00F51E4D" w:rsidRPr="000020C6" w14:paraId="2CF1A433" w14:textId="77777777" w:rsidTr="00B85AAD">
        <w:trPr>
          <w:trHeight w:val="486"/>
          <w:jc w:val="center"/>
        </w:trPr>
        <w:tc>
          <w:tcPr>
            <w:tcW w:w="2830" w:type="dxa"/>
          </w:tcPr>
          <w:p w14:paraId="15A8DD61" w14:textId="77777777" w:rsidR="00F51E4D" w:rsidRPr="000020C6" w:rsidRDefault="00F51E4D" w:rsidP="005546B9">
            <w:pPr>
              <w:autoSpaceDE w:val="0"/>
              <w:autoSpaceDN w:val="0"/>
              <w:adjustRightInd w:val="0"/>
              <w:rPr>
                <w:rFonts w:ascii="Outfit" w:hAnsi="Outfit" w:cstheme="minorHAnsi"/>
                <w:lang w:val="en-GB"/>
              </w:rPr>
            </w:pPr>
            <w:r w:rsidRPr="000020C6">
              <w:rPr>
                <w:rFonts w:ascii="Outfit" w:hAnsi="Outfit" w:cstheme="minorHAnsi"/>
                <w:lang w:val="en-GB"/>
              </w:rPr>
              <w:t>Help needed</w:t>
            </w:r>
          </w:p>
        </w:tc>
        <w:tc>
          <w:tcPr>
            <w:tcW w:w="1418" w:type="dxa"/>
          </w:tcPr>
          <w:p w14:paraId="0A418485" w14:textId="48E05E5B" w:rsidR="00F51E4D" w:rsidRPr="000020C6" w:rsidRDefault="00C73300" w:rsidP="005546B9">
            <w:pPr>
              <w:autoSpaceDE w:val="0"/>
              <w:autoSpaceDN w:val="0"/>
              <w:adjustRightInd w:val="0"/>
              <w:rPr>
                <w:rFonts w:ascii="Outfit" w:hAnsi="Outfit" w:cstheme="minorHAnsi"/>
                <w:lang w:val="en-GB"/>
              </w:rPr>
            </w:pPr>
            <w:r w:rsidRPr="000020C6">
              <w:rPr>
                <w:rFonts w:ascii="Outfit" w:hAnsi="Outfit" w:cstheme="minorHAnsi"/>
                <w:lang w:val="en-GB"/>
              </w:rPr>
              <w:t>-</w:t>
            </w:r>
          </w:p>
        </w:tc>
        <w:tc>
          <w:tcPr>
            <w:tcW w:w="1417" w:type="dxa"/>
          </w:tcPr>
          <w:p w14:paraId="0E85913A" w14:textId="6E5893A9" w:rsidR="00F51E4D" w:rsidRPr="000020C6" w:rsidRDefault="00F51E4D" w:rsidP="005546B9">
            <w:pPr>
              <w:autoSpaceDE w:val="0"/>
              <w:autoSpaceDN w:val="0"/>
              <w:adjustRightInd w:val="0"/>
              <w:rPr>
                <w:rFonts w:ascii="Outfit" w:hAnsi="Outfit" w:cstheme="minorHAnsi"/>
                <w:lang w:val="en-GB"/>
              </w:rPr>
            </w:pPr>
          </w:p>
        </w:tc>
        <w:tc>
          <w:tcPr>
            <w:tcW w:w="1418" w:type="dxa"/>
          </w:tcPr>
          <w:p w14:paraId="3521064F" w14:textId="451B2221" w:rsidR="00F51E4D" w:rsidRPr="000020C6" w:rsidRDefault="00393A31" w:rsidP="005546B9">
            <w:pPr>
              <w:autoSpaceDE w:val="0"/>
              <w:autoSpaceDN w:val="0"/>
              <w:adjustRightInd w:val="0"/>
              <w:rPr>
                <w:rFonts w:ascii="Outfit" w:hAnsi="Outfit" w:cstheme="minorHAnsi"/>
                <w:lang w:val="en-GB"/>
              </w:rPr>
            </w:pPr>
            <w:r w:rsidRPr="000020C6">
              <w:rPr>
                <w:rFonts w:ascii="Outfit" w:hAnsi="Outfit" w:cstheme="minorHAnsi"/>
                <w:lang w:val="en-GB"/>
              </w:rPr>
              <w:t>-</w:t>
            </w:r>
          </w:p>
        </w:tc>
        <w:tc>
          <w:tcPr>
            <w:tcW w:w="1417" w:type="dxa"/>
          </w:tcPr>
          <w:p w14:paraId="4EFBCCEE" w14:textId="23B9BA29" w:rsidR="00F51E4D" w:rsidRPr="000020C6" w:rsidRDefault="008C71AF" w:rsidP="005546B9">
            <w:pPr>
              <w:autoSpaceDE w:val="0"/>
              <w:autoSpaceDN w:val="0"/>
              <w:adjustRightInd w:val="0"/>
              <w:rPr>
                <w:rFonts w:ascii="Outfit" w:hAnsi="Outfit" w:cstheme="minorHAnsi"/>
                <w:lang w:val="en-GB"/>
              </w:rPr>
            </w:pPr>
            <w:r w:rsidRPr="000020C6">
              <w:rPr>
                <w:rFonts w:ascii="Outfit" w:hAnsi="Outfit" w:cstheme="minorHAnsi"/>
                <w:lang w:val="en-GB"/>
              </w:rPr>
              <w:t>-</w:t>
            </w:r>
          </w:p>
        </w:tc>
      </w:tr>
      <w:tr w:rsidR="00F51E4D" w:rsidRPr="000020C6" w14:paraId="05E247CD" w14:textId="77777777" w:rsidTr="00B85AAD">
        <w:trPr>
          <w:trHeight w:val="550"/>
          <w:jc w:val="center"/>
        </w:trPr>
        <w:tc>
          <w:tcPr>
            <w:tcW w:w="2830" w:type="dxa"/>
          </w:tcPr>
          <w:p w14:paraId="4D34F4EB" w14:textId="77777777" w:rsidR="00F51E4D" w:rsidRPr="000020C6" w:rsidRDefault="00F51E4D" w:rsidP="005546B9">
            <w:pPr>
              <w:autoSpaceDE w:val="0"/>
              <w:autoSpaceDN w:val="0"/>
              <w:adjustRightInd w:val="0"/>
              <w:rPr>
                <w:rFonts w:ascii="Outfit" w:hAnsi="Outfit" w:cstheme="minorHAnsi"/>
                <w:lang w:val="en-GB"/>
              </w:rPr>
            </w:pPr>
            <w:r w:rsidRPr="000020C6">
              <w:rPr>
                <w:rFonts w:ascii="Outfit" w:hAnsi="Outfit" w:cstheme="minorHAnsi"/>
                <w:lang w:val="en-GB"/>
              </w:rPr>
              <w:t>Murmurs of discontent</w:t>
            </w:r>
          </w:p>
        </w:tc>
        <w:tc>
          <w:tcPr>
            <w:tcW w:w="1418" w:type="dxa"/>
          </w:tcPr>
          <w:p w14:paraId="03A4C4A6" w14:textId="12830EED" w:rsidR="00F51E4D" w:rsidRPr="000020C6" w:rsidRDefault="00C73300" w:rsidP="005546B9">
            <w:pPr>
              <w:autoSpaceDE w:val="0"/>
              <w:autoSpaceDN w:val="0"/>
              <w:adjustRightInd w:val="0"/>
              <w:rPr>
                <w:rFonts w:ascii="Outfit" w:hAnsi="Outfit" w:cstheme="minorHAnsi"/>
                <w:lang w:val="en-GB"/>
              </w:rPr>
            </w:pPr>
            <w:r w:rsidRPr="000020C6">
              <w:rPr>
                <w:rFonts w:ascii="Outfit" w:hAnsi="Outfit" w:cstheme="minorHAnsi"/>
                <w:lang w:val="en-GB"/>
              </w:rPr>
              <w:t>-</w:t>
            </w:r>
          </w:p>
        </w:tc>
        <w:tc>
          <w:tcPr>
            <w:tcW w:w="1417" w:type="dxa"/>
          </w:tcPr>
          <w:p w14:paraId="6318CFA5" w14:textId="3AF212DF" w:rsidR="00F51E4D" w:rsidRPr="000020C6" w:rsidRDefault="00393A31" w:rsidP="005546B9">
            <w:pPr>
              <w:autoSpaceDE w:val="0"/>
              <w:autoSpaceDN w:val="0"/>
              <w:adjustRightInd w:val="0"/>
              <w:rPr>
                <w:rFonts w:ascii="Outfit" w:hAnsi="Outfit" w:cstheme="minorHAnsi"/>
                <w:lang w:val="en-GB"/>
              </w:rPr>
            </w:pPr>
            <w:r w:rsidRPr="000020C6">
              <w:rPr>
                <w:rFonts w:ascii="Outfit" w:hAnsi="Outfit" w:cstheme="minorHAnsi"/>
                <w:lang w:val="en-GB"/>
              </w:rPr>
              <w:t>x</w:t>
            </w:r>
          </w:p>
        </w:tc>
        <w:tc>
          <w:tcPr>
            <w:tcW w:w="1418" w:type="dxa"/>
          </w:tcPr>
          <w:p w14:paraId="49E2E7C0" w14:textId="3CF918F1" w:rsidR="00F51E4D" w:rsidRPr="000020C6" w:rsidRDefault="00393A31" w:rsidP="005546B9">
            <w:pPr>
              <w:autoSpaceDE w:val="0"/>
              <w:autoSpaceDN w:val="0"/>
              <w:adjustRightInd w:val="0"/>
              <w:rPr>
                <w:rFonts w:ascii="Outfit" w:hAnsi="Outfit" w:cstheme="minorHAnsi"/>
                <w:lang w:val="en-GB"/>
              </w:rPr>
            </w:pPr>
            <w:r w:rsidRPr="000020C6">
              <w:rPr>
                <w:rFonts w:ascii="Outfit" w:hAnsi="Outfit" w:cstheme="minorHAnsi"/>
                <w:lang w:val="en-GB"/>
              </w:rPr>
              <w:t>x</w:t>
            </w:r>
          </w:p>
        </w:tc>
        <w:tc>
          <w:tcPr>
            <w:tcW w:w="1417" w:type="dxa"/>
          </w:tcPr>
          <w:p w14:paraId="20E17F6D" w14:textId="2C848506" w:rsidR="00F51E4D" w:rsidRPr="000020C6" w:rsidRDefault="00393A31" w:rsidP="005546B9">
            <w:pPr>
              <w:autoSpaceDE w:val="0"/>
              <w:autoSpaceDN w:val="0"/>
              <w:adjustRightInd w:val="0"/>
              <w:rPr>
                <w:rFonts w:ascii="Outfit" w:hAnsi="Outfit" w:cstheme="minorHAnsi"/>
                <w:lang w:val="en-GB"/>
              </w:rPr>
            </w:pPr>
            <w:r w:rsidRPr="000020C6">
              <w:rPr>
                <w:rFonts w:ascii="Outfit" w:hAnsi="Outfit" w:cstheme="minorHAnsi"/>
                <w:lang w:val="en-GB"/>
              </w:rPr>
              <w:t>x</w:t>
            </w:r>
          </w:p>
        </w:tc>
      </w:tr>
      <w:tr w:rsidR="00F51E4D" w:rsidRPr="000020C6" w14:paraId="70957F3F" w14:textId="77777777" w:rsidTr="00B85AAD">
        <w:trPr>
          <w:trHeight w:val="558"/>
          <w:jc w:val="center"/>
        </w:trPr>
        <w:tc>
          <w:tcPr>
            <w:tcW w:w="2830" w:type="dxa"/>
          </w:tcPr>
          <w:p w14:paraId="54E936B9" w14:textId="77777777" w:rsidR="00F51E4D" w:rsidRPr="000020C6" w:rsidRDefault="00F51E4D" w:rsidP="005546B9">
            <w:pPr>
              <w:autoSpaceDE w:val="0"/>
              <w:autoSpaceDN w:val="0"/>
              <w:adjustRightInd w:val="0"/>
              <w:rPr>
                <w:rFonts w:ascii="Outfit" w:hAnsi="Outfit" w:cstheme="minorHAnsi"/>
                <w:lang w:val="en-GB"/>
              </w:rPr>
            </w:pPr>
            <w:r w:rsidRPr="000020C6">
              <w:rPr>
                <w:rFonts w:ascii="Outfit" w:hAnsi="Outfit" w:cstheme="minorHAnsi"/>
                <w:lang w:val="en-GB"/>
              </w:rPr>
              <w:t>How long</w:t>
            </w:r>
          </w:p>
        </w:tc>
        <w:tc>
          <w:tcPr>
            <w:tcW w:w="1418" w:type="dxa"/>
          </w:tcPr>
          <w:p w14:paraId="11E53A57" w14:textId="77777777" w:rsidR="00F51E4D" w:rsidRPr="000020C6" w:rsidRDefault="00F51E4D" w:rsidP="005546B9">
            <w:pPr>
              <w:autoSpaceDE w:val="0"/>
              <w:autoSpaceDN w:val="0"/>
              <w:adjustRightInd w:val="0"/>
              <w:rPr>
                <w:rFonts w:ascii="Outfit" w:hAnsi="Outfit" w:cstheme="minorHAnsi"/>
                <w:lang w:val="en-GB"/>
              </w:rPr>
            </w:pPr>
            <w:r w:rsidRPr="000020C6">
              <w:rPr>
                <w:rFonts w:ascii="Outfit" w:hAnsi="Outfit" w:cstheme="minorHAnsi"/>
                <w:lang w:val="en-GB"/>
              </w:rPr>
              <w:t>2s</w:t>
            </w:r>
          </w:p>
        </w:tc>
        <w:tc>
          <w:tcPr>
            <w:tcW w:w="1417" w:type="dxa"/>
          </w:tcPr>
          <w:p w14:paraId="21FBDAFF" w14:textId="642A0441" w:rsidR="00F51E4D" w:rsidRPr="000020C6" w:rsidRDefault="00393A31" w:rsidP="005546B9">
            <w:pPr>
              <w:autoSpaceDE w:val="0"/>
              <w:autoSpaceDN w:val="0"/>
              <w:adjustRightInd w:val="0"/>
              <w:rPr>
                <w:rFonts w:ascii="Outfit" w:hAnsi="Outfit" w:cstheme="minorHAnsi"/>
                <w:lang w:val="en-GB"/>
              </w:rPr>
            </w:pPr>
            <w:r w:rsidRPr="000020C6">
              <w:rPr>
                <w:rFonts w:ascii="Outfit" w:hAnsi="Outfit" w:cstheme="minorHAnsi"/>
                <w:lang w:val="en-GB"/>
              </w:rPr>
              <w:t>10s</w:t>
            </w:r>
          </w:p>
        </w:tc>
        <w:tc>
          <w:tcPr>
            <w:tcW w:w="1418" w:type="dxa"/>
          </w:tcPr>
          <w:p w14:paraId="560D35BD" w14:textId="7416DF61" w:rsidR="00F51E4D" w:rsidRPr="000020C6" w:rsidRDefault="00393A31" w:rsidP="005546B9">
            <w:pPr>
              <w:autoSpaceDE w:val="0"/>
              <w:autoSpaceDN w:val="0"/>
              <w:adjustRightInd w:val="0"/>
              <w:rPr>
                <w:rFonts w:ascii="Outfit" w:hAnsi="Outfit" w:cstheme="minorHAnsi"/>
                <w:lang w:val="en-GB"/>
              </w:rPr>
            </w:pPr>
            <w:r w:rsidRPr="000020C6">
              <w:rPr>
                <w:rFonts w:ascii="Outfit" w:hAnsi="Outfit" w:cstheme="minorHAnsi"/>
                <w:lang w:val="en-GB"/>
              </w:rPr>
              <w:t>5s</w:t>
            </w:r>
          </w:p>
        </w:tc>
        <w:tc>
          <w:tcPr>
            <w:tcW w:w="1417" w:type="dxa"/>
          </w:tcPr>
          <w:p w14:paraId="53D369FA" w14:textId="7DAA4B6B" w:rsidR="00F51E4D" w:rsidRPr="000020C6" w:rsidRDefault="00393A31" w:rsidP="005546B9">
            <w:pPr>
              <w:autoSpaceDE w:val="0"/>
              <w:autoSpaceDN w:val="0"/>
              <w:adjustRightInd w:val="0"/>
              <w:rPr>
                <w:rFonts w:ascii="Outfit" w:hAnsi="Outfit" w:cstheme="minorHAnsi"/>
                <w:lang w:val="en-GB"/>
              </w:rPr>
            </w:pPr>
            <w:r w:rsidRPr="000020C6">
              <w:rPr>
                <w:rFonts w:ascii="Outfit" w:hAnsi="Outfit" w:cstheme="minorHAnsi"/>
                <w:lang w:val="en-GB"/>
              </w:rPr>
              <w:t>5s</w:t>
            </w:r>
          </w:p>
        </w:tc>
      </w:tr>
    </w:tbl>
    <w:p w14:paraId="454700A8" w14:textId="154A1938" w:rsidR="00F51E4D" w:rsidRPr="000020C6" w:rsidRDefault="00F51E4D" w:rsidP="00F51E4D">
      <w:pPr>
        <w:autoSpaceDE w:val="0"/>
        <w:autoSpaceDN w:val="0"/>
        <w:adjustRightInd w:val="0"/>
        <w:rPr>
          <w:rFonts w:ascii="Outfit" w:hAnsi="Outfit" w:cstheme="minorHAnsi"/>
          <w:lang w:val="en-GB"/>
        </w:rPr>
      </w:pPr>
    </w:p>
    <w:p w14:paraId="56B64698" w14:textId="77777777" w:rsidR="00F939A2" w:rsidRPr="000020C6" w:rsidRDefault="00F939A2" w:rsidP="00F51E4D">
      <w:pPr>
        <w:autoSpaceDE w:val="0"/>
        <w:autoSpaceDN w:val="0"/>
        <w:adjustRightInd w:val="0"/>
        <w:rPr>
          <w:rFonts w:ascii="Outfit" w:hAnsi="Outfit" w:cstheme="minorHAnsi"/>
          <w:lang w:val="en-GB"/>
        </w:rPr>
      </w:pPr>
    </w:p>
    <w:p w14:paraId="7241494E" w14:textId="30037223" w:rsidR="00EF3CA3" w:rsidRPr="000020C6" w:rsidRDefault="00F51E4D" w:rsidP="00EF3CA3">
      <w:pPr>
        <w:autoSpaceDE w:val="0"/>
        <w:autoSpaceDN w:val="0"/>
        <w:adjustRightInd w:val="0"/>
        <w:rPr>
          <w:rFonts w:ascii="Outfit" w:hAnsi="Outfit" w:cstheme="minorHAnsi"/>
          <w:lang w:val="en-GB"/>
        </w:rPr>
      </w:pPr>
      <w:r w:rsidRPr="000020C6">
        <w:rPr>
          <w:rFonts w:ascii="Outfit" w:hAnsi="Outfit" w:cstheme="minorHAnsi"/>
          <w:b/>
          <w:bCs/>
          <w:lang w:val="en-GB"/>
        </w:rPr>
        <w:t>Scenario 1</w:t>
      </w:r>
      <w:r w:rsidR="008C71AF" w:rsidRPr="000020C6">
        <w:rPr>
          <w:rFonts w:ascii="Outfit" w:hAnsi="Outfit" w:cstheme="minorHAnsi"/>
          <w:b/>
          <w:bCs/>
          <w:lang w:val="en-GB"/>
        </w:rPr>
        <w:t xml:space="preserve"> answer</w:t>
      </w:r>
      <w:r w:rsidRPr="000020C6">
        <w:rPr>
          <w:rFonts w:ascii="Outfit" w:hAnsi="Outfit" w:cstheme="minorHAnsi"/>
          <w:b/>
          <w:bCs/>
          <w:lang w:val="en-GB"/>
        </w:rPr>
        <w:t>:</w:t>
      </w:r>
      <w:r w:rsidRPr="000020C6">
        <w:rPr>
          <w:rFonts w:ascii="Outfit" w:hAnsi="Outfit" w:cstheme="minorHAnsi"/>
          <w:lang w:val="en-GB"/>
        </w:rPr>
        <w:t xml:space="preserve"> </w:t>
      </w:r>
    </w:p>
    <w:p w14:paraId="5D05A639" w14:textId="156E4A4A" w:rsidR="00C73300" w:rsidRPr="000020C6" w:rsidRDefault="00C73300" w:rsidP="00EF3CA3">
      <w:pPr>
        <w:autoSpaceDE w:val="0"/>
        <w:autoSpaceDN w:val="0"/>
        <w:adjustRightInd w:val="0"/>
        <w:rPr>
          <w:rFonts w:ascii="Outfit" w:hAnsi="Outfit" w:cstheme="minorHAnsi"/>
          <w:lang w:val="en-GB"/>
        </w:rPr>
      </w:pPr>
      <w:r w:rsidRPr="000020C6">
        <w:rPr>
          <w:rFonts w:ascii="Outfit" w:hAnsi="Outfit" w:cstheme="minorHAnsi"/>
          <w:lang w:val="en-GB"/>
        </w:rPr>
        <w:t xml:space="preserve">“the page is quite light, not too crowded with information, it’s </w:t>
      </w:r>
      <w:proofErr w:type="gramStart"/>
      <w:r w:rsidRPr="000020C6">
        <w:rPr>
          <w:rFonts w:ascii="Outfit" w:hAnsi="Outfit" w:cstheme="minorHAnsi"/>
          <w:lang w:val="en-GB"/>
        </w:rPr>
        <w:t>seem</w:t>
      </w:r>
      <w:proofErr w:type="gramEnd"/>
      <w:r w:rsidRPr="000020C6">
        <w:rPr>
          <w:rFonts w:ascii="Outfit" w:hAnsi="Outfit" w:cstheme="minorHAnsi"/>
          <w:lang w:val="en-GB"/>
        </w:rPr>
        <w:t xml:space="preserve"> to be designs for mobile app and a C</w:t>
      </w:r>
      <w:r w:rsidR="00393A31" w:rsidRPr="000020C6">
        <w:rPr>
          <w:rFonts w:ascii="Outfit" w:hAnsi="Outfit" w:cstheme="minorHAnsi"/>
          <w:lang w:val="en-GB"/>
        </w:rPr>
        <w:t>SS</w:t>
      </w:r>
      <w:r w:rsidRPr="000020C6">
        <w:rPr>
          <w:rFonts w:ascii="Outfit" w:hAnsi="Outfit" w:cstheme="minorHAnsi"/>
          <w:lang w:val="en-GB"/>
        </w:rPr>
        <w:t xml:space="preserve"> animation. The designs look neat and nice. </w:t>
      </w:r>
    </w:p>
    <w:p w14:paraId="70CD6405" w14:textId="77777777" w:rsidR="00C73300" w:rsidRPr="000020C6" w:rsidRDefault="00C73300" w:rsidP="00EF3CA3">
      <w:pPr>
        <w:autoSpaceDE w:val="0"/>
        <w:autoSpaceDN w:val="0"/>
        <w:adjustRightInd w:val="0"/>
        <w:rPr>
          <w:rFonts w:ascii="Outfit" w:hAnsi="Outfit" w:cstheme="minorHAnsi"/>
          <w:i/>
          <w:iCs/>
          <w:lang w:val="en-GB"/>
        </w:rPr>
      </w:pPr>
    </w:p>
    <w:p w14:paraId="175EFD60" w14:textId="6A90E55C" w:rsidR="00EF3CA3" w:rsidRPr="000020C6" w:rsidRDefault="00F51E4D" w:rsidP="00EF3CA3">
      <w:pPr>
        <w:autoSpaceDE w:val="0"/>
        <w:autoSpaceDN w:val="0"/>
        <w:adjustRightInd w:val="0"/>
        <w:rPr>
          <w:rFonts w:ascii="Outfit" w:hAnsi="Outfit" w:cstheme="minorHAnsi"/>
          <w:lang w:val="en-GB"/>
        </w:rPr>
      </w:pPr>
      <w:r w:rsidRPr="000020C6">
        <w:rPr>
          <w:rFonts w:ascii="Outfit" w:hAnsi="Outfit" w:cstheme="minorHAnsi"/>
          <w:b/>
          <w:bCs/>
          <w:lang w:val="en-GB"/>
        </w:rPr>
        <w:t>Scenario 2</w:t>
      </w:r>
      <w:r w:rsidR="008C71AF" w:rsidRPr="000020C6">
        <w:rPr>
          <w:rFonts w:ascii="Outfit" w:hAnsi="Outfit" w:cstheme="minorHAnsi"/>
          <w:b/>
          <w:bCs/>
          <w:lang w:val="en-GB"/>
        </w:rPr>
        <w:t xml:space="preserve"> answer</w:t>
      </w:r>
      <w:r w:rsidRPr="000020C6">
        <w:rPr>
          <w:rFonts w:ascii="Outfit" w:hAnsi="Outfit" w:cstheme="minorHAnsi"/>
          <w:b/>
          <w:bCs/>
          <w:lang w:val="en-GB"/>
        </w:rPr>
        <w:t>:</w:t>
      </w:r>
      <w:r w:rsidRPr="000020C6">
        <w:rPr>
          <w:rFonts w:ascii="Outfit" w:hAnsi="Outfit" w:cstheme="minorHAnsi"/>
          <w:lang w:val="en-GB"/>
        </w:rPr>
        <w:t xml:space="preserve"> </w:t>
      </w:r>
    </w:p>
    <w:p w14:paraId="2E286D42" w14:textId="77777777" w:rsidR="00FC4BBC" w:rsidRPr="000020C6" w:rsidRDefault="00FC4BBC" w:rsidP="00FC4BBC">
      <w:pPr>
        <w:autoSpaceDE w:val="0"/>
        <w:autoSpaceDN w:val="0"/>
        <w:adjustRightInd w:val="0"/>
        <w:rPr>
          <w:rFonts w:ascii="Outfit" w:hAnsi="Outfit" w:cstheme="minorHAnsi"/>
          <w:i/>
          <w:iCs/>
          <w:lang w:val="en-GB"/>
        </w:rPr>
      </w:pPr>
      <w:r w:rsidRPr="000020C6">
        <w:rPr>
          <w:rFonts w:ascii="Outfit" w:hAnsi="Outfit" w:cstheme="minorHAnsi"/>
          <w:i/>
          <w:iCs/>
          <w:lang w:val="en-GB"/>
        </w:rPr>
        <w:t>“I move my mouse to the Summit arrow.</w:t>
      </w:r>
    </w:p>
    <w:p w14:paraId="5FF45B62" w14:textId="77777777" w:rsidR="00FC4BBC" w:rsidRPr="000020C6" w:rsidRDefault="00FC4BBC" w:rsidP="00FC4BBC">
      <w:pPr>
        <w:autoSpaceDE w:val="0"/>
        <w:autoSpaceDN w:val="0"/>
        <w:adjustRightInd w:val="0"/>
        <w:rPr>
          <w:rFonts w:ascii="Outfit" w:hAnsi="Outfit" w:cstheme="minorHAnsi"/>
          <w:i/>
          <w:iCs/>
          <w:lang w:val="en-GB"/>
        </w:rPr>
      </w:pPr>
      <w:r w:rsidRPr="000020C6">
        <w:rPr>
          <w:rFonts w:ascii="Outfit" w:hAnsi="Outfit" w:cstheme="minorHAnsi"/>
          <w:i/>
          <w:iCs/>
          <w:lang w:val="en-GB"/>
        </w:rPr>
        <w:t xml:space="preserve">I am on the Summit page, It’s the overview explaining what is the app about. </w:t>
      </w:r>
    </w:p>
    <w:p w14:paraId="3C62B9B6" w14:textId="77777777" w:rsidR="00FC4BBC" w:rsidRPr="000020C6" w:rsidRDefault="00FC4BBC" w:rsidP="00FC4BBC">
      <w:pPr>
        <w:autoSpaceDE w:val="0"/>
        <w:autoSpaceDN w:val="0"/>
        <w:adjustRightInd w:val="0"/>
        <w:rPr>
          <w:rFonts w:ascii="Outfit" w:hAnsi="Outfit" w:cstheme="minorHAnsi"/>
          <w:i/>
          <w:iCs/>
          <w:lang w:val="en-GB"/>
        </w:rPr>
      </w:pPr>
      <w:r w:rsidRPr="000020C6">
        <w:rPr>
          <w:rFonts w:ascii="Outfit" w:hAnsi="Outfit" w:cstheme="minorHAnsi"/>
          <w:i/>
          <w:iCs/>
          <w:lang w:val="en-GB"/>
        </w:rPr>
        <w:t>They are more information adding values of the projects</w:t>
      </w:r>
    </w:p>
    <w:p w14:paraId="327B3F4E" w14:textId="77777777" w:rsidR="00FC4BBC" w:rsidRPr="000020C6" w:rsidRDefault="00FC4BBC" w:rsidP="00FC4BBC">
      <w:pPr>
        <w:autoSpaceDE w:val="0"/>
        <w:autoSpaceDN w:val="0"/>
        <w:adjustRightInd w:val="0"/>
        <w:rPr>
          <w:rFonts w:ascii="Outfit" w:hAnsi="Outfit" w:cstheme="minorHAnsi"/>
          <w:i/>
          <w:iCs/>
          <w:lang w:val="en-GB"/>
        </w:rPr>
      </w:pPr>
    </w:p>
    <w:p w14:paraId="3D38520D" w14:textId="77777777" w:rsidR="00FC4BBC" w:rsidRPr="000020C6" w:rsidRDefault="00FC4BBC" w:rsidP="00FC4BBC">
      <w:pPr>
        <w:autoSpaceDE w:val="0"/>
        <w:autoSpaceDN w:val="0"/>
        <w:adjustRightInd w:val="0"/>
        <w:rPr>
          <w:rFonts w:ascii="Outfit" w:hAnsi="Outfit" w:cstheme="minorHAnsi"/>
          <w:i/>
          <w:iCs/>
          <w:lang w:val="en-GB"/>
        </w:rPr>
      </w:pPr>
      <w:r w:rsidRPr="000020C6">
        <w:rPr>
          <w:rFonts w:ascii="Outfit" w:hAnsi="Outfit" w:cstheme="minorHAnsi"/>
          <w:i/>
          <w:iCs/>
          <w:lang w:val="en-GB"/>
        </w:rPr>
        <w:t xml:space="preserve">I’m not really sure what is the relation of the branding there. It is not clear what the use of it. </w:t>
      </w:r>
    </w:p>
    <w:p w14:paraId="34B097D6" w14:textId="77777777" w:rsidR="00FC4BBC" w:rsidRPr="000020C6" w:rsidRDefault="00FC4BBC" w:rsidP="00FC4BBC">
      <w:pPr>
        <w:autoSpaceDE w:val="0"/>
        <w:autoSpaceDN w:val="0"/>
        <w:adjustRightInd w:val="0"/>
        <w:rPr>
          <w:rFonts w:ascii="Outfit" w:hAnsi="Outfit" w:cstheme="minorHAnsi"/>
          <w:i/>
          <w:iCs/>
          <w:lang w:val="en-GB"/>
        </w:rPr>
      </w:pPr>
    </w:p>
    <w:p w14:paraId="75BDC1C8" w14:textId="77777777" w:rsidR="00FC4BBC" w:rsidRPr="000020C6" w:rsidRDefault="00FC4BBC" w:rsidP="00FC4BBC">
      <w:pPr>
        <w:autoSpaceDE w:val="0"/>
        <w:autoSpaceDN w:val="0"/>
        <w:adjustRightInd w:val="0"/>
        <w:rPr>
          <w:rFonts w:ascii="Outfit" w:hAnsi="Outfit" w:cstheme="minorHAnsi"/>
          <w:i/>
          <w:iCs/>
          <w:lang w:val="en-GB"/>
        </w:rPr>
      </w:pPr>
      <w:r w:rsidRPr="000020C6">
        <w:rPr>
          <w:rFonts w:ascii="Outfit" w:hAnsi="Outfit" w:cstheme="minorHAnsi"/>
          <w:i/>
          <w:iCs/>
          <w:lang w:val="en-GB"/>
        </w:rPr>
        <w:t>The user flows the images are a bit blurry</w:t>
      </w:r>
    </w:p>
    <w:p w14:paraId="0BC01C15" w14:textId="77777777" w:rsidR="00FC4BBC" w:rsidRPr="000020C6" w:rsidRDefault="00FC4BBC" w:rsidP="00FC4BBC">
      <w:pPr>
        <w:autoSpaceDE w:val="0"/>
        <w:autoSpaceDN w:val="0"/>
        <w:adjustRightInd w:val="0"/>
        <w:rPr>
          <w:rFonts w:ascii="Outfit" w:hAnsi="Outfit" w:cstheme="minorHAnsi"/>
          <w:i/>
          <w:iCs/>
          <w:lang w:val="en-GB"/>
        </w:rPr>
      </w:pPr>
      <w:r w:rsidRPr="000020C6">
        <w:rPr>
          <w:rFonts w:ascii="Outfit" w:hAnsi="Outfit" w:cstheme="minorHAnsi"/>
          <w:i/>
          <w:iCs/>
          <w:lang w:val="en-GB"/>
        </w:rPr>
        <w:t xml:space="preserve">Actually, it’s difficult to find the meaning behind of it. </w:t>
      </w:r>
    </w:p>
    <w:p w14:paraId="64020002" w14:textId="77777777" w:rsidR="00FC4BBC" w:rsidRPr="000020C6" w:rsidRDefault="00FC4BBC" w:rsidP="00FC4BBC">
      <w:pPr>
        <w:autoSpaceDE w:val="0"/>
        <w:autoSpaceDN w:val="0"/>
        <w:adjustRightInd w:val="0"/>
        <w:rPr>
          <w:rFonts w:ascii="Outfit" w:hAnsi="Outfit" w:cstheme="minorHAnsi"/>
          <w:i/>
          <w:iCs/>
          <w:lang w:val="en-GB"/>
        </w:rPr>
      </w:pPr>
      <w:r w:rsidRPr="000020C6">
        <w:rPr>
          <w:rFonts w:ascii="Outfit" w:hAnsi="Outfit" w:cstheme="minorHAnsi"/>
          <w:i/>
          <w:iCs/>
          <w:lang w:val="en-GB"/>
        </w:rPr>
        <w:t>There is information without direct link together.</w:t>
      </w:r>
    </w:p>
    <w:p w14:paraId="3BC73746" w14:textId="77777777" w:rsidR="00FC4BBC" w:rsidRPr="000020C6" w:rsidRDefault="00FC4BBC" w:rsidP="00FC4BBC">
      <w:pPr>
        <w:autoSpaceDE w:val="0"/>
        <w:autoSpaceDN w:val="0"/>
        <w:adjustRightInd w:val="0"/>
        <w:rPr>
          <w:rFonts w:ascii="Outfit" w:hAnsi="Outfit" w:cstheme="minorHAnsi"/>
          <w:i/>
          <w:iCs/>
          <w:lang w:val="en-GB"/>
        </w:rPr>
      </w:pPr>
    </w:p>
    <w:p w14:paraId="64A05D82" w14:textId="77777777" w:rsidR="00FC4BBC" w:rsidRPr="000020C6" w:rsidRDefault="00FC4BBC" w:rsidP="00FC4BBC">
      <w:pPr>
        <w:autoSpaceDE w:val="0"/>
        <w:autoSpaceDN w:val="0"/>
        <w:adjustRightInd w:val="0"/>
        <w:rPr>
          <w:rFonts w:ascii="Outfit" w:hAnsi="Outfit" w:cstheme="minorHAnsi"/>
          <w:i/>
          <w:iCs/>
          <w:lang w:val="en-GB"/>
        </w:rPr>
      </w:pPr>
      <w:r w:rsidRPr="000020C6">
        <w:rPr>
          <w:rFonts w:ascii="Outfit" w:hAnsi="Outfit" w:cstheme="minorHAnsi"/>
          <w:i/>
          <w:iCs/>
          <w:lang w:val="en-GB"/>
        </w:rPr>
        <w:t xml:space="preserve">The view of when you create a goal, this is self-explanatory what it is. </w:t>
      </w:r>
    </w:p>
    <w:p w14:paraId="77301F56" w14:textId="77777777" w:rsidR="00FC4BBC" w:rsidRPr="000020C6" w:rsidRDefault="00FC4BBC" w:rsidP="00FC4BBC">
      <w:pPr>
        <w:autoSpaceDE w:val="0"/>
        <w:autoSpaceDN w:val="0"/>
        <w:adjustRightInd w:val="0"/>
        <w:rPr>
          <w:rFonts w:ascii="Outfit" w:hAnsi="Outfit" w:cstheme="minorHAnsi"/>
          <w:i/>
          <w:iCs/>
          <w:lang w:val="en-GB"/>
        </w:rPr>
      </w:pPr>
      <w:r w:rsidRPr="000020C6">
        <w:rPr>
          <w:rFonts w:ascii="Outfit" w:hAnsi="Outfit" w:cstheme="minorHAnsi"/>
          <w:i/>
          <w:iCs/>
          <w:lang w:val="en-GB"/>
        </w:rPr>
        <w:t>Like that it is easy to find its way to find and to understand.</w:t>
      </w:r>
    </w:p>
    <w:p w14:paraId="0C2F21A7" w14:textId="77777777" w:rsidR="00FC4BBC" w:rsidRPr="000020C6" w:rsidRDefault="00FC4BBC" w:rsidP="00FC4BBC">
      <w:pPr>
        <w:autoSpaceDE w:val="0"/>
        <w:autoSpaceDN w:val="0"/>
        <w:adjustRightInd w:val="0"/>
        <w:rPr>
          <w:rFonts w:ascii="Outfit" w:hAnsi="Outfit" w:cstheme="minorHAnsi"/>
          <w:i/>
          <w:iCs/>
          <w:lang w:val="en-GB"/>
        </w:rPr>
      </w:pPr>
    </w:p>
    <w:p w14:paraId="072ABD71" w14:textId="77777777" w:rsidR="00FC4BBC" w:rsidRPr="000020C6" w:rsidRDefault="00FC4BBC" w:rsidP="00FC4BBC">
      <w:pPr>
        <w:autoSpaceDE w:val="0"/>
        <w:autoSpaceDN w:val="0"/>
        <w:adjustRightInd w:val="0"/>
        <w:rPr>
          <w:rFonts w:ascii="Outfit" w:hAnsi="Outfit" w:cstheme="minorHAnsi"/>
          <w:i/>
          <w:iCs/>
          <w:lang w:val="en-GB"/>
        </w:rPr>
      </w:pPr>
      <w:r w:rsidRPr="000020C6">
        <w:rPr>
          <w:rFonts w:ascii="Outfit" w:hAnsi="Outfit" w:cstheme="minorHAnsi"/>
          <w:i/>
          <w:iCs/>
          <w:lang w:val="en-GB"/>
        </w:rPr>
        <w:t xml:space="preserve">Visually wise it’s nice, however the scrolling down in order to find information need to be improved. We don’t really know where you want us to go. </w:t>
      </w:r>
    </w:p>
    <w:p w14:paraId="0DB24D41" w14:textId="77777777" w:rsidR="00FC4BBC" w:rsidRPr="000020C6" w:rsidRDefault="00FC4BBC" w:rsidP="00FC4BBC">
      <w:pPr>
        <w:autoSpaceDE w:val="0"/>
        <w:autoSpaceDN w:val="0"/>
        <w:adjustRightInd w:val="0"/>
        <w:rPr>
          <w:rFonts w:ascii="Outfit" w:hAnsi="Outfit" w:cstheme="minorHAnsi"/>
          <w:i/>
          <w:iCs/>
          <w:lang w:val="en-GB"/>
        </w:rPr>
      </w:pPr>
    </w:p>
    <w:p w14:paraId="0C4A68BE" w14:textId="77777777" w:rsidR="00FC4BBC" w:rsidRPr="000020C6" w:rsidRDefault="00FC4BBC" w:rsidP="00FC4BBC">
      <w:pPr>
        <w:autoSpaceDE w:val="0"/>
        <w:autoSpaceDN w:val="0"/>
        <w:adjustRightInd w:val="0"/>
        <w:rPr>
          <w:rFonts w:ascii="Outfit" w:hAnsi="Outfit" w:cstheme="minorHAnsi"/>
          <w:i/>
          <w:iCs/>
          <w:lang w:val="en-GB"/>
        </w:rPr>
      </w:pPr>
      <w:r w:rsidRPr="000020C6">
        <w:rPr>
          <w:rFonts w:ascii="Outfit" w:hAnsi="Outfit" w:cstheme="minorHAnsi"/>
          <w:i/>
          <w:iCs/>
          <w:lang w:val="en-GB"/>
        </w:rPr>
        <w:lastRenderedPageBreak/>
        <w:t xml:space="preserve">Maybe the branding and the user flow aren’t so important there. </w:t>
      </w:r>
    </w:p>
    <w:p w14:paraId="1DA1085C" w14:textId="77777777" w:rsidR="00FC4BBC" w:rsidRPr="000020C6" w:rsidRDefault="00FC4BBC" w:rsidP="00FC4BBC">
      <w:pPr>
        <w:autoSpaceDE w:val="0"/>
        <w:autoSpaceDN w:val="0"/>
        <w:adjustRightInd w:val="0"/>
        <w:rPr>
          <w:rFonts w:ascii="Outfit" w:hAnsi="Outfit" w:cstheme="minorHAnsi"/>
          <w:i/>
          <w:iCs/>
          <w:lang w:val="en-GB"/>
        </w:rPr>
      </w:pPr>
    </w:p>
    <w:p w14:paraId="45CA61E7" w14:textId="77777777" w:rsidR="00FC4BBC" w:rsidRPr="000020C6" w:rsidRDefault="00FC4BBC" w:rsidP="00FC4BBC">
      <w:pPr>
        <w:autoSpaceDE w:val="0"/>
        <w:autoSpaceDN w:val="0"/>
        <w:adjustRightInd w:val="0"/>
        <w:rPr>
          <w:rFonts w:ascii="Outfit" w:hAnsi="Outfit" w:cstheme="minorHAnsi"/>
          <w:i/>
          <w:iCs/>
          <w:lang w:val="en-GB"/>
        </w:rPr>
      </w:pPr>
      <w:r w:rsidRPr="000020C6">
        <w:rPr>
          <w:rFonts w:ascii="Outfit" w:hAnsi="Outfit" w:cstheme="minorHAnsi"/>
          <w:i/>
          <w:iCs/>
          <w:lang w:val="en-GB"/>
        </w:rPr>
        <w:t>Maybe 1rst the general information of the project and then some details such as how you came up with the Branding and the user flow.</w:t>
      </w:r>
    </w:p>
    <w:p w14:paraId="001AA267" w14:textId="77777777" w:rsidR="00FC4BBC" w:rsidRPr="000020C6" w:rsidRDefault="00FC4BBC" w:rsidP="00FC4BBC">
      <w:pPr>
        <w:autoSpaceDE w:val="0"/>
        <w:autoSpaceDN w:val="0"/>
        <w:adjustRightInd w:val="0"/>
        <w:rPr>
          <w:rFonts w:ascii="Outfit" w:hAnsi="Outfit" w:cstheme="minorHAnsi"/>
          <w:i/>
          <w:iCs/>
          <w:lang w:val="en-GB"/>
        </w:rPr>
      </w:pPr>
    </w:p>
    <w:p w14:paraId="18D507D6" w14:textId="77777777" w:rsidR="00FC4BBC" w:rsidRPr="000020C6" w:rsidRDefault="00FC4BBC" w:rsidP="00FC4BBC">
      <w:pPr>
        <w:autoSpaceDE w:val="0"/>
        <w:autoSpaceDN w:val="0"/>
        <w:adjustRightInd w:val="0"/>
        <w:rPr>
          <w:rFonts w:ascii="Outfit" w:hAnsi="Outfit" w:cstheme="minorHAnsi"/>
          <w:i/>
          <w:iCs/>
          <w:lang w:val="en-GB"/>
        </w:rPr>
      </w:pPr>
      <w:r w:rsidRPr="000020C6">
        <w:rPr>
          <w:rFonts w:ascii="Outfit" w:hAnsi="Outfit" w:cstheme="minorHAnsi"/>
          <w:i/>
          <w:iCs/>
          <w:lang w:val="en-GB"/>
        </w:rPr>
        <w:t>You want to understand what is the app about not make the people know how to us it.”</w:t>
      </w:r>
    </w:p>
    <w:p w14:paraId="3F9A5BFC" w14:textId="77777777" w:rsidR="00FC4BBC" w:rsidRPr="000020C6" w:rsidRDefault="00FC4BBC" w:rsidP="00FC4BBC">
      <w:pPr>
        <w:autoSpaceDE w:val="0"/>
        <w:autoSpaceDN w:val="0"/>
        <w:adjustRightInd w:val="0"/>
        <w:rPr>
          <w:rFonts w:ascii="Outfit" w:hAnsi="Outfit" w:cstheme="minorHAnsi"/>
          <w:i/>
          <w:iCs/>
          <w:lang w:val="en-GB"/>
        </w:rPr>
      </w:pPr>
    </w:p>
    <w:p w14:paraId="1FC7A015" w14:textId="6DB2DBFC" w:rsidR="00FC4BBC" w:rsidRPr="000020C6" w:rsidRDefault="00FC4BBC" w:rsidP="00FC4BBC">
      <w:pPr>
        <w:autoSpaceDE w:val="0"/>
        <w:autoSpaceDN w:val="0"/>
        <w:adjustRightInd w:val="0"/>
        <w:rPr>
          <w:rFonts w:ascii="Outfit" w:hAnsi="Outfit" w:cstheme="minorHAnsi"/>
          <w:lang w:val="en-GB"/>
        </w:rPr>
      </w:pPr>
      <w:r w:rsidRPr="000020C6">
        <w:rPr>
          <w:rFonts w:ascii="Outfit" w:hAnsi="Outfit" w:cstheme="minorHAnsi"/>
          <w:b/>
          <w:bCs/>
          <w:lang w:val="en-GB"/>
        </w:rPr>
        <w:t>Scenario 3</w:t>
      </w:r>
      <w:r w:rsidR="008C71AF" w:rsidRPr="000020C6">
        <w:rPr>
          <w:rFonts w:ascii="Outfit" w:hAnsi="Outfit" w:cstheme="minorHAnsi"/>
          <w:b/>
          <w:bCs/>
          <w:lang w:val="en-GB"/>
        </w:rPr>
        <w:t xml:space="preserve"> answer</w:t>
      </w:r>
      <w:r w:rsidRPr="000020C6">
        <w:rPr>
          <w:rFonts w:ascii="Outfit" w:hAnsi="Outfit" w:cstheme="minorHAnsi"/>
          <w:b/>
          <w:bCs/>
          <w:lang w:val="en-GB"/>
        </w:rPr>
        <w:t>:</w:t>
      </w:r>
      <w:r w:rsidRPr="000020C6">
        <w:rPr>
          <w:rFonts w:ascii="Outfit" w:hAnsi="Outfit" w:cstheme="minorHAnsi"/>
          <w:lang w:val="en-GB"/>
        </w:rPr>
        <w:t xml:space="preserve"> </w:t>
      </w:r>
    </w:p>
    <w:p w14:paraId="485500E6" w14:textId="77777777" w:rsidR="00FC4BBC" w:rsidRPr="000020C6" w:rsidRDefault="00FC4BBC" w:rsidP="00FC4BBC">
      <w:pPr>
        <w:autoSpaceDE w:val="0"/>
        <w:autoSpaceDN w:val="0"/>
        <w:adjustRightInd w:val="0"/>
        <w:rPr>
          <w:rFonts w:ascii="Outfit" w:hAnsi="Outfit" w:cstheme="minorHAnsi"/>
          <w:i/>
          <w:iCs/>
          <w:lang w:val="en-GB"/>
        </w:rPr>
      </w:pPr>
      <w:r w:rsidRPr="000020C6">
        <w:rPr>
          <w:rFonts w:ascii="Outfit" w:hAnsi="Outfit" w:cstheme="minorHAnsi"/>
          <w:i/>
          <w:iCs/>
          <w:lang w:val="en-GB"/>
        </w:rPr>
        <w:t>“I would click on the menu and click on” Work” nothing happens so I guess “About”</w:t>
      </w:r>
    </w:p>
    <w:p w14:paraId="00104509" w14:textId="77777777" w:rsidR="00FC4BBC" w:rsidRPr="000020C6" w:rsidRDefault="00FC4BBC" w:rsidP="00FC4BBC">
      <w:pPr>
        <w:autoSpaceDE w:val="0"/>
        <w:autoSpaceDN w:val="0"/>
        <w:adjustRightInd w:val="0"/>
        <w:rPr>
          <w:rFonts w:ascii="Outfit" w:hAnsi="Outfit" w:cstheme="minorHAnsi"/>
          <w:i/>
          <w:iCs/>
          <w:lang w:val="en-GB"/>
        </w:rPr>
      </w:pPr>
    </w:p>
    <w:p w14:paraId="0B3516B5" w14:textId="14B283A4" w:rsidR="00FC4BBC" w:rsidRPr="000020C6" w:rsidRDefault="00FC4BBC" w:rsidP="00FC4BBC">
      <w:pPr>
        <w:autoSpaceDE w:val="0"/>
        <w:autoSpaceDN w:val="0"/>
        <w:adjustRightInd w:val="0"/>
        <w:rPr>
          <w:rFonts w:ascii="Outfit" w:hAnsi="Outfit" w:cstheme="minorHAnsi"/>
          <w:lang w:val="en-GB"/>
        </w:rPr>
      </w:pPr>
      <w:r w:rsidRPr="000020C6">
        <w:rPr>
          <w:rFonts w:ascii="Outfit" w:hAnsi="Outfit" w:cstheme="minorHAnsi"/>
          <w:b/>
          <w:bCs/>
          <w:lang w:val="en-GB"/>
        </w:rPr>
        <w:t>Scenario 4</w:t>
      </w:r>
      <w:r w:rsidR="008C71AF" w:rsidRPr="000020C6">
        <w:rPr>
          <w:rFonts w:ascii="Outfit" w:hAnsi="Outfit" w:cstheme="minorHAnsi"/>
          <w:b/>
          <w:bCs/>
          <w:lang w:val="en-GB"/>
        </w:rPr>
        <w:t xml:space="preserve"> answer</w:t>
      </w:r>
      <w:r w:rsidRPr="000020C6">
        <w:rPr>
          <w:rFonts w:ascii="Outfit" w:hAnsi="Outfit" w:cstheme="minorHAnsi"/>
          <w:b/>
          <w:bCs/>
          <w:lang w:val="en-GB"/>
        </w:rPr>
        <w:t>:</w:t>
      </w:r>
      <w:r w:rsidRPr="000020C6">
        <w:rPr>
          <w:rFonts w:ascii="Outfit" w:hAnsi="Outfit" w:cstheme="minorHAnsi"/>
          <w:lang w:val="en-GB"/>
        </w:rPr>
        <w:t xml:space="preserve"> </w:t>
      </w:r>
    </w:p>
    <w:p w14:paraId="0EB4C638" w14:textId="77777777" w:rsidR="00FC4BBC" w:rsidRPr="000020C6" w:rsidRDefault="00FC4BBC" w:rsidP="00FC4BBC">
      <w:pPr>
        <w:autoSpaceDE w:val="0"/>
        <w:autoSpaceDN w:val="0"/>
        <w:adjustRightInd w:val="0"/>
        <w:rPr>
          <w:rFonts w:ascii="Outfit" w:hAnsi="Outfit" w:cstheme="minorHAnsi"/>
          <w:i/>
          <w:iCs/>
          <w:lang w:val="en-GB"/>
        </w:rPr>
      </w:pPr>
      <w:r w:rsidRPr="000020C6">
        <w:rPr>
          <w:rFonts w:ascii="Outfit" w:hAnsi="Outfit" w:cstheme="minorHAnsi"/>
          <w:i/>
          <w:iCs/>
          <w:lang w:val="en-GB"/>
        </w:rPr>
        <w:t xml:space="preserve">“I would click on contact and it would bring me down to “get in touch” </w:t>
      </w:r>
    </w:p>
    <w:p w14:paraId="482516C6" w14:textId="77777777" w:rsidR="00FC4BBC" w:rsidRPr="000020C6" w:rsidRDefault="00FC4BBC" w:rsidP="00FC4BBC">
      <w:pPr>
        <w:autoSpaceDE w:val="0"/>
        <w:autoSpaceDN w:val="0"/>
        <w:adjustRightInd w:val="0"/>
        <w:rPr>
          <w:rFonts w:ascii="Outfit" w:hAnsi="Outfit" w:cstheme="minorHAnsi"/>
          <w:i/>
          <w:iCs/>
          <w:lang w:val="en-GB"/>
        </w:rPr>
      </w:pPr>
      <w:r w:rsidRPr="000020C6">
        <w:rPr>
          <w:rFonts w:ascii="Outfit" w:hAnsi="Outfit" w:cstheme="minorHAnsi"/>
          <w:i/>
          <w:iCs/>
          <w:lang w:val="en-GB"/>
        </w:rPr>
        <w:t>I don’t necessarily like the fact that it is bringing you down the page…</w:t>
      </w:r>
    </w:p>
    <w:p w14:paraId="51E775B3" w14:textId="155017F0" w:rsidR="00FC4BBC" w:rsidRPr="000020C6" w:rsidRDefault="00FC4BBC" w:rsidP="00FC4BBC">
      <w:pPr>
        <w:autoSpaceDE w:val="0"/>
        <w:autoSpaceDN w:val="0"/>
        <w:adjustRightInd w:val="0"/>
        <w:rPr>
          <w:rFonts w:ascii="Outfit" w:hAnsi="Outfit" w:cstheme="minorHAnsi"/>
          <w:i/>
          <w:iCs/>
          <w:lang w:val="en-GB"/>
        </w:rPr>
      </w:pPr>
      <w:r w:rsidRPr="000020C6">
        <w:rPr>
          <w:rFonts w:ascii="Outfit" w:hAnsi="Outfit" w:cstheme="minorHAnsi"/>
          <w:i/>
          <w:iCs/>
          <w:lang w:val="en-GB"/>
        </w:rPr>
        <w:t xml:space="preserve">When I click on “getting in touch” my actual page is replaced by </w:t>
      </w:r>
      <w:r w:rsidR="00AA060D" w:rsidRPr="000020C6">
        <w:rPr>
          <w:rFonts w:ascii="Outfit" w:hAnsi="Outfit" w:cstheme="minorHAnsi"/>
          <w:i/>
          <w:iCs/>
          <w:lang w:val="en-GB"/>
        </w:rPr>
        <w:t>a</w:t>
      </w:r>
      <w:r w:rsidR="000020C6">
        <w:rPr>
          <w:rFonts w:ascii="Outfit" w:hAnsi="Outfit" w:cstheme="minorHAnsi"/>
          <w:i/>
          <w:iCs/>
          <w:lang w:val="en-GB"/>
        </w:rPr>
        <w:t xml:space="preserve"> </w:t>
      </w:r>
      <w:r w:rsidRPr="000020C6">
        <w:rPr>
          <w:rFonts w:ascii="Outfit" w:hAnsi="Outfit" w:cstheme="minorHAnsi"/>
          <w:i/>
          <w:iCs/>
          <w:lang w:val="en-GB"/>
        </w:rPr>
        <w:t xml:space="preserve">mail account meaning that when I would send you an email the actual will close and I would lose the website. </w:t>
      </w:r>
    </w:p>
    <w:p w14:paraId="255EE509" w14:textId="77777777" w:rsidR="00F939A2" w:rsidRPr="000020C6" w:rsidRDefault="00F939A2" w:rsidP="00F939A2">
      <w:pPr>
        <w:autoSpaceDE w:val="0"/>
        <w:autoSpaceDN w:val="0"/>
        <w:adjustRightInd w:val="0"/>
        <w:rPr>
          <w:rFonts w:ascii="Outfit" w:hAnsi="Outfit" w:cstheme="minorHAnsi"/>
          <w:lang w:val="en-GB"/>
        </w:rPr>
      </w:pPr>
    </w:p>
    <w:p w14:paraId="44854DEE" w14:textId="77777777" w:rsidR="00F939A2" w:rsidRPr="000020C6" w:rsidRDefault="00F939A2" w:rsidP="00F939A2">
      <w:pPr>
        <w:autoSpaceDE w:val="0"/>
        <w:autoSpaceDN w:val="0"/>
        <w:adjustRightInd w:val="0"/>
        <w:rPr>
          <w:rFonts w:ascii="Outfit" w:hAnsi="Outfit" w:cstheme="minorHAnsi"/>
          <w:lang w:val="en-GB"/>
        </w:rPr>
      </w:pPr>
    </w:p>
    <w:tbl>
      <w:tblPr>
        <w:tblStyle w:val="TableGrid"/>
        <w:tblW w:w="11485" w:type="dxa"/>
        <w:tblInd w:w="-1062" w:type="dxa"/>
        <w:shd w:val="pct10" w:color="auto" w:fill="auto"/>
        <w:tblLook w:val="04A0" w:firstRow="1" w:lastRow="0" w:firstColumn="1" w:lastColumn="0" w:noHBand="0" w:noVBand="1"/>
      </w:tblPr>
      <w:tblGrid>
        <w:gridCol w:w="11485"/>
      </w:tblGrid>
      <w:tr w:rsidR="00F939A2" w:rsidRPr="000020C6" w14:paraId="58F26339" w14:textId="77777777" w:rsidTr="002847A0">
        <w:trPr>
          <w:trHeight w:val="95"/>
        </w:trPr>
        <w:tc>
          <w:tcPr>
            <w:tcW w:w="11485" w:type="dxa"/>
            <w:tcBorders>
              <w:top w:val="nil"/>
              <w:left w:val="nil"/>
              <w:bottom w:val="nil"/>
              <w:right w:val="nil"/>
            </w:tcBorders>
            <w:shd w:val="pct10" w:color="auto" w:fill="auto"/>
          </w:tcPr>
          <w:p w14:paraId="490B7E20" w14:textId="77777777" w:rsidR="00F939A2" w:rsidRPr="000020C6" w:rsidRDefault="00F939A2" w:rsidP="002847A0">
            <w:pPr>
              <w:rPr>
                <w:rFonts w:ascii="Outfit" w:hAnsi="Outfit" w:cstheme="minorHAnsi"/>
                <w:color w:val="D9D9D9" w:themeColor="background1" w:themeShade="D9"/>
                <w:lang w:val="en-GB"/>
              </w:rPr>
            </w:pPr>
          </w:p>
        </w:tc>
      </w:tr>
    </w:tbl>
    <w:p w14:paraId="476EC3D1" w14:textId="29BF1979" w:rsidR="00F51E4D" w:rsidRPr="000020C6" w:rsidRDefault="00F51E4D" w:rsidP="00F51E4D">
      <w:pPr>
        <w:autoSpaceDE w:val="0"/>
        <w:autoSpaceDN w:val="0"/>
        <w:adjustRightInd w:val="0"/>
        <w:rPr>
          <w:rFonts w:ascii="Outfit" w:hAnsi="Outfit" w:cstheme="minorHAnsi"/>
          <w:lang w:val="en-GB"/>
        </w:rPr>
      </w:pPr>
    </w:p>
    <w:p w14:paraId="23411226" w14:textId="77777777" w:rsidR="00F939A2" w:rsidRPr="000020C6" w:rsidRDefault="00F939A2" w:rsidP="00F51E4D">
      <w:pPr>
        <w:autoSpaceDE w:val="0"/>
        <w:autoSpaceDN w:val="0"/>
        <w:adjustRightInd w:val="0"/>
        <w:rPr>
          <w:rFonts w:ascii="Outfit" w:hAnsi="Outfit" w:cstheme="minorHAnsi"/>
          <w:lang w:val="en-GB"/>
        </w:rPr>
      </w:pPr>
    </w:p>
    <w:p w14:paraId="3FC7B4F6" w14:textId="528B8531" w:rsidR="00AA060D" w:rsidRPr="000020C6" w:rsidRDefault="00AA060D" w:rsidP="008C71AF">
      <w:pPr>
        <w:autoSpaceDE w:val="0"/>
        <w:autoSpaceDN w:val="0"/>
        <w:adjustRightInd w:val="0"/>
        <w:jc w:val="center"/>
        <w:rPr>
          <w:rFonts w:ascii="Outfit" w:hAnsi="Outfit" w:cstheme="minorHAnsi"/>
          <w:b/>
          <w:bCs/>
          <w:sz w:val="36"/>
          <w:szCs w:val="36"/>
          <w:lang w:val="en-GB"/>
        </w:rPr>
      </w:pPr>
      <w:r w:rsidRPr="000020C6">
        <w:rPr>
          <w:rFonts w:ascii="Outfit" w:hAnsi="Outfit" w:cstheme="minorHAnsi"/>
          <w:b/>
          <w:bCs/>
          <w:sz w:val="36"/>
          <w:szCs w:val="36"/>
          <w:lang w:val="en-GB"/>
        </w:rPr>
        <w:t>Participant 5#</w:t>
      </w:r>
    </w:p>
    <w:p w14:paraId="6B76258B" w14:textId="77777777" w:rsidR="00AA060D" w:rsidRPr="000020C6" w:rsidRDefault="00AA060D" w:rsidP="00AA060D">
      <w:pPr>
        <w:autoSpaceDE w:val="0"/>
        <w:autoSpaceDN w:val="0"/>
        <w:adjustRightInd w:val="0"/>
        <w:rPr>
          <w:rFonts w:ascii="Outfit" w:hAnsi="Outfit" w:cstheme="minorHAnsi"/>
          <w:lang w:val="en-GB"/>
        </w:rPr>
      </w:pPr>
    </w:p>
    <w:p w14:paraId="2E8B4015" w14:textId="1E4D5516" w:rsidR="00AA060D" w:rsidRPr="000020C6" w:rsidRDefault="00AA060D" w:rsidP="00AA060D">
      <w:pPr>
        <w:autoSpaceDE w:val="0"/>
        <w:autoSpaceDN w:val="0"/>
        <w:adjustRightInd w:val="0"/>
        <w:rPr>
          <w:rFonts w:ascii="Outfit" w:hAnsi="Outfit" w:cstheme="minorHAnsi"/>
          <w:lang w:val="en-GB"/>
        </w:rPr>
      </w:pPr>
      <w:r w:rsidRPr="000020C6">
        <w:rPr>
          <w:rFonts w:ascii="Outfit" w:hAnsi="Outfit" w:cstheme="minorHAnsi"/>
          <w:lang w:val="en-GB"/>
        </w:rPr>
        <w:t>Name:</w:t>
      </w:r>
      <w:r w:rsidR="00F436D5" w:rsidRPr="000020C6">
        <w:rPr>
          <w:rFonts w:ascii="Outfit" w:hAnsi="Outfit" w:cstheme="minorHAnsi"/>
          <w:lang w:val="en-GB"/>
        </w:rPr>
        <w:t xml:space="preserve"> </w:t>
      </w:r>
      <w:r w:rsidRPr="000020C6">
        <w:rPr>
          <w:rFonts w:ascii="Outfit" w:hAnsi="Outfit" w:cstheme="minorHAnsi"/>
          <w:lang w:val="en-GB"/>
        </w:rPr>
        <w:t>Ashley</w:t>
      </w:r>
    </w:p>
    <w:p w14:paraId="2F261F66" w14:textId="1397B121" w:rsidR="00AA060D" w:rsidRPr="000020C6" w:rsidRDefault="00AA060D" w:rsidP="00AA060D">
      <w:pPr>
        <w:autoSpaceDE w:val="0"/>
        <w:autoSpaceDN w:val="0"/>
        <w:adjustRightInd w:val="0"/>
        <w:rPr>
          <w:rFonts w:ascii="Outfit" w:hAnsi="Outfit" w:cstheme="minorHAnsi"/>
          <w:lang w:val="en-GB"/>
        </w:rPr>
      </w:pPr>
      <w:r w:rsidRPr="000020C6">
        <w:rPr>
          <w:rFonts w:ascii="Outfit" w:hAnsi="Outfit" w:cstheme="minorHAnsi"/>
          <w:lang w:val="en-GB"/>
        </w:rPr>
        <w:t>Age: 29</w:t>
      </w:r>
    </w:p>
    <w:p w14:paraId="648F679D" w14:textId="224BD333" w:rsidR="00AA060D" w:rsidRPr="000020C6" w:rsidRDefault="00F436D5" w:rsidP="00AA060D">
      <w:pPr>
        <w:autoSpaceDE w:val="0"/>
        <w:autoSpaceDN w:val="0"/>
        <w:adjustRightInd w:val="0"/>
        <w:rPr>
          <w:rFonts w:ascii="Outfit" w:hAnsi="Outfit" w:cstheme="minorHAnsi"/>
          <w:lang w:val="en-GB"/>
        </w:rPr>
      </w:pPr>
      <w:r w:rsidRPr="000020C6">
        <w:rPr>
          <w:rFonts w:ascii="Outfit" w:hAnsi="Outfit" w:cstheme="minorHAnsi"/>
          <w:lang w:val="en-GB"/>
        </w:rPr>
        <w:t>Occupation:</w:t>
      </w:r>
      <w:r w:rsidR="00AA060D" w:rsidRPr="000020C6">
        <w:rPr>
          <w:rFonts w:ascii="Outfit" w:hAnsi="Outfit" w:cstheme="minorHAnsi"/>
          <w:lang w:val="en-GB"/>
        </w:rPr>
        <w:t xml:space="preserve"> UI </w:t>
      </w:r>
      <w:r w:rsidRPr="000020C6">
        <w:rPr>
          <w:rFonts w:ascii="Outfit" w:hAnsi="Outfit" w:cstheme="minorHAnsi"/>
          <w:lang w:val="en-GB"/>
        </w:rPr>
        <w:t>Student</w:t>
      </w:r>
    </w:p>
    <w:p w14:paraId="6C86F0E3" w14:textId="502908FC" w:rsidR="00AA060D" w:rsidRPr="000020C6" w:rsidRDefault="00AA060D" w:rsidP="00AA060D">
      <w:pPr>
        <w:autoSpaceDE w:val="0"/>
        <w:autoSpaceDN w:val="0"/>
        <w:adjustRightInd w:val="0"/>
        <w:rPr>
          <w:rFonts w:ascii="Outfit" w:hAnsi="Outfit" w:cstheme="minorHAnsi"/>
          <w:lang w:val="en-GB"/>
        </w:rPr>
      </w:pPr>
      <w:r w:rsidRPr="000020C6">
        <w:rPr>
          <w:rFonts w:ascii="Outfit" w:hAnsi="Outfit" w:cstheme="minorHAnsi"/>
          <w:lang w:val="en-GB"/>
        </w:rPr>
        <w:t xml:space="preserve">Device:  </w:t>
      </w:r>
      <w:r w:rsidR="00F436D5" w:rsidRPr="000020C6">
        <w:rPr>
          <w:rFonts w:ascii="Outfit" w:hAnsi="Outfit" w:cstheme="minorHAnsi"/>
          <w:lang w:val="en-GB"/>
        </w:rPr>
        <w:t>iPhone</w:t>
      </w:r>
    </w:p>
    <w:p w14:paraId="0FD4222A" w14:textId="77777777" w:rsidR="00AA060D" w:rsidRPr="000020C6" w:rsidRDefault="00AA060D" w:rsidP="00AA060D">
      <w:pPr>
        <w:autoSpaceDE w:val="0"/>
        <w:autoSpaceDN w:val="0"/>
        <w:adjustRightInd w:val="0"/>
        <w:rPr>
          <w:rFonts w:ascii="Outfit" w:hAnsi="Outfit" w:cstheme="minorHAnsi"/>
          <w:lang w:val="en-GB"/>
        </w:rPr>
      </w:pPr>
    </w:p>
    <w:p w14:paraId="582F55BC" w14:textId="1523BDC0" w:rsidR="00AA060D" w:rsidRPr="000020C6" w:rsidRDefault="00AA060D" w:rsidP="008C71AF">
      <w:pPr>
        <w:autoSpaceDE w:val="0"/>
        <w:autoSpaceDN w:val="0"/>
        <w:adjustRightInd w:val="0"/>
        <w:jc w:val="center"/>
        <w:rPr>
          <w:rFonts w:ascii="Outfit" w:hAnsi="Outfit" w:cstheme="minorHAnsi"/>
          <w:b/>
          <w:bCs/>
          <w:sz w:val="28"/>
          <w:szCs w:val="28"/>
          <w:lang w:val="en-GB"/>
        </w:rPr>
      </w:pPr>
      <w:r w:rsidRPr="000020C6">
        <w:rPr>
          <w:rFonts w:ascii="Outfit" w:hAnsi="Outfit" w:cstheme="minorHAnsi"/>
          <w:b/>
          <w:bCs/>
          <w:sz w:val="28"/>
          <w:szCs w:val="28"/>
          <w:lang w:val="en-GB"/>
        </w:rPr>
        <w:t>Personal Questions</w:t>
      </w:r>
    </w:p>
    <w:p w14:paraId="17333436" w14:textId="77777777" w:rsidR="008C71AF" w:rsidRPr="000020C6" w:rsidRDefault="008C71AF" w:rsidP="008C71AF">
      <w:pPr>
        <w:autoSpaceDE w:val="0"/>
        <w:autoSpaceDN w:val="0"/>
        <w:adjustRightInd w:val="0"/>
        <w:jc w:val="center"/>
        <w:rPr>
          <w:rFonts w:ascii="Outfit" w:hAnsi="Outfit" w:cstheme="minorHAnsi"/>
          <w:b/>
          <w:bCs/>
          <w:sz w:val="28"/>
          <w:szCs w:val="28"/>
          <w:lang w:val="en-GB"/>
        </w:rPr>
      </w:pPr>
    </w:p>
    <w:p w14:paraId="2AF8FB25" w14:textId="1261F175" w:rsidR="00AA060D" w:rsidRPr="000020C6" w:rsidRDefault="008C71AF" w:rsidP="00AA060D">
      <w:pPr>
        <w:autoSpaceDE w:val="0"/>
        <w:autoSpaceDN w:val="0"/>
        <w:adjustRightInd w:val="0"/>
        <w:rPr>
          <w:rFonts w:ascii="Outfit" w:hAnsi="Outfit" w:cstheme="minorHAnsi"/>
          <w:i/>
          <w:iCs/>
          <w:lang w:val="en-GB"/>
        </w:rPr>
      </w:pPr>
      <w:r w:rsidRPr="000020C6">
        <w:rPr>
          <w:rFonts w:ascii="Outfit" w:hAnsi="Outfit" w:cstheme="minorHAnsi"/>
          <w:i/>
          <w:iCs/>
          <w:lang w:val="en-GB"/>
        </w:rPr>
        <w:t>“</w:t>
      </w:r>
      <w:r w:rsidR="00AA060D" w:rsidRPr="000020C6">
        <w:rPr>
          <w:rFonts w:ascii="Outfit" w:hAnsi="Outfit" w:cstheme="minorHAnsi"/>
          <w:i/>
          <w:iCs/>
          <w:lang w:val="en-GB"/>
        </w:rPr>
        <w:t>I go to website for professional purpose.</w:t>
      </w:r>
      <w:r w:rsidRPr="000020C6">
        <w:rPr>
          <w:rFonts w:ascii="Outfit" w:hAnsi="Outfit" w:cstheme="minorHAnsi"/>
          <w:i/>
          <w:iCs/>
          <w:lang w:val="en-GB"/>
        </w:rPr>
        <w:t>”</w:t>
      </w:r>
    </w:p>
    <w:p w14:paraId="2CC778DC" w14:textId="77777777" w:rsidR="00AA060D" w:rsidRPr="000020C6" w:rsidRDefault="00AA060D" w:rsidP="00AA060D">
      <w:pPr>
        <w:autoSpaceDE w:val="0"/>
        <w:autoSpaceDN w:val="0"/>
        <w:adjustRightInd w:val="0"/>
        <w:rPr>
          <w:rFonts w:ascii="Outfit" w:hAnsi="Outfit" w:cstheme="minorHAnsi"/>
          <w:lang w:val="en-GB"/>
        </w:rPr>
      </w:pPr>
    </w:p>
    <w:p w14:paraId="7B744F28" w14:textId="77777777" w:rsidR="00AA060D" w:rsidRPr="000020C6" w:rsidRDefault="00AA060D" w:rsidP="008C71AF">
      <w:pPr>
        <w:autoSpaceDE w:val="0"/>
        <w:autoSpaceDN w:val="0"/>
        <w:adjustRightInd w:val="0"/>
        <w:jc w:val="center"/>
        <w:rPr>
          <w:rFonts w:ascii="Outfit" w:hAnsi="Outfit" w:cstheme="minorHAnsi"/>
          <w:b/>
          <w:bCs/>
          <w:sz w:val="28"/>
          <w:szCs w:val="28"/>
          <w:lang w:val="en-GB"/>
        </w:rPr>
      </w:pPr>
      <w:r w:rsidRPr="000020C6">
        <w:rPr>
          <w:rFonts w:ascii="Outfit" w:hAnsi="Outfit" w:cstheme="minorHAnsi"/>
          <w:b/>
          <w:bCs/>
          <w:sz w:val="28"/>
          <w:szCs w:val="28"/>
          <w:lang w:val="en-GB"/>
        </w:rPr>
        <w:t>Success criteria</w:t>
      </w:r>
    </w:p>
    <w:p w14:paraId="380DBD6C" w14:textId="77777777" w:rsidR="00AA060D" w:rsidRPr="000020C6" w:rsidRDefault="00AA060D" w:rsidP="00AA060D">
      <w:pPr>
        <w:autoSpaceDE w:val="0"/>
        <w:autoSpaceDN w:val="0"/>
        <w:adjustRightInd w:val="0"/>
        <w:rPr>
          <w:rFonts w:ascii="Outfit" w:hAnsi="Outfit" w:cstheme="minorHAnsi"/>
          <w:lang w:val="en-GB"/>
        </w:rPr>
      </w:pPr>
    </w:p>
    <w:tbl>
      <w:tblPr>
        <w:tblStyle w:val="TableGrid"/>
        <w:tblW w:w="0" w:type="auto"/>
        <w:jc w:val="center"/>
        <w:tblLook w:val="04A0" w:firstRow="1" w:lastRow="0" w:firstColumn="1" w:lastColumn="0" w:noHBand="0" w:noVBand="1"/>
      </w:tblPr>
      <w:tblGrid>
        <w:gridCol w:w="2830"/>
        <w:gridCol w:w="1418"/>
        <w:gridCol w:w="1417"/>
        <w:gridCol w:w="1418"/>
        <w:gridCol w:w="1417"/>
      </w:tblGrid>
      <w:tr w:rsidR="00B85AAD" w:rsidRPr="000020C6" w14:paraId="73BA7B0A" w14:textId="77777777" w:rsidTr="00B85AAD">
        <w:trPr>
          <w:trHeight w:val="515"/>
          <w:jc w:val="center"/>
        </w:trPr>
        <w:tc>
          <w:tcPr>
            <w:tcW w:w="2830" w:type="dxa"/>
            <w:shd w:val="pct20" w:color="auto" w:fill="auto"/>
          </w:tcPr>
          <w:p w14:paraId="0228B6DF" w14:textId="77777777" w:rsidR="00AA060D" w:rsidRPr="000020C6" w:rsidRDefault="00AA060D" w:rsidP="00B85AAD">
            <w:pPr>
              <w:autoSpaceDE w:val="0"/>
              <w:autoSpaceDN w:val="0"/>
              <w:adjustRightInd w:val="0"/>
              <w:jc w:val="center"/>
              <w:rPr>
                <w:rFonts w:ascii="Outfit" w:hAnsi="Outfit" w:cstheme="minorHAnsi"/>
                <w:b/>
                <w:bCs/>
                <w:lang w:val="en-GB"/>
              </w:rPr>
            </w:pPr>
            <w:r w:rsidRPr="000020C6">
              <w:rPr>
                <w:rFonts w:ascii="Outfit" w:hAnsi="Outfit" w:cstheme="minorHAnsi"/>
                <w:b/>
                <w:bCs/>
                <w:lang w:val="en-GB"/>
              </w:rPr>
              <w:t>Usability problem</w:t>
            </w:r>
          </w:p>
        </w:tc>
        <w:tc>
          <w:tcPr>
            <w:tcW w:w="1418" w:type="dxa"/>
            <w:shd w:val="pct20" w:color="auto" w:fill="auto"/>
          </w:tcPr>
          <w:p w14:paraId="6EFC4C4B" w14:textId="77777777" w:rsidR="00AA060D" w:rsidRPr="000020C6" w:rsidRDefault="00AA060D" w:rsidP="00B85AAD">
            <w:pPr>
              <w:autoSpaceDE w:val="0"/>
              <w:autoSpaceDN w:val="0"/>
              <w:adjustRightInd w:val="0"/>
              <w:jc w:val="center"/>
              <w:rPr>
                <w:rFonts w:ascii="Outfit" w:hAnsi="Outfit" w:cstheme="minorHAnsi"/>
                <w:b/>
                <w:bCs/>
                <w:lang w:val="en-GB"/>
              </w:rPr>
            </w:pPr>
            <w:r w:rsidRPr="000020C6">
              <w:rPr>
                <w:rFonts w:ascii="Outfit" w:hAnsi="Outfit" w:cstheme="minorHAnsi"/>
                <w:b/>
                <w:bCs/>
                <w:lang w:val="en-GB"/>
              </w:rPr>
              <w:t>Scenario 1</w:t>
            </w:r>
          </w:p>
        </w:tc>
        <w:tc>
          <w:tcPr>
            <w:tcW w:w="1417" w:type="dxa"/>
            <w:shd w:val="pct20" w:color="auto" w:fill="auto"/>
          </w:tcPr>
          <w:p w14:paraId="6007DDCC" w14:textId="77777777" w:rsidR="00AA060D" w:rsidRPr="000020C6" w:rsidRDefault="00AA060D" w:rsidP="00B85AAD">
            <w:pPr>
              <w:autoSpaceDE w:val="0"/>
              <w:autoSpaceDN w:val="0"/>
              <w:adjustRightInd w:val="0"/>
              <w:jc w:val="center"/>
              <w:rPr>
                <w:rFonts w:ascii="Outfit" w:hAnsi="Outfit" w:cstheme="minorHAnsi"/>
                <w:b/>
                <w:bCs/>
                <w:lang w:val="en-GB"/>
              </w:rPr>
            </w:pPr>
            <w:r w:rsidRPr="000020C6">
              <w:rPr>
                <w:rFonts w:ascii="Outfit" w:hAnsi="Outfit" w:cstheme="minorHAnsi"/>
                <w:b/>
                <w:bCs/>
                <w:lang w:val="en-GB"/>
              </w:rPr>
              <w:t>Scenario 2</w:t>
            </w:r>
          </w:p>
        </w:tc>
        <w:tc>
          <w:tcPr>
            <w:tcW w:w="1418" w:type="dxa"/>
            <w:shd w:val="pct20" w:color="auto" w:fill="auto"/>
          </w:tcPr>
          <w:p w14:paraId="28D4B1F4" w14:textId="77777777" w:rsidR="00AA060D" w:rsidRPr="000020C6" w:rsidRDefault="00AA060D" w:rsidP="00B85AAD">
            <w:pPr>
              <w:autoSpaceDE w:val="0"/>
              <w:autoSpaceDN w:val="0"/>
              <w:adjustRightInd w:val="0"/>
              <w:jc w:val="center"/>
              <w:rPr>
                <w:rFonts w:ascii="Outfit" w:hAnsi="Outfit" w:cstheme="minorHAnsi"/>
                <w:b/>
                <w:bCs/>
                <w:lang w:val="en-GB"/>
              </w:rPr>
            </w:pPr>
            <w:r w:rsidRPr="000020C6">
              <w:rPr>
                <w:rFonts w:ascii="Outfit" w:hAnsi="Outfit" w:cstheme="minorHAnsi"/>
                <w:b/>
                <w:bCs/>
                <w:lang w:val="en-GB"/>
              </w:rPr>
              <w:t>Scenario 3</w:t>
            </w:r>
          </w:p>
        </w:tc>
        <w:tc>
          <w:tcPr>
            <w:tcW w:w="1417" w:type="dxa"/>
            <w:shd w:val="pct20" w:color="auto" w:fill="auto"/>
          </w:tcPr>
          <w:p w14:paraId="02BBA520" w14:textId="77777777" w:rsidR="00AA060D" w:rsidRPr="000020C6" w:rsidRDefault="00AA060D" w:rsidP="00B85AAD">
            <w:pPr>
              <w:autoSpaceDE w:val="0"/>
              <w:autoSpaceDN w:val="0"/>
              <w:adjustRightInd w:val="0"/>
              <w:jc w:val="center"/>
              <w:rPr>
                <w:rFonts w:ascii="Outfit" w:hAnsi="Outfit" w:cstheme="minorHAnsi"/>
                <w:b/>
                <w:bCs/>
                <w:lang w:val="en-GB"/>
              </w:rPr>
            </w:pPr>
            <w:r w:rsidRPr="000020C6">
              <w:rPr>
                <w:rFonts w:ascii="Outfit" w:hAnsi="Outfit" w:cstheme="minorHAnsi"/>
                <w:b/>
                <w:bCs/>
                <w:lang w:val="en-GB"/>
              </w:rPr>
              <w:t>Scenario 4</w:t>
            </w:r>
          </w:p>
        </w:tc>
      </w:tr>
      <w:tr w:rsidR="00AA060D" w:rsidRPr="000020C6" w14:paraId="14F7CEFD" w14:textId="77777777" w:rsidTr="00B85AAD">
        <w:trPr>
          <w:trHeight w:val="554"/>
          <w:jc w:val="center"/>
        </w:trPr>
        <w:tc>
          <w:tcPr>
            <w:tcW w:w="2830" w:type="dxa"/>
          </w:tcPr>
          <w:p w14:paraId="540F143D" w14:textId="77777777" w:rsidR="00AA060D" w:rsidRPr="000020C6" w:rsidRDefault="00AA060D" w:rsidP="00AA060D">
            <w:pPr>
              <w:autoSpaceDE w:val="0"/>
              <w:autoSpaceDN w:val="0"/>
              <w:adjustRightInd w:val="0"/>
              <w:rPr>
                <w:rFonts w:ascii="Outfit" w:hAnsi="Outfit" w:cstheme="minorHAnsi"/>
                <w:lang w:val="en-GB"/>
              </w:rPr>
            </w:pPr>
            <w:r w:rsidRPr="000020C6">
              <w:rPr>
                <w:rFonts w:ascii="Outfit" w:hAnsi="Outfit" w:cstheme="minorHAnsi"/>
                <w:lang w:val="en-GB"/>
              </w:rPr>
              <w:t>Wrong assumption</w:t>
            </w:r>
          </w:p>
        </w:tc>
        <w:tc>
          <w:tcPr>
            <w:tcW w:w="1418" w:type="dxa"/>
          </w:tcPr>
          <w:p w14:paraId="61883E67" w14:textId="77777777" w:rsidR="00AA060D" w:rsidRPr="000020C6" w:rsidRDefault="00AA060D" w:rsidP="00AA060D">
            <w:pPr>
              <w:autoSpaceDE w:val="0"/>
              <w:autoSpaceDN w:val="0"/>
              <w:adjustRightInd w:val="0"/>
              <w:rPr>
                <w:rFonts w:ascii="Outfit" w:hAnsi="Outfit" w:cstheme="minorHAnsi"/>
                <w:lang w:val="en-GB"/>
              </w:rPr>
            </w:pPr>
            <w:r w:rsidRPr="000020C6">
              <w:rPr>
                <w:rFonts w:ascii="Outfit" w:hAnsi="Outfit" w:cstheme="minorHAnsi"/>
                <w:lang w:val="en-GB"/>
              </w:rPr>
              <w:t>-</w:t>
            </w:r>
          </w:p>
        </w:tc>
        <w:tc>
          <w:tcPr>
            <w:tcW w:w="1417" w:type="dxa"/>
          </w:tcPr>
          <w:p w14:paraId="42CED1E1" w14:textId="40B44EAE" w:rsidR="00AA060D" w:rsidRPr="000020C6" w:rsidRDefault="00B85AAD" w:rsidP="00AA060D">
            <w:pPr>
              <w:autoSpaceDE w:val="0"/>
              <w:autoSpaceDN w:val="0"/>
              <w:adjustRightInd w:val="0"/>
              <w:rPr>
                <w:rFonts w:ascii="Outfit" w:hAnsi="Outfit" w:cstheme="minorHAnsi"/>
                <w:lang w:val="en-GB"/>
              </w:rPr>
            </w:pPr>
            <w:r w:rsidRPr="000020C6">
              <w:rPr>
                <w:rFonts w:ascii="Outfit" w:hAnsi="Outfit" w:cstheme="minorHAnsi"/>
                <w:lang w:val="en-GB"/>
              </w:rPr>
              <w:t>-</w:t>
            </w:r>
          </w:p>
        </w:tc>
        <w:tc>
          <w:tcPr>
            <w:tcW w:w="1418" w:type="dxa"/>
          </w:tcPr>
          <w:p w14:paraId="13568420" w14:textId="77777777" w:rsidR="00AA060D" w:rsidRPr="000020C6" w:rsidRDefault="00AA060D" w:rsidP="00AA060D">
            <w:pPr>
              <w:autoSpaceDE w:val="0"/>
              <w:autoSpaceDN w:val="0"/>
              <w:adjustRightInd w:val="0"/>
              <w:rPr>
                <w:rFonts w:ascii="Outfit" w:hAnsi="Outfit" w:cstheme="minorHAnsi"/>
                <w:lang w:val="en-GB"/>
              </w:rPr>
            </w:pPr>
            <w:r w:rsidRPr="000020C6">
              <w:rPr>
                <w:rFonts w:ascii="Outfit" w:hAnsi="Outfit" w:cstheme="minorHAnsi"/>
                <w:lang w:val="en-GB"/>
              </w:rPr>
              <w:t>-</w:t>
            </w:r>
          </w:p>
        </w:tc>
        <w:tc>
          <w:tcPr>
            <w:tcW w:w="1417" w:type="dxa"/>
          </w:tcPr>
          <w:p w14:paraId="79177BDD" w14:textId="5D5CD1D3" w:rsidR="00AA060D" w:rsidRPr="000020C6" w:rsidRDefault="00B85AAD" w:rsidP="00AA060D">
            <w:pPr>
              <w:autoSpaceDE w:val="0"/>
              <w:autoSpaceDN w:val="0"/>
              <w:adjustRightInd w:val="0"/>
              <w:rPr>
                <w:rFonts w:ascii="Outfit" w:hAnsi="Outfit" w:cstheme="minorHAnsi"/>
                <w:lang w:val="en-GB"/>
              </w:rPr>
            </w:pPr>
            <w:r w:rsidRPr="000020C6">
              <w:rPr>
                <w:rFonts w:ascii="Outfit" w:hAnsi="Outfit" w:cstheme="minorHAnsi"/>
                <w:lang w:val="en-GB"/>
              </w:rPr>
              <w:t>-</w:t>
            </w:r>
          </w:p>
        </w:tc>
      </w:tr>
      <w:tr w:rsidR="00AA060D" w:rsidRPr="000020C6" w14:paraId="1162EBE3" w14:textId="77777777" w:rsidTr="00B85AAD">
        <w:trPr>
          <w:trHeight w:val="507"/>
          <w:jc w:val="center"/>
        </w:trPr>
        <w:tc>
          <w:tcPr>
            <w:tcW w:w="2830" w:type="dxa"/>
          </w:tcPr>
          <w:p w14:paraId="01CC8393" w14:textId="77777777" w:rsidR="00AA060D" w:rsidRPr="000020C6" w:rsidRDefault="00AA060D" w:rsidP="00AA060D">
            <w:pPr>
              <w:autoSpaceDE w:val="0"/>
              <w:autoSpaceDN w:val="0"/>
              <w:adjustRightInd w:val="0"/>
              <w:rPr>
                <w:rFonts w:ascii="Outfit" w:hAnsi="Outfit" w:cstheme="minorHAnsi"/>
                <w:lang w:val="en-GB"/>
              </w:rPr>
            </w:pPr>
            <w:r w:rsidRPr="000020C6">
              <w:rPr>
                <w:rFonts w:ascii="Outfit" w:hAnsi="Outfit" w:cstheme="minorHAnsi"/>
                <w:lang w:val="en-GB"/>
              </w:rPr>
              <w:t>Help needed</w:t>
            </w:r>
          </w:p>
        </w:tc>
        <w:tc>
          <w:tcPr>
            <w:tcW w:w="1418" w:type="dxa"/>
          </w:tcPr>
          <w:p w14:paraId="1DE052B4" w14:textId="77777777" w:rsidR="00AA060D" w:rsidRPr="000020C6" w:rsidRDefault="00AA060D" w:rsidP="00AA060D">
            <w:pPr>
              <w:autoSpaceDE w:val="0"/>
              <w:autoSpaceDN w:val="0"/>
              <w:adjustRightInd w:val="0"/>
              <w:rPr>
                <w:rFonts w:ascii="Outfit" w:hAnsi="Outfit" w:cstheme="minorHAnsi"/>
                <w:lang w:val="en-GB"/>
              </w:rPr>
            </w:pPr>
            <w:r w:rsidRPr="000020C6">
              <w:rPr>
                <w:rFonts w:ascii="Outfit" w:hAnsi="Outfit" w:cstheme="minorHAnsi"/>
                <w:lang w:val="en-GB"/>
              </w:rPr>
              <w:t>-</w:t>
            </w:r>
          </w:p>
        </w:tc>
        <w:tc>
          <w:tcPr>
            <w:tcW w:w="1417" w:type="dxa"/>
          </w:tcPr>
          <w:p w14:paraId="41D194FD" w14:textId="603B4898" w:rsidR="00AA060D" w:rsidRPr="000020C6" w:rsidRDefault="00B85AAD" w:rsidP="00AA060D">
            <w:pPr>
              <w:autoSpaceDE w:val="0"/>
              <w:autoSpaceDN w:val="0"/>
              <w:adjustRightInd w:val="0"/>
              <w:rPr>
                <w:rFonts w:ascii="Outfit" w:hAnsi="Outfit" w:cstheme="minorHAnsi"/>
                <w:lang w:val="en-GB"/>
              </w:rPr>
            </w:pPr>
            <w:r w:rsidRPr="000020C6">
              <w:rPr>
                <w:rFonts w:ascii="Outfit" w:hAnsi="Outfit" w:cstheme="minorHAnsi"/>
                <w:lang w:val="en-GB"/>
              </w:rPr>
              <w:t>-</w:t>
            </w:r>
          </w:p>
        </w:tc>
        <w:tc>
          <w:tcPr>
            <w:tcW w:w="1418" w:type="dxa"/>
          </w:tcPr>
          <w:p w14:paraId="204D9756" w14:textId="77777777" w:rsidR="00AA060D" w:rsidRPr="000020C6" w:rsidRDefault="00AA060D" w:rsidP="00AA060D">
            <w:pPr>
              <w:autoSpaceDE w:val="0"/>
              <w:autoSpaceDN w:val="0"/>
              <w:adjustRightInd w:val="0"/>
              <w:rPr>
                <w:rFonts w:ascii="Outfit" w:hAnsi="Outfit" w:cstheme="minorHAnsi"/>
                <w:lang w:val="en-GB"/>
              </w:rPr>
            </w:pPr>
            <w:r w:rsidRPr="000020C6">
              <w:rPr>
                <w:rFonts w:ascii="Outfit" w:hAnsi="Outfit" w:cstheme="minorHAnsi"/>
                <w:lang w:val="en-GB"/>
              </w:rPr>
              <w:t>-</w:t>
            </w:r>
          </w:p>
        </w:tc>
        <w:tc>
          <w:tcPr>
            <w:tcW w:w="1417" w:type="dxa"/>
          </w:tcPr>
          <w:p w14:paraId="5BB38785" w14:textId="4CEA66FD" w:rsidR="00AA060D" w:rsidRPr="000020C6" w:rsidRDefault="00B85AAD" w:rsidP="00AA060D">
            <w:pPr>
              <w:autoSpaceDE w:val="0"/>
              <w:autoSpaceDN w:val="0"/>
              <w:adjustRightInd w:val="0"/>
              <w:rPr>
                <w:rFonts w:ascii="Outfit" w:hAnsi="Outfit" w:cstheme="minorHAnsi"/>
                <w:lang w:val="en-GB"/>
              </w:rPr>
            </w:pPr>
            <w:r w:rsidRPr="000020C6">
              <w:rPr>
                <w:rFonts w:ascii="Outfit" w:hAnsi="Outfit" w:cstheme="minorHAnsi"/>
                <w:lang w:val="en-GB"/>
              </w:rPr>
              <w:t>-</w:t>
            </w:r>
          </w:p>
        </w:tc>
      </w:tr>
      <w:tr w:rsidR="00AA060D" w:rsidRPr="000020C6" w14:paraId="431EADE7" w14:textId="77777777" w:rsidTr="00B85AAD">
        <w:trPr>
          <w:trHeight w:val="612"/>
          <w:jc w:val="center"/>
        </w:trPr>
        <w:tc>
          <w:tcPr>
            <w:tcW w:w="2830" w:type="dxa"/>
          </w:tcPr>
          <w:p w14:paraId="1B000C87" w14:textId="77777777" w:rsidR="00AA060D" w:rsidRPr="000020C6" w:rsidRDefault="00AA060D" w:rsidP="00AA060D">
            <w:pPr>
              <w:autoSpaceDE w:val="0"/>
              <w:autoSpaceDN w:val="0"/>
              <w:adjustRightInd w:val="0"/>
              <w:rPr>
                <w:rFonts w:ascii="Outfit" w:hAnsi="Outfit" w:cstheme="minorHAnsi"/>
                <w:lang w:val="en-GB"/>
              </w:rPr>
            </w:pPr>
            <w:r w:rsidRPr="000020C6">
              <w:rPr>
                <w:rFonts w:ascii="Outfit" w:hAnsi="Outfit" w:cstheme="minorHAnsi"/>
                <w:lang w:val="en-GB"/>
              </w:rPr>
              <w:t>Murmurs of discontent</w:t>
            </w:r>
          </w:p>
        </w:tc>
        <w:tc>
          <w:tcPr>
            <w:tcW w:w="1418" w:type="dxa"/>
          </w:tcPr>
          <w:p w14:paraId="6BED5F32" w14:textId="77777777" w:rsidR="00AA060D" w:rsidRPr="000020C6" w:rsidRDefault="00AA060D" w:rsidP="00AA060D">
            <w:pPr>
              <w:autoSpaceDE w:val="0"/>
              <w:autoSpaceDN w:val="0"/>
              <w:adjustRightInd w:val="0"/>
              <w:rPr>
                <w:rFonts w:ascii="Outfit" w:hAnsi="Outfit" w:cstheme="minorHAnsi"/>
                <w:lang w:val="en-GB"/>
              </w:rPr>
            </w:pPr>
            <w:r w:rsidRPr="000020C6">
              <w:rPr>
                <w:rFonts w:ascii="Outfit" w:hAnsi="Outfit" w:cstheme="minorHAnsi"/>
                <w:lang w:val="en-GB"/>
              </w:rPr>
              <w:t>-</w:t>
            </w:r>
          </w:p>
        </w:tc>
        <w:tc>
          <w:tcPr>
            <w:tcW w:w="1417" w:type="dxa"/>
          </w:tcPr>
          <w:p w14:paraId="0C69FE4C" w14:textId="77777777" w:rsidR="00AA060D" w:rsidRPr="000020C6" w:rsidRDefault="00AA060D" w:rsidP="00AA060D">
            <w:pPr>
              <w:autoSpaceDE w:val="0"/>
              <w:autoSpaceDN w:val="0"/>
              <w:adjustRightInd w:val="0"/>
              <w:rPr>
                <w:rFonts w:ascii="Outfit" w:hAnsi="Outfit" w:cstheme="minorHAnsi"/>
                <w:lang w:val="en-GB"/>
              </w:rPr>
            </w:pPr>
            <w:r w:rsidRPr="000020C6">
              <w:rPr>
                <w:rFonts w:ascii="Outfit" w:hAnsi="Outfit" w:cstheme="minorHAnsi"/>
                <w:lang w:val="en-GB"/>
              </w:rPr>
              <w:t>x</w:t>
            </w:r>
          </w:p>
        </w:tc>
        <w:tc>
          <w:tcPr>
            <w:tcW w:w="1418" w:type="dxa"/>
          </w:tcPr>
          <w:p w14:paraId="594D6A45" w14:textId="77777777" w:rsidR="00AA060D" w:rsidRPr="000020C6" w:rsidRDefault="00AA060D" w:rsidP="00AA060D">
            <w:pPr>
              <w:autoSpaceDE w:val="0"/>
              <w:autoSpaceDN w:val="0"/>
              <w:adjustRightInd w:val="0"/>
              <w:rPr>
                <w:rFonts w:ascii="Outfit" w:hAnsi="Outfit" w:cstheme="minorHAnsi"/>
                <w:lang w:val="en-GB"/>
              </w:rPr>
            </w:pPr>
            <w:r w:rsidRPr="000020C6">
              <w:rPr>
                <w:rFonts w:ascii="Outfit" w:hAnsi="Outfit" w:cstheme="minorHAnsi"/>
                <w:lang w:val="en-GB"/>
              </w:rPr>
              <w:t>x</w:t>
            </w:r>
          </w:p>
        </w:tc>
        <w:tc>
          <w:tcPr>
            <w:tcW w:w="1417" w:type="dxa"/>
          </w:tcPr>
          <w:p w14:paraId="09F2CFE8" w14:textId="77777777" w:rsidR="00AA060D" w:rsidRPr="000020C6" w:rsidRDefault="00AA060D" w:rsidP="00AA060D">
            <w:pPr>
              <w:autoSpaceDE w:val="0"/>
              <w:autoSpaceDN w:val="0"/>
              <w:adjustRightInd w:val="0"/>
              <w:rPr>
                <w:rFonts w:ascii="Outfit" w:hAnsi="Outfit" w:cstheme="minorHAnsi"/>
                <w:lang w:val="en-GB"/>
              </w:rPr>
            </w:pPr>
            <w:r w:rsidRPr="000020C6">
              <w:rPr>
                <w:rFonts w:ascii="Outfit" w:hAnsi="Outfit" w:cstheme="minorHAnsi"/>
                <w:lang w:val="en-GB"/>
              </w:rPr>
              <w:t>x</w:t>
            </w:r>
          </w:p>
        </w:tc>
      </w:tr>
      <w:tr w:rsidR="00AA060D" w:rsidRPr="000020C6" w14:paraId="01508F56" w14:textId="77777777" w:rsidTr="00B85AAD">
        <w:trPr>
          <w:trHeight w:val="523"/>
          <w:jc w:val="center"/>
        </w:trPr>
        <w:tc>
          <w:tcPr>
            <w:tcW w:w="2830" w:type="dxa"/>
          </w:tcPr>
          <w:p w14:paraId="0B0260B8" w14:textId="77777777" w:rsidR="00AA060D" w:rsidRPr="000020C6" w:rsidRDefault="00AA060D" w:rsidP="00AA060D">
            <w:pPr>
              <w:autoSpaceDE w:val="0"/>
              <w:autoSpaceDN w:val="0"/>
              <w:adjustRightInd w:val="0"/>
              <w:rPr>
                <w:rFonts w:ascii="Outfit" w:hAnsi="Outfit" w:cstheme="minorHAnsi"/>
                <w:lang w:val="en-GB"/>
              </w:rPr>
            </w:pPr>
            <w:r w:rsidRPr="000020C6">
              <w:rPr>
                <w:rFonts w:ascii="Outfit" w:hAnsi="Outfit" w:cstheme="minorHAnsi"/>
                <w:lang w:val="en-GB"/>
              </w:rPr>
              <w:lastRenderedPageBreak/>
              <w:t>How long</w:t>
            </w:r>
          </w:p>
        </w:tc>
        <w:tc>
          <w:tcPr>
            <w:tcW w:w="1418" w:type="dxa"/>
          </w:tcPr>
          <w:p w14:paraId="75453899" w14:textId="77777777" w:rsidR="00AA060D" w:rsidRPr="000020C6" w:rsidRDefault="00AA060D" w:rsidP="00AA060D">
            <w:pPr>
              <w:autoSpaceDE w:val="0"/>
              <w:autoSpaceDN w:val="0"/>
              <w:adjustRightInd w:val="0"/>
              <w:rPr>
                <w:rFonts w:ascii="Outfit" w:hAnsi="Outfit" w:cstheme="minorHAnsi"/>
                <w:lang w:val="en-GB"/>
              </w:rPr>
            </w:pPr>
            <w:r w:rsidRPr="000020C6">
              <w:rPr>
                <w:rFonts w:ascii="Outfit" w:hAnsi="Outfit" w:cstheme="minorHAnsi"/>
                <w:lang w:val="en-GB"/>
              </w:rPr>
              <w:t>2s</w:t>
            </w:r>
          </w:p>
        </w:tc>
        <w:tc>
          <w:tcPr>
            <w:tcW w:w="1417" w:type="dxa"/>
          </w:tcPr>
          <w:p w14:paraId="7B9949E7" w14:textId="5BAD5156" w:rsidR="00AA060D" w:rsidRPr="000020C6" w:rsidRDefault="003E5BCD" w:rsidP="00AA060D">
            <w:pPr>
              <w:autoSpaceDE w:val="0"/>
              <w:autoSpaceDN w:val="0"/>
              <w:adjustRightInd w:val="0"/>
              <w:rPr>
                <w:rFonts w:ascii="Outfit" w:hAnsi="Outfit" w:cstheme="minorHAnsi"/>
                <w:lang w:val="en-GB"/>
              </w:rPr>
            </w:pPr>
            <w:r w:rsidRPr="000020C6">
              <w:rPr>
                <w:rFonts w:ascii="Outfit" w:hAnsi="Outfit" w:cstheme="minorHAnsi"/>
                <w:lang w:val="en-GB"/>
              </w:rPr>
              <w:t>5</w:t>
            </w:r>
            <w:r w:rsidR="00AA060D" w:rsidRPr="000020C6">
              <w:rPr>
                <w:rFonts w:ascii="Outfit" w:hAnsi="Outfit" w:cstheme="minorHAnsi"/>
                <w:lang w:val="en-GB"/>
              </w:rPr>
              <w:t>s</w:t>
            </w:r>
          </w:p>
        </w:tc>
        <w:tc>
          <w:tcPr>
            <w:tcW w:w="1418" w:type="dxa"/>
          </w:tcPr>
          <w:p w14:paraId="42B51ABA" w14:textId="2780F4F6" w:rsidR="00AA060D" w:rsidRPr="000020C6" w:rsidRDefault="003E5BCD" w:rsidP="00AA060D">
            <w:pPr>
              <w:autoSpaceDE w:val="0"/>
              <w:autoSpaceDN w:val="0"/>
              <w:adjustRightInd w:val="0"/>
              <w:rPr>
                <w:rFonts w:ascii="Outfit" w:hAnsi="Outfit" w:cstheme="minorHAnsi"/>
                <w:lang w:val="en-GB"/>
              </w:rPr>
            </w:pPr>
            <w:r w:rsidRPr="000020C6">
              <w:rPr>
                <w:rFonts w:ascii="Outfit" w:hAnsi="Outfit" w:cstheme="minorHAnsi"/>
                <w:lang w:val="en-GB"/>
              </w:rPr>
              <w:t>2</w:t>
            </w:r>
            <w:r w:rsidR="00AA060D" w:rsidRPr="000020C6">
              <w:rPr>
                <w:rFonts w:ascii="Outfit" w:hAnsi="Outfit" w:cstheme="minorHAnsi"/>
                <w:lang w:val="en-GB"/>
              </w:rPr>
              <w:t>s</w:t>
            </w:r>
          </w:p>
        </w:tc>
        <w:tc>
          <w:tcPr>
            <w:tcW w:w="1417" w:type="dxa"/>
          </w:tcPr>
          <w:p w14:paraId="38CF3C7E" w14:textId="208F7EFD" w:rsidR="00AA060D" w:rsidRPr="000020C6" w:rsidRDefault="003E5BCD" w:rsidP="00AA060D">
            <w:pPr>
              <w:autoSpaceDE w:val="0"/>
              <w:autoSpaceDN w:val="0"/>
              <w:adjustRightInd w:val="0"/>
              <w:rPr>
                <w:rFonts w:ascii="Outfit" w:hAnsi="Outfit" w:cstheme="minorHAnsi"/>
                <w:lang w:val="en-GB"/>
              </w:rPr>
            </w:pPr>
            <w:r w:rsidRPr="000020C6">
              <w:rPr>
                <w:rFonts w:ascii="Outfit" w:hAnsi="Outfit" w:cstheme="minorHAnsi"/>
                <w:lang w:val="en-GB"/>
              </w:rPr>
              <w:t>3</w:t>
            </w:r>
            <w:r w:rsidR="00AA060D" w:rsidRPr="000020C6">
              <w:rPr>
                <w:rFonts w:ascii="Outfit" w:hAnsi="Outfit" w:cstheme="minorHAnsi"/>
                <w:lang w:val="en-GB"/>
              </w:rPr>
              <w:t>s</w:t>
            </w:r>
          </w:p>
        </w:tc>
      </w:tr>
    </w:tbl>
    <w:p w14:paraId="0A977664" w14:textId="77777777" w:rsidR="00AA060D" w:rsidRPr="000020C6" w:rsidRDefault="00AA060D" w:rsidP="00AA060D">
      <w:pPr>
        <w:autoSpaceDE w:val="0"/>
        <w:autoSpaceDN w:val="0"/>
        <w:adjustRightInd w:val="0"/>
        <w:rPr>
          <w:rFonts w:ascii="Outfit" w:hAnsi="Outfit" w:cstheme="minorHAnsi"/>
          <w:lang w:val="en-GB"/>
        </w:rPr>
      </w:pPr>
    </w:p>
    <w:p w14:paraId="2EE27E9C" w14:textId="39EB5D70" w:rsidR="008C71AF" w:rsidRPr="000020C6" w:rsidRDefault="008C71AF" w:rsidP="00AA060D">
      <w:pPr>
        <w:autoSpaceDE w:val="0"/>
        <w:autoSpaceDN w:val="0"/>
        <w:adjustRightInd w:val="0"/>
        <w:rPr>
          <w:rFonts w:ascii="Outfit" w:hAnsi="Outfit" w:cstheme="minorHAnsi"/>
          <w:b/>
          <w:bCs/>
          <w:lang w:val="en-GB"/>
        </w:rPr>
      </w:pPr>
    </w:p>
    <w:p w14:paraId="156C5666" w14:textId="77777777" w:rsidR="00F436D5" w:rsidRPr="000020C6" w:rsidRDefault="00F436D5" w:rsidP="00AA060D">
      <w:pPr>
        <w:autoSpaceDE w:val="0"/>
        <w:autoSpaceDN w:val="0"/>
        <w:adjustRightInd w:val="0"/>
        <w:rPr>
          <w:rFonts w:ascii="Outfit" w:hAnsi="Outfit" w:cstheme="minorHAnsi"/>
          <w:b/>
          <w:bCs/>
          <w:lang w:val="en-GB"/>
        </w:rPr>
      </w:pPr>
    </w:p>
    <w:p w14:paraId="6FA58AE1" w14:textId="42436766" w:rsidR="00AA060D" w:rsidRPr="000020C6" w:rsidRDefault="00AA060D" w:rsidP="00AA060D">
      <w:pPr>
        <w:autoSpaceDE w:val="0"/>
        <w:autoSpaceDN w:val="0"/>
        <w:adjustRightInd w:val="0"/>
        <w:rPr>
          <w:rFonts w:ascii="Outfit" w:hAnsi="Outfit" w:cstheme="minorHAnsi"/>
          <w:lang w:val="en-GB"/>
        </w:rPr>
      </w:pPr>
      <w:r w:rsidRPr="000020C6">
        <w:rPr>
          <w:rFonts w:ascii="Outfit" w:hAnsi="Outfit" w:cstheme="minorHAnsi"/>
          <w:b/>
          <w:bCs/>
          <w:lang w:val="en-GB"/>
        </w:rPr>
        <w:t>Scenario 1</w:t>
      </w:r>
      <w:r w:rsidR="008C71AF" w:rsidRPr="000020C6">
        <w:rPr>
          <w:rFonts w:ascii="Outfit" w:hAnsi="Outfit" w:cstheme="minorHAnsi"/>
          <w:b/>
          <w:bCs/>
          <w:lang w:val="en-GB"/>
        </w:rPr>
        <w:t xml:space="preserve"> answer</w:t>
      </w:r>
      <w:r w:rsidRPr="000020C6">
        <w:rPr>
          <w:rFonts w:ascii="Outfit" w:hAnsi="Outfit" w:cstheme="minorHAnsi"/>
          <w:b/>
          <w:bCs/>
          <w:lang w:val="en-GB"/>
        </w:rPr>
        <w:t>:</w:t>
      </w:r>
      <w:r w:rsidRPr="000020C6">
        <w:rPr>
          <w:rFonts w:ascii="Outfit" w:hAnsi="Outfit" w:cstheme="minorHAnsi"/>
          <w:lang w:val="en-GB"/>
        </w:rPr>
        <w:t xml:space="preserve"> </w:t>
      </w:r>
    </w:p>
    <w:p w14:paraId="3CCDDA0E" w14:textId="35503D17" w:rsidR="00AA060D" w:rsidRPr="000020C6" w:rsidRDefault="00AA060D" w:rsidP="00AA060D">
      <w:pPr>
        <w:autoSpaceDE w:val="0"/>
        <w:autoSpaceDN w:val="0"/>
        <w:adjustRightInd w:val="0"/>
        <w:rPr>
          <w:rFonts w:ascii="Outfit" w:hAnsi="Outfit" w:cstheme="minorHAnsi"/>
          <w:i/>
          <w:iCs/>
          <w:lang w:val="en-GB"/>
        </w:rPr>
      </w:pPr>
      <w:r w:rsidRPr="000020C6">
        <w:rPr>
          <w:rFonts w:ascii="Outfit" w:hAnsi="Outfit" w:cstheme="minorHAnsi"/>
          <w:i/>
          <w:iCs/>
          <w:lang w:val="en-GB"/>
        </w:rPr>
        <w:t xml:space="preserve">“the page is </w:t>
      </w:r>
      <w:r w:rsidR="00F436D5" w:rsidRPr="000020C6">
        <w:rPr>
          <w:rFonts w:ascii="Outfit" w:hAnsi="Outfit" w:cstheme="minorHAnsi"/>
          <w:i/>
          <w:iCs/>
          <w:lang w:val="en-GB"/>
        </w:rPr>
        <w:t>simple;</w:t>
      </w:r>
      <w:r w:rsidRPr="000020C6">
        <w:rPr>
          <w:rFonts w:ascii="Outfit" w:hAnsi="Outfit" w:cstheme="minorHAnsi"/>
          <w:i/>
          <w:iCs/>
          <w:lang w:val="en-GB"/>
        </w:rPr>
        <w:t xml:space="preserve"> I can define clearly all the pattern of the page”</w:t>
      </w:r>
    </w:p>
    <w:p w14:paraId="40331424" w14:textId="7F13933B" w:rsidR="00AA060D" w:rsidRPr="000020C6" w:rsidRDefault="00AA060D" w:rsidP="00AA060D">
      <w:pPr>
        <w:autoSpaceDE w:val="0"/>
        <w:autoSpaceDN w:val="0"/>
        <w:adjustRightInd w:val="0"/>
        <w:rPr>
          <w:rFonts w:ascii="Outfit" w:hAnsi="Outfit" w:cstheme="minorHAnsi"/>
          <w:i/>
          <w:iCs/>
          <w:lang w:val="en-GB"/>
        </w:rPr>
      </w:pPr>
    </w:p>
    <w:p w14:paraId="2D043DE3" w14:textId="77777777" w:rsidR="00F939A2" w:rsidRPr="000020C6" w:rsidRDefault="00F939A2" w:rsidP="00AA060D">
      <w:pPr>
        <w:autoSpaceDE w:val="0"/>
        <w:autoSpaceDN w:val="0"/>
        <w:adjustRightInd w:val="0"/>
        <w:rPr>
          <w:rFonts w:ascii="Outfit" w:hAnsi="Outfit" w:cstheme="minorHAnsi"/>
          <w:i/>
          <w:iCs/>
          <w:lang w:val="en-GB"/>
        </w:rPr>
      </w:pPr>
    </w:p>
    <w:p w14:paraId="029886BE" w14:textId="5F36A4FA" w:rsidR="00AA060D" w:rsidRPr="000020C6" w:rsidRDefault="00AA060D" w:rsidP="00AA060D">
      <w:pPr>
        <w:autoSpaceDE w:val="0"/>
        <w:autoSpaceDN w:val="0"/>
        <w:adjustRightInd w:val="0"/>
        <w:rPr>
          <w:rFonts w:ascii="Outfit" w:hAnsi="Outfit" w:cstheme="minorHAnsi"/>
          <w:lang w:val="en-GB"/>
        </w:rPr>
      </w:pPr>
      <w:r w:rsidRPr="000020C6">
        <w:rPr>
          <w:rFonts w:ascii="Outfit" w:hAnsi="Outfit" w:cstheme="minorHAnsi"/>
          <w:b/>
          <w:bCs/>
          <w:lang w:val="en-GB"/>
        </w:rPr>
        <w:t>Scenario 2</w:t>
      </w:r>
      <w:r w:rsidR="008C71AF" w:rsidRPr="000020C6">
        <w:rPr>
          <w:rFonts w:ascii="Outfit" w:hAnsi="Outfit" w:cstheme="minorHAnsi"/>
          <w:b/>
          <w:bCs/>
          <w:lang w:val="en-GB"/>
        </w:rPr>
        <w:t xml:space="preserve"> answer</w:t>
      </w:r>
      <w:r w:rsidRPr="000020C6">
        <w:rPr>
          <w:rFonts w:ascii="Outfit" w:hAnsi="Outfit" w:cstheme="minorHAnsi"/>
          <w:b/>
          <w:bCs/>
          <w:lang w:val="en-GB"/>
        </w:rPr>
        <w:t>:</w:t>
      </w:r>
      <w:r w:rsidRPr="000020C6">
        <w:rPr>
          <w:rFonts w:ascii="Outfit" w:hAnsi="Outfit" w:cstheme="minorHAnsi"/>
          <w:lang w:val="en-GB"/>
        </w:rPr>
        <w:t xml:space="preserve"> </w:t>
      </w:r>
    </w:p>
    <w:p w14:paraId="3075DC73" w14:textId="77777777" w:rsidR="00AA060D" w:rsidRPr="000020C6" w:rsidRDefault="00AA060D" w:rsidP="00AA060D">
      <w:pPr>
        <w:autoSpaceDE w:val="0"/>
        <w:autoSpaceDN w:val="0"/>
        <w:adjustRightInd w:val="0"/>
        <w:rPr>
          <w:rFonts w:ascii="Outfit" w:hAnsi="Outfit" w:cstheme="minorHAnsi"/>
          <w:i/>
          <w:iCs/>
          <w:lang w:val="en-GB"/>
        </w:rPr>
      </w:pPr>
      <w:r w:rsidRPr="000020C6">
        <w:rPr>
          <w:rFonts w:ascii="Outfit" w:hAnsi="Outfit" w:cstheme="minorHAnsi"/>
          <w:i/>
          <w:iCs/>
          <w:lang w:val="en-GB"/>
        </w:rPr>
        <w:t>“I move my mouse to the Summit arrow.</w:t>
      </w:r>
    </w:p>
    <w:p w14:paraId="1D547389" w14:textId="13ADEE96" w:rsidR="00AA060D" w:rsidRPr="000020C6" w:rsidRDefault="00AA060D" w:rsidP="00AA060D">
      <w:pPr>
        <w:autoSpaceDE w:val="0"/>
        <w:autoSpaceDN w:val="0"/>
        <w:adjustRightInd w:val="0"/>
        <w:rPr>
          <w:rFonts w:ascii="Outfit" w:hAnsi="Outfit" w:cstheme="minorHAnsi"/>
          <w:i/>
          <w:iCs/>
          <w:lang w:val="en-GB"/>
        </w:rPr>
      </w:pPr>
      <w:r w:rsidRPr="000020C6">
        <w:rPr>
          <w:rFonts w:ascii="Outfit" w:hAnsi="Outfit" w:cstheme="minorHAnsi"/>
          <w:i/>
          <w:iCs/>
          <w:lang w:val="en-GB"/>
        </w:rPr>
        <w:t>“I am on the Summit page, it’s about a money saving app”</w:t>
      </w:r>
    </w:p>
    <w:p w14:paraId="4BE11DAB" w14:textId="3B6FC53A" w:rsidR="00AA060D" w:rsidRPr="000020C6" w:rsidRDefault="007618E7" w:rsidP="00AA060D">
      <w:pPr>
        <w:autoSpaceDE w:val="0"/>
        <w:autoSpaceDN w:val="0"/>
        <w:adjustRightInd w:val="0"/>
        <w:rPr>
          <w:rFonts w:ascii="Outfit" w:hAnsi="Outfit" w:cstheme="minorHAnsi"/>
          <w:i/>
          <w:iCs/>
          <w:lang w:val="en-GB"/>
        </w:rPr>
      </w:pPr>
      <w:r w:rsidRPr="000020C6">
        <w:rPr>
          <w:rFonts w:ascii="Outfit" w:hAnsi="Outfit" w:cstheme="minorHAnsi"/>
          <w:i/>
          <w:iCs/>
          <w:lang w:val="en-GB"/>
        </w:rPr>
        <w:t xml:space="preserve">You present some </w:t>
      </w:r>
      <w:proofErr w:type="spellStart"/>
      <w:r w:rsidRPr="000020C6">
        <w:rPr>
          <w:rFonts w:ascii="Outfit" w:hAnsi="Outfit" w:cstheme="minorHAnsi"/>
          <w:i/>
          <w:iCs/>
          <w:lang w:val="en-GB"/>
        </w:rPr>
        <w:t>mockup</w:t>
      </w:r>
      <w:proofErr w:type="spellEnd"/>
      <w:r w:rsidRPr="000020C6">
        <w:rPr>
          <w:rFonts w:ascii="Outfit" w:hAnsi="Outfit" w:cstheme="minorHAnsi"/>
          <w:i/>
          <w:iCs/>
          <w:lang w:val="en-GB"/>
        </w:rPr>
        <w:t xml:space="preserve"> and Branding with user flow.</w:t>
      </w:r>
    </w:p>
    <w:p w14:paraId="49EE1D08" w14:textId="57192A86" w:rsidR="007618E7" w:rsidRPr="000020C6" w:rsidRDefault="007618E7" w:rsidP="00AA060D">
      <w:pPr>
        <w:autoSpaceDE w:val="0"/>
        <w:autoSpaceDN w:val="0"/>
        <w:adjustRightInd w:val="0"/>
        <w:rPr>
          <w:rFonts w:ascii="Outfit" w:hAnsi="Outfit" w:cstheme="minorHAnsi"/>
          <w:i/>
          <w:iCs/>
          <w:lang w:val="en-GB"/>
        </w:rPr>
      </w:pPr>
      <w:r w:rsidRPr="000020C6">
        <w:rPr>
          <w:rFonts w:ascii="Outfit" w:hAnsi="Outfit" w:cstheme="minorHAnsi"/>
          <w:i/>
          <w:iCs/>
          <w:lang w:val="en-GB"/>
        </w:rPr>
        <w:t xml:space="preserve">The branding </w:t>
      </w:r>
      <w:proofErr w:type="gramStart"/>
      <w:r w:rsidRPr="000020C6">
        <w:rPr>
          <w:rFonts w:ascii="Outfit" w:hAnsi="Outfit" w:cstheme="minorHAnsi"/>
          <w:i/>
          <w:iCs/>
          <w:lang w:val="en-GB"/>
        </w:rPr>
        <w:t>look</w:t>
      </w:r>
      <w:proofErr w:type="gramEnd"/>
      <w:r w:rsidRPr="000020C6">
        <w:rPr>
          <w:rFonts w:ascii="Outfit" w:hAnsi="Outfit" w:cstheme="minorHAnsi"/>
          <w:i/>
          <w:iCs/>
          <w:lang w:val="en-GB"/>
        </w:rPr>
        <w:t xml:space="preserve"> a little bit floaty I would tight it up a bit more or change the order of the screens.</w:t>
      </w:r>
    </w:p>
    <w:p w14:paraId="1ABEC7E5" w14:textId="24CEA28F" w:rsidR="007618E7" w:rsidRPr="000020C6" w:rsidRDefault="007618E7" w:rsidP="00AA060D">
      <w:pPr>
        <w:autoSpaceDE w:val="0"/>
        <w:autoSpaceDN w:val="0"/>
        <w:adjustRightInd w:val="0"/>
        <w:rPr>
          <w:rFonts w:ascii="Outfit" w:hAnsi="Outfit" w:cstheme="minorHAnsi"/>
          <w:i/>
          <w:iCs/>
          <w:lang w:val="en-GB"/>
        </w:rPr>
      </w:pPr>
      <w:r w:rsidRPr="000020C6">
        <w:rPr>
          <w:rFonts w:ascii="Outfit" w:hAnsi="Outfit" w:cstheme="minorHAnsi"/>
          <w:i/>
          <w:iCs/>
          <w:lang w:val="en-GB"/>
        </w:rPr>
        <w:t xml:space="preserve">The design </w:t>
      </w:r>
      <w:proofErr w:type="gramStart"/>
      <w:r w:rsidRPr="000020C6">
        <w:rPr>
          <w:rFonts w:ascii="Outfit" w:hAnsi="Outfit" w:cstheme="minorHAnsi"/>
          <w:i/>
          <w:iCs/>
          <w:lang w:val="en-GB"/>
        </w:rPr>
        <w:t>look</w:t>
      </w:r>
      <w:proofErr w:type="gramEnd"/>
      <w:r w:rsidRPr="000020C6">
        <w:rPr>
          <w:rFonts w:ascii="Outfit" w:hAnsi="Outfit" w:cstheme="minorHAnsi"/>
          <w:i/>
          <w:iCs/>
          <w:lang w:val="en-GB"/>
        </w:rPr>
        <w:t xml:space="preserve"> fresh and clear.</w:t>
      </w:r>
      <w:r w:rsidR="003E5BCD" w:rsidRPr="000020C6">
        <w:rPr>
          <w:rFonts w:ascii="Outfit" w:hAnsi="Outfit" w:cstheme="minorHAnsi"/>
          <w:i/>
          <w:iCs/>
          <w:lang w:val="en-GB"/>
        </w:rPr>
        <w:t>”</w:t>
      </w:r>
    </w:p>
    <w:p w14:paraId="77D059D4" w14:textId="77777777" w:rsidR="00AA060D" w:rsidRPr="000020C6" w:rsidRDefault="00AA060D" w:rsidP="00AA060D">
      <w:pPr>
        <w:autoSpaceDE w:val="0"/>
        <w:autoSpaceDN w:val="0"/>
        <w:adjustRightInd w:val="0"/>
        <w:rPr>
          <w:rFonts w:ascii="Outfit" w:hAnsi="Outfit" w:cstheme="minorHAnsi"/>
          <w:i/>
          <w:iCs/>
          <w:lang w:val="en-GB"/>
        </w:rPr>
      </w:pPr>
    </w:p>
    <w:p w14:paraId="0F131C52" w14:textId="6D55AA61" w:rsidR="00AA060D" w:rsidRPr="000020C6" w:rsidRDefault="00AA060D" w:rsidP="00AA060D">
      <w:pPr>
        <w:autoSpaceDE w:val="0"/>
        <w:autoSpaceDN w:val="0"/>
        <w:adjustRightInd w:val="0"/>
        <w:rPr>
          <w:rFonts w:ascii="Outfit" w:hAnsi="Outfit" w:cstheme="minorHAnsi"/>
          <w:lang w:val="en-GB"/>
        </w:rPr>
      </w:pPr>
      <w:r w:rsidRPr="000020C6">
        <w:rPr>
          <w:rFonts w:ascii="Outfit" w:hAnsi="Outfit" w:cstheme="minorHAnsi"/>
          <w:b/>
          <w:bCs/>
          <w:lang w:val="en-GB"/>
        </w:rPr>
        <w:t>Scenario 3</w:t>
      </w:r>
      <w:r w:rsidR="008C71AF" w:rsidRPr="000020C6">
        <w:rPr>
          <w:rFonts w:ascii="Outfit" w:hAnsi="Outfit" w:cstheme="minorHAnsi"/>
          <w:b/>
          <w:bCs/>
          <w:lang w:val="en-GB"/>
        </w:rPr>
        <w:t xml:space="preserve"> answer</w:t>
      </w:r>
      <w:r w:rsidRPr="000020C6">
        <w:rPr>
          <w:rFonts w:ascii="Outfit" w:hAnsi="Outfit" w:cstheme="minorHAnsi"/>
          <w:b/>
          <w:bCs/>
          <w:lang w:val="en-GB"/>
        </w:rPr>
        <w:t>:</w:t>
      </w:r>
      <w:r w:rsidRPr="000020C6">
        <w:rPr>
          <w:rFonts w:ascii="Outfit" w:hAnsi="Outfit" w:cstheme="minorHAnsi"/>
          <w:lang w:val="en-GB"/>
        </w:rPr>
        <w:t xml:space="preserve"> </w:t>
      </w:r>
    </w:p>
    <w:p w14:paraId="6B322478" w14:textId="1275FD72" w:rsidR="00AA060D" w:rsidRPr="000020C6" w:rsidRDefault="00AA060D" w:rsidP="00AA060D">
      <w:pPr>
        <w:autoSpaceDE w:val="0"/>
        <w:autoSpaceDN w:val="0"/>
        <w:adjustRightInd w:val="0"/>
        <w:rPr>
          <w:rFonts w:ascii="Outfit" w:hAnsi="Outfit" w:cstheme="minorHAnsi"/>
          <w:i/>
          <w:iCs/>
          <w:lang w:val="en-GB"/>
        </w:rPr>
      </w:pPr>
      <w:r w:rsidRPr="000020C6">
        <w:rPr>
          <w:rFonts w:ascii="Outfit" w:hAnsi="Outfit" w:cstheme="minorHAnsi"/>
          <w:i/>
          <w:iCs/>
          <w:lang w:val="en-GB"/>
        </w:rPr>
        <w:t>“I would click on “About”</w:t>
      </w:r>
      <w:r w:rsidR="007618E7" w:rsidRPr="000020C6">
        <w:rPr>
          <w:rFonts w:ascii="Outfit" w:hAnsi="Outfit" w:cstheme="minorHAnsi"/>
          <w:i/>
          <w:iCs/>
          <w:lang w:val="en-GB"/>
        </w:rPr>
        <w:t xml:space="preserve"> which will bring to your “about” page presenting yourself</w:t>
      </w:r>
    </w:p>
    <w:p w14:paraId="5388B8B5" w14:textId="301BEA40" w:rsidR="007618E7" w:rsidRPr="000020C6" w:rsidRDefault="007618E7" w:rsidP="00AA060D">
      <w:pPr>
        <w:autoSpaceDE w:val="0"/>
        <w:autoSpaceDN w:val="0"/>
        <w:adjustRightInd w:val="0"/>
        <w:rPr>
          <w:rFonts w:ascii="Outfit" w:hAnsi="Outfit" w:cstheme="minorHAnsi"/>
          <w:i/>
          <w:iCs/>
          <w:lang w:val="en-GB"/>
        </w:rPr>
      </w:pPr>
      <w:r w:rsidRPr="000020C6">
        <w:rPr>
          <w:rFonts w:ascii="Outfit" w:hAnsi="Outfit" w:cstheme="minorHAnsi"/>
          <w:i/>
          <w:iCs/>
          <w:lang w:val="en-GB"/>
        </w:rPr>
        <w:t xml:space="preserve">I would click on the button link below your picture and another screen open with your resume. </w:t>
      </w:r>
    </w:p>
    <w:p w14:paraId="39F66AC6" w14:textId="51441E26" w:rsidR="007618E7" w:rsidRPr="000020C6" w:rsidRDefault="007618E7" w:rsidP="00AA060D">
      <w:pPr>
        <w:autoSpaceDE w:val="0"/>
        <w:autoSpaceDN w:val="0"/>
        <w:adjustRightInd w:val="0"/>
        <w:rPr>
          <w:rFonts w:ascii="Outfit" w:hAnsi="Outfit" w:cstheme="minorHAnsi"/>
          <w:i/>
          <w:iCs/>
          <w:lang w:val="en-GB"/>
        </w:rPr>
      </w:pPr>
      <w:r w:rsidRPr="000020C6">
        <w:rPr>
          <w:rFonts w:ascii="Outfit" w:hAnsi="Outfit" w:cstheme="minorHAnsi"/>
          <w:i/>
          <w:iCs/>
          <w:lang w:val="en-GB"/>
        </w:rPr>
        <w:t>Then I would go back.”</w:t>
      </w:r>
    </w:p>
    <w:p w14:paraId="7DADEFA6" w14:textId="77777777" w:rsidR="00AA060D" w:rsidRPr="000020C6" w:rsidRDefault="00AA060D" w:rsidP="00AA060D">
      <w:pPr>
        <w:autoSpaceDE w:val="0"/>
        <w:autoSpaceDN w:val="0"/>
        <w:adjustRightInd w:val="0"/>
        <w:rPr>
          <w:rFonts w:ascii="Outfit" w:hAnsi="Outfit" w:cstheme="minorHAnsi"/>
          <w:i/>
          <w:iCs/>
          <w:lang w:val="en-GB"/>
        </w:rPr>
      </w:pPr>
    </w:p>
    <w:p w14:paraId="14CFAE6A" w14:textId="72ACD43F" w:rsidR="00AA060D" w:rsidRPr="000020C6" w:rsidRDefault="00AA060D" w:rsidP="00AA060D">
      <w:pPr>
        <w:autoSpaceDE w:val="0"/>
        <w:autoSpaceDN w:val="0"/>
        <w:adjustRightInd w:val="0"/>
        <w:rPr>
          <w:rFonts w:ascii="Outfit" w:hAnsi="Outfit" w:cstheme="minorHAnsi"/>
          <w:lang w:val="en-GB"/>
        </w:rPr>
      </w:pPr>
      <w:r w:rsidRPr="000020C6">
        <w:rPr>
          <w:rFonts w:ascii="Outfit" w:hAnsi="Outfit" w:cstheme="minorHAnsi"/>
          <w:b/>
          <w:bCs/>
          <w:lang w:val="en-GB"/>
        </w:rPr>
        <w:t>Scenario 4</w:t>
      </w:r>
      <w:r w:rsidR="008C71AF" w:rsidRPr="000020C6">
        <w:rPr>
          <w:rFonts w:ascii="Outfit" w:hAnsi="Outfit" w:cstheme="minorHAnsi"/>
          <w:b/>
          <w:bCs/>
          <w:lang w:val="en-GB"/>
        </w:rPr>
        <w:t xml:space="preserve"> answer</w:t>
      </w:r>
      <w:r w:rsidRPr="000020C6">
        <w:rPr>
          <w:rFonts w:ascii="Outfit" w:hAnsi="Outfit" w:cstheme="minorHAnsi"/>
          <w:b/>
          <w:bCs/>
          <w:lang w:val="en-GB"/>
        </w:rPr>
        <w:t>:</w:t>
      </w:r>
      <w:r w:rsidRPr="000020C6">
        <w:rPr>
          <w:rFonts w:ascii="Outfit" w:hAnsi="Outfit" w:cstheme="minorHAnsi"/>
          <w:lang w:val="en-GB"/>
        </w:rPr>
        <w:t xml:space="preserve"> </w:t>
      </w:r>
    </w:p>
    <w:p w14:paraId="31BC3740" w14:textId="56392EB2" w:rsidR="00AA060D" w:rsidRPr="000020C6" w:rsidRDefault="00AA060D" w:rsidP="00AA060D">
      <w:pPr>
        <w:autoSpaceDE w:val="0"/>
        <w:autoSpaceDN w:val="0"/>
        <w:adjustRightInd w:val="0"/>
        <w:rPr>
          <w:rFonts w:ascii="Outfit" w:hAnsi="Outfit" w:cstheme="minorHAnsi"/>
          <w:i/>
          <w:iCs/>
          <w:lang w:val="en-GB"/>
        </w:rPr>
      </w:pPr>
      <w:r w:rsidRPr="000020C6">
        <w:rPr>
          <w:rFonts w:ascii="Outfit" w:hAnsi="Outfit" w:cstheme="minorHAnsi"/>
          <w:i/>
          <w:iCs/>
          <w:lang w:val="en-GB"/>
        </w:rPr>
        <w:t>“I would click on contact and it would bring me down to “</w:t>
      </w:r>
      <w:r w:rsidR="006560B5" w:rsidRPr="000020C6">
        <w:rPr>
          <w:rFonts w:ascii="Outfit" w:hAnsi="Outfit" w:cstheme="minorHAnsi"/>
          <w:i/>
          <w:iCs/>
          <w:lang w:val="en-GB"/>
        </w:rPr>
        <w:t>send me an email</w:t>
      </w:r>
      <w:r w:rsidRPr="000020C6">
        <w:rPr>
          <w:rFonts w:ascii="Outfit" w:hAnsi="Outfit" w:cstheme="minorHAnsi"/>
          <w:i/>
          <w:iCs/>
          <w:lang w:val="en-GB"/>
        </w:rPr>
        <w:t xml:space="preserve">” </w:t>
      </w:r>
    </w:p>
    <w:p w14:paraId="6DBC1AD5" w14:textId="6C99B59E" w:rsidR="00AA060D" w:rsidRPr="000020C6" w:rsidRDefault="00AA060D" w:rsidP="00F51E4D">
      <w:pPr>
        <w:autoSpaceDE w:val="0"/>
        <w:autoSpaceDN w:val="0"/>
        <w:adjustRightInd w:val="0"/>
        <w:rPr>
          <w:rFonts w:ascii="Outfit" w:hAnsi="Outfit" w:cstheme="minorHAnsi"/>
          <w:lang w:val="en-GB"/>
        </w:rPr>
      </w:pPr>
      <w:r w:rsidRPr="000020C6">
        <w:rPr>
          <w:rFonts w:ascii="Outfit" w:hAnsi="Outfit" w:cstheme="minorHAnsi"/>
          <w:i/>
          <w:iCs/>
          <w:lang w:val="en-GB"/>
        </w:rPr>
        <w:t>When I click on “</w:t>
      </w:r>
      <w:r w:rsidR="006560B5" w:rsidRPr="000020C6">
        <w:rPr>
          <w:rFonts w:ascii="Outfit" w:hAnsi="Outfit" w:cstheme="minorHAnsi"/>
          <w:i/>
          <w:iCs/>
          <w:lang w:val="en-GB"/>
        </w:rPr>
        <w:t>send me an email</w:t>
      </w:r>
      <w:r w:rsidRPr="000020C6">
        <w:rPr>
          <w:rFonts w:ascii="Outfit" w:hAnsi="Outfit" w:cstheme="minorHAnsi"/>
          <w:i/>
          <w:iCs/>
          <w:lang w:val="en-GB"/>
        </w:rPr>
        <w:t xml:space="preserve">” </w:t>
      </w:r>
      <w:r w:rsidR="00331CB0" w:rsidRPr="000020C6">
        <w:rPr>
          <w:rFonts w:ascii="Outfit" w:hAnsi="Outfit" w:cstheme="minorHAnsi"/>
          <w:i/>
          <w:iCs/>
          <w:lang w:val="en-GB"/>
        </w:rPr>
        <w:t xml:space="preserve">I’m directed to my email account where I can write you an email, </w:t>
      </w:r>
      <w:r w:rsidR="006560B5" w:rsidRPr="000020C6">
        <w:rPr>
          <w:rFonts w:ascii="Outfit" w:hAnsi="Outfit" w:cstheme="minorHAnsi"/>
          <w:i/>
          <w:iCs/>
          <w:lang w:val="en-GB"/>
        </w:rPr>
        <w:t xml:space="preserve">when I send </w:t>
      </w:r>
      <w:proofErr w:type="gramStart"/>
      <w:r w:rsidR="006560B5" w:rsidRPr="000020C6">
        <w:rPr>
          <w:rFonts w:ascii="Outfit" w:hAnsi="Outfit" w:cstheme="minorHAnsi"/>
          <w:i/>
          <w:iCs/>
          <w:lang w:val="en-GB"/>
        </w:rPr>
        <w:t>it</w:t>
      </w:r>
      <w:proofErr w:type="gramEnd"/>
      <w:r w:rsidR="006560B5" w:rsidRPr="000020C6">
        <w:rPr>
          <w:rFonts w:ascii="Outfit" w:hAnsi="Outfit" w:cstheme="minorHAnsi"/>
          <w:i/>
          <w:iCs/>
          <w:lang w:val="en-GB"/>
        </w:rPr>
        <w:t xml:space="preserve"> </w:t>
      </w:r>
      <w:r w:rsidR="00331CB0" w:rsidRPr="000020C6">
        <w:rPr>
          <w:rFonts w:ascii="Outfit" w:hAnsi="Outfit" w:cstheme="minorHAnsi"/>
          <w:i/>
          <w:iCs/>
          <w:lang w:val="en-GB"/>
        </w:rPr>
        <w:t>I would go back.</w:t>
      </w:r>
    </w:p>
    <w:p w14:paraId="13377EFB" w14:textId="52472E1A" w:rsidR="00AA060D" w:rsidRPr="000020C6" w:rsidRDefault="00AA060D" w:rsidP="00F51E4D">
      <w:pPr>
        <w:autoSpaceDE w:val="0"/>
        <w:autoSpaceDN w:val="0"/>
        <w:adjustRightInd w:val="0"/>
        <w:rPr>
          <w:rFonts w:ascii="Outfit" w:hAnsi="Outfit" w:cstheme="minorHAnsi"/>
          <w:lang w:val="en-GB"/>
        </w:rPr>
      </w:pPr>
    </w:p>
    <w:p w14:paraId="0FC08313" w14:textId="67712B65" w:rsidR="00F436D5" w:rsidRPr="000020C6" w:rsidRDefault="00F436D5" w:rsidP="00F51E4D">
      <w:pPr>
        <w:autoSpaceDE w:val="0"/>
        <w:autoSpaceDN w:val="0"/>
        <w:adjustRightInd w:val="0"/>
        <w:rPr>
          <w:rFonts w:ascii="Outfit" w:hAnsi="Outfit" w:cstheme="minorHAnsi"/>
          <w:lang w:val="en-GB"/>
        </w:rPr>
      </w:pPr>
    </w:p>
    <w:p w14:paraId="7B9AA412" w14:textId="76953355" w:rsidR="00F436D5" w:rsidRPr="000020C6" w:rsidRDefault="00F436D5" w:rsidP="00F51E4D">
      <w:pPr>
        <w:autoSpaceDE w:val="0"/>
        <w:autoSpaceDN w:val="0"/>
        <w:adjustRightInd w:val="0"/>
        <w:rPr>
          <w:rFonts w:ascii="Outfit" w:hAnsi="Outfit" w:cstheme="minorHAnsi"/>
          <w:lang w:val="en-GB"/>
        </w:rPr>
      </w:pPr>
    </w:p>
    <w:p w14:paraId="54DF3A31" w14:textId="12C83C73" w:rsidR="00F436D5" w:rsidRPr="000020C6" w:rsidRDefault="00F436D5" w:rsidP="00F51E4D">
      <w:pPr>
        <w:autoSpaceDE w:val="0"/>
        <w:autoSpaceDN w:val="0"/>
        <w:adjustRightInd w:val="0"/>
        <w:rPr>
          <w:rFonts w:ascii="Outfit" w:hAnsi="Outfit" w:cstheme="minorHAnsi"/>
          <w:lang w:val="en-GB"/>
        </w:rPr>
      </w:pPr>
    </w:p>
    <w:p w14:paraId="26C3C8AB" w14:textId="3FF60723" w:rsidR="00F436D5" w:rsidRPr="000020C6" w:rsidRDefault="00F436D5" w:rsidP="00F51E4D">
      <w:pPr>
        <w:autoSpaceDE w:val="0"/>
        <w:autoSpaceDN w:val="0"/>
        <w:adjustRightInd w:val="0"/>
        <w:rPr>
          <w:rFonts w:ascii="Outfit" w:hAnsi="Outfit" w:cstheme="minorHAnsi"/>
          <w:lang w:val="en-GB"/>
        </w:rPr>
      </w:pPr>
    </w:p>
    <w:p w14:paraId="5C7C9A56" w14:textId="3339C02A" w:rsidR="00F436D5" w:rsidRPr="000020C6" w:rsidRDefault="00F436D5" w:rsidP="00F51E4D">
      <w:pPr>
        <w:autoSpaceDE w:val="0"/>
        <w:autoSpaceDN w:val="0"/>
        <w:adjustRightInd w:val="0"/>
        <w:rPr>
          <w:rFonts w:ascii="Outfit" w:hAnsi="Outfit" w:cstheme="minorHAnsi"/>
          <w:lang w:val="en-GB"/>
        </w:rPr>
      </w:pPr>
    </w:p>
    <w:p w14:paraId="498DECD0" w14:textId="64C2D46E" w:rsidR="00F436D5" w:rsidRPr="000020C6" w:rsidRDefault="00F436D5" w:rsidP="00F51E4D">
      <w:pPr>
        <w:autoSpaceDE w:val="0"/>
        <w:autoSpaceDN w:val="0"/>
        <w:adjustRightInd w:val="0"/>
        <w:rPr>
          <w:rFonts w:ascii="Outfit" w:hAnsi="Outfit" w:cstheme="minorHAnsi"/>
          <w:lang w:val="en-GB"/>
        </w:rPr>
      </w:pPr>
    </w:p>
    <w:p w14:paraId="215C7D3E" w14:textId="743D81F8" w:rsidR="00F436D5" w:rsidRPr="000020C6" w:rsidRDefault="00F436D5" w:rsidP="00F51E4D">
      <w:pPr>
        <w:autoSpaceDE w:val="0"/>
        <w:autoSpaceDN w:val="0"/>
        <w:adjustRightInd w:val="0"/>
        <w:rPr>
          <w:rFonts w:ascii="Outfit" w:hAnsi="Outfit" w:cstheme="minorHAnsi"/>
          <w:lang w:val="en-GB"/>
        </w:rPr>
      </w:pPr>
    </w:p>
    <w:p w14:paraId="76B00E1D" w14:textId="5B1A54A9" w:rsidR="00F436D5" w:rsidRPr="000020C6" w:rsidRDefault="00F436D5" w:rsidP="00F51E4D">
      <w:pPr>
        <w:autoSpaceDE w:val="0"/>
        <w:autoSpaceDN w:val="0"/>
        <w:adjustRightInd w:val="0"/>
        <w:rPr>
          <w:rFonts w:ascii="Outfit" w:hAnsi="Outfit" w:cstheme="minorHAnsi"/>
          <w:lang w:val="en-GB"/>
        </w:rPr>
      </w:pPr>
    </w:p>
    <w:p w14:paraId="1C2EC76A" w14:textId="49A4F630" w:rsidR="00F436D5" w:rsidRPr="000020C6" w:rsidRDefault="00F436D5" w:rsidP="00F51E4D">
      <w:pPr>
        <w:autoSpaceDE w:val="0"/>
        <w:autoSpaceDN w:val="0"/>
        <w:adjustRightInd w:val="0"/>
        <w:rPr>
          <w:rFonts w:ascii="Outfit" w:hAnsi="Outfit" w:cstheme="minorHAnsi"/>
          <w:lang w:val="en-GB"/>
        </w:rPr>
      </w:pPr>
    </w:p>
    <w:p w14:paraId="5885709E" w14:textId="123E4DCB" w:rsidR="00F436D5" w:rsidRPr="000020C6" w:rsidRDefault="00F436D5" w:rsidP="00F51E4D">
      <w:pPr>
        <w:autoSpaceDE w:val="0"/>
        <w:autoSpaceDN w:val="0"/>
        <w:adjustRightInd w:val="0"/>
        <w:rPr>
          <w:rFonts w:ascii="Outfit" w:hAnsi="Outfit" w:cstheme="minorHAnsi"/>
          <w:lang w:val="en-GB"/>
        </w:rPr>
      </w:pPr>
    </w:p>
    <w:p w14:paraId="7B3B29E7" w14:textId="27C375DC" w:rsidR="00F436D5" w:rsidRPr="000020C6" w:rsidRDefault="00F436D5" w:rsidP="00F51E4D">
      <w:pPr>
        <w:autoSpaceDE w:val="0"/>
        <w:autoSpaceDN w:val="0"/>
        <w:adjustRightInd w:val="0"/>
        <w:rPr>
          <w:rFonts w:ascii="Outfit" w:hAnsi="Outfit" w:cstheme="minorHAnsi"/>
          <w:lang w:val="en-GB"/>
        </w:rPr>
      </w:pPr>
    </w:p>
    <w:p w14:paraId="108D44FA" w14:textId="169BEC4F" w:rsidR="00F436D5" w:rsidRPr="000020C6" w:rsidRDefault="00F436D5" w:rsidP="00F51E4D">
      <w:pPr>
        <w:autoSpaceDE w:val="0"/>
        <w:autoSpaceDN w:val="0"/>
        <w:adjustRightInd w:val="0"/>
        <w:rPr>
          <w:rFonts w:ascii="Outfit" w:hAnsi="Outfit" w:cstheme="minorHAnsi"/>
          <w:lang w:val="en-GB"/>
        </w:rPr>
      </w:pPr>
    </w:p>
    <w:p w14:paraId="76C56318" w14:textId="0D778C1A" w:rsidR="00F436D5" w:rsidRPr="000020C6" w:rsidRDefault="00F436D5" w:rsidP="00F51E4D">
      <w:pPr>
        <w:autoSpaceDE w:val="0"/>
        <w:autoSpaceDN w:val="0"/>
        <w:adjustRightInd w:val="0"/>
        <w:rPr>
          <w:rFonts w:ascii="Outfit" w:hAnsi="Outfit" w:cstheme="minorHAnsi"/>
          <w:lang w:val="en-GB"/>
        </w:rPr>
      </w:pPr>
    </w:p>
    <w:p w14:paraId="053297D6" w14:textId="79FF368B" w:rsidR="00F436D5" w:rsidRPr="000020C6" w:rsidRDefault="00F436D5" w:rsidP="00F51E4D">
      <w:pPr>
        <w:autoSpaceDE w:val="0"/>
        <w:autoSpaceDN w:val="0"/>
        <w:adjustRightInd w:val="0"/>
        <w:rPr>
          <w:rFonts w:ascii="Outfit" w:hAnsi="Outfit" w:cstheme="minorHAnsi"/>
          <w:lang w:val="en-GB"/>
        </w:rPr>
      </w:pPr>
    </w:p>
    <w:p w14:paraId="4EDC710D" w14:textId="77777777" w:rsidR="00B85AAD" w:rsidRPr="000020C6" w:rsidRDefault="00B85AAD" w:rsidP="00F51E4D">
      <w:pPr>
        <w:autoSpaceDE w:val="0"/>
        <w:autoSpaceDN w:val="0"/>
        <w:adjustRightInd w:val="0"/>
        <w:rPr>
          <w:rFonts w:ascii="Outfit" w:hAnsi="Outfit" w:cstheme="minorHAnsi"/>
          <w:lang w:val="en-GB"/>
        </w:rPr>
      </w:pPr>
    </w:p>
    <w:p w14:paraId="17F2D363" w14:textId="77777777" w:rsidR="0090719F" w:rsidRPr="000020C6" w:rsidRDefault="0090719F" w:rsidP="0090719F">
      <w:pPr>
        <w:autoSpaceDE w:val="0"/>
        <w:autoSpaceDN w:val="0"/>
        <w:adjustRightInd w:val="0"/>
        <w:rPr>
          <w:rFonts w:ascii="Outfit" w:hAnsi="Outfit" w:cstheme="minorHAnsi"/>
          <w:lang w:val="en-GB"/>
        </w:rPr>
      </w:pPr>
    </w:p>
    <w:p w14:paraId="606C378C" w14:textId="59A438C2" w:rsidR="00F51E4D" w:rsidRPr="000020C6" w:rsidRDefault="00F51E4D" w:rsidP="0090719F">
      <w:pPr>
        <w:autoSpaceDE w:val="0"/>
        <w:autoSpaceDN w:val="0"/>
        <w:adjustRightInd w:val="0"/>
        <w:jc w:val="center"/>
        <w:rPr>
          <w:rFonts w:ascii="Outfit" w:hAnsi="Outfit" w:cstheme="minorHAnsi"/>
          <w:b/>
          <w:bCs/>
          <w:sz w:val="28"/>
          <w:szCs w:val="28"/>
          <w:lang w:val="en-GB"/>
        </w:rPr>
      </w:pPr>
      <w:r w:rsidRPr="000020C6">
        <w:rPr>
          <w:rFonts w:ascii="Outfit" w:hAnsi="Outfit" w:cstheme="minorHAnsi"/>
          <w:b/>
          <w:bCs/>
          <w:sz w:val="28"/>
          <w:szCs w:val="28"/>
          <w:lang w:val="en-GB"/>
        </w:rPr>
        <w:t>Usability report</w:t>
      </w:r>
    </w:p>
    <w:p w14:paraId="53E100A9" w14:textId="77777777" w:rsidR="00B85AAD" w:rsidRPr="000020C6" w:rsidRDefault="00B85AAD" w:rsidP="00F51E4D">
      <w:pPr>
        <w:autoSpaceDE w:val="0"/>
        <w:autoSpaceDN w:val="0"/>
        <w:adjustRightInd w:val="0"/>
        <w:rPr>
          <w:rFonts w:ascii="Outfit" w:hAnsi="Outfit" w:cstheme="minorHAnsi"/>
          <w:lang w:val="en-GB"/>
        </w:rPr>
      </w:pPr>
    </w:p>
    <w:tbl>
      <w:tblPr>
        <w:tblStyle w:val="TableGrid"/>
        <w:tblW w:w="9351" w:type="dxa"/>
        <w:tblLook w:val="04A0" w:firstRow="1" w:lastRow="0" w:firstColumn="1" w:lastColumn="0" w:noHBand="0" w:noVBand="1"/>
      </w:tblPr>
      <w:tblGrid>
        <w:gridCol w:w="6743"/>
        <w:gridCol w:w="1467"/>
        <w:gridCol w:w="1141"/>
      </w:tblGrid>
      <w:tr w:rsidR="00F51E4D" w:rsidRPr="000020C6" w14:paraId="08B7D7A1" w14:textId="77777777" w:rsidTr="00B85AAD">
        <w:trPr>
          <w:trHeight w:val="506"/>
        </w:trPr>
        <w:tc>
          <w:tcPr>
            <w:tcW w:w="7366" w:type="dxa"/>
            <w:shd w:val="pct30" w:color="auto" w:fill="auto"/>
          </w:tcPr>
          <w:p w14:paraId="329BE37B" w14:textId="0E16972A" w:rsidR="00F51E4D" w:rsidRPr="000020C6" w:rsidRDefault="00F51E4D" w:rsidP="00B85AAD">
            <w:pPr>
              <w:autoSpaceDE w:val="0"/>
              <w:autoSpaceDN w:val="0"/>
              <w:adjustRightInd w:val="0"/>
              <w:jc w:val="center"/>
              <w:rPr>
                <w:rFonts w:ascii="Outfit" w:hAnsi="Outfit" w:cstheme="minorHAnsi"/>
                <w:b/>
                <w:bCs/>
                <w:lang w:val="en-GB"/>
              </w:rPr>
            </w:pPr>
            <w:r w:rsidRPr="000020C6">
              <w:rPr>
                <w:rFonts w:ascii="Outfit" w:hAnsi="Outfit" w:cstheme="minorHAnsi"/>
                <w:b/>
                <w:bCs/>
                <w:lang w:val="en-GB"/>
              </w:rPr>
              <w:t>Issue</w:t>
            </w:r>
          </w:p>
        </w:tc>
        <w:tc>
          <w:tcPr>
            <w:tcW w:w="858" w:type="dxa"/>
            <w:shd w:val="pct30" w:color="auto" w:fill="auto"/>
          </w:tcPr>
          <w:p w14:paraId="2172B58F" w14:textId="77777777" w:rsidR="00F51E4D" w:rsidRPr="000020C6" w:rsidRDefault="00F51E4D" w:rsidP="00B85AAD">
            <w:pPr>
              <w:autoSpaceDE w:val="0"/>
              <w:autoSpaceDN w:val="0"/>
              <w:adjustRightInd w:val="0"/>
              <w:jc w:val="center"/>
              <w:rPr>
                <w:rFonts w:ascii="Outfit" w:hAnsi="Outfit" w:cstheme="minorHAnsi"/>
                <w:b/>
                <w:bCs/>
                <w:lang w:val="en-GB"/>
              </w:rPr>
            </w:pPr>
            <w:r w:rsidRPr="000020C6">
              <w:rPr>
                <w:rFonts w:ascii="Outfit" w:hAnsi="Outfit" w:cstheme="minorHAnsi"/>
                <w:b/>
                <w:bCs/>
                <w:lang w:val="en-GB"/>
              </w:rPr>
              <w:t>participant</w:t>
            </w:r>
          </w:p>
        </w:tc>
        <w:tc>
          <w:tcPr>
            <w:tcW w:w="1127" w:type="dxa"/>
            <w:shd w:val="pct30" w:color="auto" w:fill="auto"/>
          </w:tcPr>
          <w:p w14:paraId="48ABFA8D" w14:textId="77777777" w:rsidR="00F51E4D" w:rsidRPr="000020C6" w:rsidRDefault="00F51E4D" w:rsidP="00B85AAD">
            <w:pPr>
              <w:autoSpaceDE w:val="0"/>
              <w:autoSpaceDN w:val="0"/>
              <w:adjustRightInd w:val="0"/>
              <w:jc w:val="center"/>
              <w:rPr>
                <w:rFonts w:ascii="Outfit" w:hAnsi="Outfit" w:cstheme="minorHAnsi"/>
                <w:b/>
                <w:bCs/>
                <w:lang w:val="en-GB"/>
              </w:rPr>
            </w:pPr>
            <w:r w:rsidRPr="000020C6">
              <w:rPr>
                <w:rFonts w:ascii="Outfit" w:hAnsi="Outfit" w:cstheme="minorHAnsi"/>
                <w:b/>
                <w:bCs/>
                <w:lang w:val="en-GB"/>
              </w:rPr>
              <w:t>Severity Rating</w:t>
            </w:r>
          </w:p>
        </w:tc>
      </w:tr>
      <w:tr w:rsidR="00F51E4D" w:rsidRPr="000020C6" w14:paraId="027AC7DE" w14:textId="77777777" w:rsidTr="00B85AAD">
        <w:trPr>
          <w:trHeight w:val="452"/>
        </w:trPr>
        <w:tc>
          <w:tcPr>
            <w:tcW w:w="7366" w:type="dxa"/>
          </w:tcPr>
          <w:p w14:paraId="0FD7FE41" w14:textId="36B2651B" w:rsidR="00F51E4D" w:rsidRPr="000020C6" w:rsidRDefault="004A1C1F" w:rsidP="005546B9">
            <w:pPr>
              <w:autoSpaceDE w:val="0"/>
              <w:autoSpaceDN w:val="0"/>
              <w:adjustRightInd w:val="0"/>
              <w:rPr>
                <w:rFonts w:ascii="Outfit" w:hAnsi="Outfit" w:cstheme="minorHAnsi"/>
                <w:lang w:val="en-GB"/>
              </w:rPr>
            </w:pPr>
            <w:r w:rsidRPr="000020C6">
              <w:rPr>
                <w:rFonts w:ascii="Outfit" w:hAnsi="Outfit" w:cstheme="minorHAnsi"/>
                <w:lang w:val="en-GB"/>
              </w:rPr>
              <w:t>User couldn’t</w:t>
            </w:r>
            <w:r w:rsidR="00621CAA" w:rsidRPr="000020C6">
              <w:rPr>
                <w:rFonts w:ascii="Outfit" w:hAnsi="Outfit" w:cstheme="minorHAnsi"/>
                <w:lang w:val="en-GB"/>
              </w:rPr>
              <w:t xml:space="preserve"> open the CV</w:t>
            </w:r>
            <w:r w:rsidR="001228E5" w:rsidRPr="000020C6">
              <w:rPr>
                <w:rFonts w:ascii="Outfit" w:hAnsi="Outfit" w:cstheme="minorHAnsi"/>
                <w:lang w:val="en-GB"/>
              </w:rPr>
              <w:t>”</w:t>
            </w:r>
          </w:p>
        </w:tc>
        <w:tc>
          <w:tcPr>
            <w:tcW w:w="858" w:type="dxa"/>
          </w:tcPr>
          <w:p w14:paraId="6C41B104" w14:textId="0FF9E267" w:rsidR="00F51E4D" w:rsidRPr="000020C6" w:rsidRDefault="00621CAA" w:rsidP="00B85AAD">
            <w:pPr>
              <w:autoSpaceDE w:val="0"/>
              <w:autoSpaceDN w:val="0"/>
              <w:adjustRightInd w:val="0"/>
              <w:jc w:val="center"/>
              <w:rPr>
                <w:rFonts w:ascii="Outfit" w:hAnsi="Outfit" w:cstheme="minorHAnsi"/>
                <w:lang w:val="en-GB"/>
              </w:rPr>
            </w:pPr>
            <w:r w:rsidRPr="000020C6">
              <w:rPr>
                <w:rFonts w:ascii="Outfit" w:hAnsi="Outfit" w:cstheme="minorHAnsi"/>
                <w:lang w:val="en-GB"/>
              </w:rPr>
              <w:t>1#</w:t>
            </w:r>
          </w:p>
        </w:tc>
        <w:tc>
          <w:tcPr>
            <w:tcW w:w="1127" w:type="dxa"/>
          </w:tcPr>
          <w:p w14:paraId="2F30E981" w14:textId="782D93B1" w:rsidR="00F51E4D" w:rsidRPr="000020C6" w:rsidRDefault="00621CAA" w:rsidP="00B85AAD">
            <w:pPr>
              <w:autoSpaceDE w:val="0"/>
              <w:autoSpaceDN w:val="0"/>
              <w:adjustRightInd w:val="0"/>
              <w:jc w:val="center"/>
              <w:rPr>
                <w:rFonts w:ascii="Outfit" w:hAnsi="Outfit" w:cstheme="minorHAnsi"/>
                <w:lang w:val="en-GB"/>
              </w:rPr>
            </w:pPr>
            <w:r w:rsidRPr="000020C6">
              <w:rPr>
                <w:rFonts w:ascii="Outfit" w:hAnsi="Outfit" w:cstheme="minorHAnsi"/>
                <w:lang w:val="en-GB"/>
              </w:rPr>
              <w:t>3</w:t>
            </w:r>
          </w:p>
        </w:tc>
      </w:tr>
      <w:tr w:rsidR="00F51E4D" w:rsidRPr="000020C6" w14:paraId="2E761CA6" w14:textId="77777777" w:rsidTr="00B85AAD">
        <w:trPr>
          <w:trHeight w:val="524"/>
        </w:trPr>
        <w:tc>
          <w:tcPr>
            <w:tcW w:w="7366" w:type="dxa"/>
          </w:tcPr>
          <w:p w14:paraId="3B52467F" w14:textId="4BE4C166" w:rsidR="00F51E4D" w:rsidRPr="000020C6" w:rsidRDefault="00736B65" w:rsidP="00E66AB2">
            <w:pPr>
              <w:autoSpaceDE w:val="0"/>
              <w:autoSpaceDN w:val="0"/>
              <w:adjustRightInd w:val="0"/>
              <w:rPr>
                <w:rFonts w:ascii="Outfit" w:hAnsi="Outfit" w:cstheme="minorHAnsi"/>
                <w:lang w:val="en-GB"/>
              </w:rPr>
            </w:pPr>
            <w:r w:rsidRPr="000020C6">
              <w:rPr>
                <w:rFonts w:ascii="Outfit" w:hAnsi="Outfit" w:cstheme="minorHAnsi"/>
                <w:lang w:val="en-GB"/>
              </w:rPr>
              <w:t xml:space="preserve">Font </w:t>
            </w:r>
            <w:r w:rsidR="004A1C1F" w:rsidRPr="000020C6">
              <w:rPr>
                <w:rFonts w:ascii="Outfit" w:hAnsi="Outfit" w:cstheme="minorHAnsi"/>
                <w:lang w:val="en-GB"/>
              </w:rPr>
              <w:t xml:space="preserve">colours should be darker for clearer read </w:t>
            </w:r>
            <w:r w:rsidR="000B13C2" w:rsidRPr="000020C6">
              <w:rPr>
                <w:rFonts w:ascii="Outfit" w:hAnsi="Outfit" w:cstheme="minorHAnsi"/>
                <w:lang w:val="en-GB"/>
              </w:rPr>
              <w:t xml:space="preserve"> </w:t>
            </w:r>
          </w:p>
        </w:tc>
        <w:tc>
          <w:tcPr>
            <w:tcW w:w="858" w:type="dxa"/>
          </w:tcPr>
          <w:p w14:paraId="5E674E7A" w14:textId="3F288E05" w:rsidR="00F51E4D" w:rsidRPr="000020C6" w:rsidRDefault="000B13C2" w:rsidP="00B85AAD">
            <w:pPr>
              <w:autoSpaceDE w:val="0"/>
              <w:autoSpaceDN w:val="0"/>
              <w:adjustRightInd w:val="0"/>
              <w:jc w:val="center"/>
              <w:rPr>
                <w:rFonts w:ascii="Outfit" w:hAnsi="Outfit" w:cstheme="minorHAnsi"/>
                <w:lang w:val="en-GB"/>
              </w:rPr>
            </w:pPr>
            <w:r w:rsidRPr="000020C6">
              <w:rPr>
                <w:rFonts w:ascii="Outfit" w:hAnsi="Outfit" w:cstheme="minorHAnsi"/>
                <w:lang w:val="en-GB"/>
              </w:rPr>
              <w:t>3#</w:t>
            </w:r>
          </w:p>
        </w:tc>
        <w:tc>
          <w:tcPr>
            <w:tcW w:w="1127" w:type="dxa"/>
          </w:tcPr>
          <w:p w14:paraId="3C3A9515" w14:textId="7FAACD6A" w:rsidR="00F51E4D" w:rsidRPr="000020C6" w:rsidRDefault="004A1C1F" w:rsidP="00B85AAD">
            <w:pPr>
              <w:autoSpaceDE w:val="0"/>
              <w:autoSpaceDN w:val="0"/>
              <w:adjustRightInd w:val="0"/>
              <w:jc w:val="center"/>
              <w:rPr>
                <w:rFonts w:ascii="Outfit" w:hAnsi="Outfit" w:cstheme="minorHAnsi"/>
                <w:lang w:val="en-GB"/>
              </w:rPr>
            </w:pPr>
            <w:r w:rsidRPr="000020C6">
              <w:rPr>
                <w:rFonts w:ascii="Outfit" w:hAnsi="Outfit" w:cstheme="minorHAnsi"/>
                <w:lang w:val="en-GB"/>
              </w:rPr>
              <w:t>3</w:t>
            </w:r>
          </w:p>
        </w:tc>
      </w:tr>
      <w:tr w:rsidR="00F51E4D" w:rsidRPr="000020C6" w14:paraId="4ECA30D9" w14:textId="77777777" w:rsidTr="00B85AAD">
        <w:trPr>
          <w:trHeight w:val="834"/>
        </w:trPr>
        <w:tc>
          <w:tcPr>
            <w:tcW w:w="7366" w:type="dxa"/>
          </w:tcPr>
          <w:p w14:paraId="0435D3DD" w14:textId="0F7D921F" w:rsidR="00F51E4D" w:rsidRPr="000020C6" w:rsidRDefault="004A1C1F" w:rsidP="005546B9">
            <w:pPr>
              <w:autoSpaceDE w:val="0"/>
              <w:autoSpaceDN w:val="0"/>
              <w:adjustRightInd w:val="0"/>
              <w:rPr>
                <w:rFonts w:ascii="Outfit" w:hAnsi="Outfit" w:cstheme="minorHAnsi"/>
                <w:lang w:val="en-GB"/>
              </w:rPr>
            </w:pPr>
            <w:r w:rsidRPr="000020C6">
              <w:rPr>
                <w:rFonts w:ascii="Outfit" w:hAnsi="Outfit" w:cstheme="minorHAnsi"/>
                <w:lang w:val="en-GB"/>
              </w:rPr>
              <w:t>User got confused when being redirected to Behance in order to visualize the case study</w:t>
            </w:r>
          </w:p>
        </w:tc>
        <w:tc>
          <w:tcPr>
            <w:tcW w:w="858" w:type="dxa"/>
          </w:tcPr>
          <w:p w14:paraId="200D8AAC" w14:textId="37985B16" w:rsidR="00F51E4D" w:rsidRPr="000020C6" w:rsidRDefault="004A1C1F" w:rsidP="00B85AAD">
            <w:pPr>
              <w:autoSpaceDE w:val="0"/>
              <w:autoSpaceDN w:val="0"/>
              <w:adjustRightInd w:val="0"/>
              <w:jc w:val="center"/>
              <w:rPr>
                <w:rFonts w:ascii="Outfit" w:hAnsi="Outfit" w:cstheme="minorHAnsi"/>
                <w:lang w:val="en-GB"/>
              </w:rPr>
            </w:pPr>
            <w:r w:rsidRPr="000020C6">
              <w:rPr>
                <w:rFonts w:ascii="Outfit" w:hAnsi="Outfit" w:cstheme="minorHAnsi"/>
                <w:lang w:val="en-GB"/>
              </w:rPr>
              <w:t>3#</w:t>
            </w:r>
          </w:p>
        </w:tc>
        <w:tc>
          <w:tcPr>
            <w:tcW w:w="1127" w:type="dxa"/>
          </w:tcPr>
          <w:p w14:paraId="428DA39A" w14:textId="4F9606B2" w:rsidR="00F51E4D" w:rsidRPr="000020C6" w:rsidRDefault="004A1C1F" w:rsidP="00B85AAD">
            <w:pPr>
              <w:autoSpaceDE w:val="0"/>
              <w:autoSpaceDN w:val="0"/>
              <w:adjustRightInd w:val="0"/>
              <w:jc w:val="center"/>
              <w:rPr>
                <w:rFonts w:ascii="Outfit" w:hAnsi="Outfit" w:cstheme="minorHAnsi"/>
                <w:lang w:val="en-GB"/>
              </w:rPr>
            </w:pPr>
            <w:r w:rsidRPr="000020C6">
              <w:rPr>
                <w:rFonts w:ascii="Outfit" w:hAnsi="Outfit" w:cstheme="minorHAnsi"/>
                <w:lang w:val="en-GB"/>
              </w:rPr>
              <w:t>2</w:t>
            </w:r>
          </w:p>
        </w:tc>
      </w:tr>
      <w:tr w:rsidR="00F51E4D" w:rsidRPr="000020C6" w14:paraId="48F0A834" w14:textId="77777777" w:rsidTr="00B85AAD">
        <w:trPr>
          <w:trHeight w:val="572"/>
        </w:trPr>
        <w:tc>
          <w:tcPr>
            <w:tcW w:w="7366" w:type="dxa"/>
          </w:tcPr>
          <w:p w14:paraId="3DC0CFDF" w14:textId="3FD2EBEE" w:rsidR="00F51E4D" w:rsidRPr="000020C6" w:rsidRDefault="00AA060D" w:rsidP="005546B9">
            <w:pPr>
              <w:autoSpaceDE w:val="0"/>
              <w:autoSpaceDN w:val="0"/>
              <w:adjustRightInd w:val="0"/>
              <w:rPr>
                <w:rFonts w:ascii="Outfit" w:hAnsi="Outfit" w:cstheme="minorHAnsi"/>
                <w:lang w:val="en-GB"/>
              </w:rPr>
            </w:pPr>
            <w:r w:rsidRPr="000020C6">
              <w:rPr>
                <w:rFonts w:ascii="Outfit" w:hAnsi="Outfit" w:cstheme="minorHAnsi"/>
                <w:lang w:val="en-GB"/>
              </w:rPr>
              <w:t xml:space="preserve">Presentation isn’t clear </w:t>
            </w:r>
          </w:p>
        </w:tc>
        <w:tc>
          <w:tcPr>
            <w:tcW w:w="858" w:type="dxa"/>
          </w:tcPr>
          <w:p w14:paraId="28F36C17" w14:textId="10119FC4" w:rsidR="00F51E4D" w:rsidRPr="000020C6" w:rsidRDefault="00AA060D" w:rsidP="00B85AAD">
            <w:pPr>
              <w:autoSpaceDE w:val="0"/>
              <w:autoSpaceDN w:val="0"/>
              <w:adjustRightInd w:val="0"/>
              <w:jc w:val="center"/>
              <w:rPr>
                <w:rFonts w:ascii="Outfit" w:hAnsi="Outfit" w:cstheme="minorHAnsi"/>
                <w:lang w:val="en-GB"/>
              </w:rPr>
            </w:pPr>
            <w:r w:rsidRPr="000020C6">
              <w:rPr>
                <w:rFonts w:ascii="Outfit" w:hAnsi="Outfit" w:cstheme="minorHAnsi"/>
                <w:lang w:val="en-GB"/>
              </w:rPr>
              <w:t>4#</w:t>
            </w:r>
          </w:p>
        </w:tc>
        <w:tc>
          <w:tcPr>
            <w:tcW w:w="1127" w:type="dxa"/>
          </w:tcPr>
          <w:p w14:paraId="1D866C2C" w14:textId="5B9CCCDC" w:rsidR="00AA060D" w:rsidRPr="000020C6" w:rsidRDefault="00AA060D" w:rsidP="00B85AAD">
            <w:pPr>
              <w:autoSpaceDE w:val="0"/>
              <w:autoSpaceDN w:val="0"/>
              <w:adjustRightInd w:val="0"/>
              <w:jc w:val="center"/>
              <w:rPr>
                <w:rFonts w:ascii="Outfit" w:hAnsi="Outfit" w:cstheme="minorHAnsi"/>
                <w:lang w:val="en-GB"/>
              </w:rPr>
            </w:pPr>
            <w:r w:rsidRPr="000020C6">
              <w:rPr>
                <w:rFonts w:ascii="Outfit" w:hAnsi="Outfit" w:cstheme="minorHAnsi"/>
                <w:lang w:val="en-GB"/>
              </w:rPr>
              <w:t>4</w:t>
            </w:r>
          </w:p>
        </w:tc>
      </w:tr>
      <w:tr w:rsidR="00AA060D" w:rsidRPr="000020C6" w14:paraId="09647EA8" w14:textId="77777777" w:rsidTr="00B85AAD">
        <w:trPr>
          <w:trHeight w:val="696"/>
        </w:trPr>
        <w:tc>
          <w:tcPr>
            <w:tcW w:w="7366" w:type="dxa"/>
          </w:tcPr>
          <w:p w14:paraId="457B5B44" w14:textId="412D5FD0" w:rsidR="00AA060D" w:rsidRPr="000020C6" w:rsidRDefault="00AA060D" w:rsidP="005546B9">
            <w:pPr>
              <w:autoSpaceDE w:val="0"/>
              <w:autoSpaceDN w:val="0"/>
              <w:adjustRightInd w:val="0"/>
              <w:rPr>
                <w:rFonts w:ascii="Outfit" w:hAnsi="Outfit" w:cstheme="minorHAnsi"/>
                <w:lang w:val="en-GB"/>
              </w:rPr>
            </w:pPr>
            <w:r w:rsidRPr="000020C6">
              <w:rPr>
                <w:rFonts w:ascii="Outfit" w:hAnsi="Outfit" w:cstheme="minorHAnsi"/>
                <w:lang w:val="en-GB"/>
              </w:rPr>
              <w:t xml:space="preserve">Confusion with the wording in the navigation </w:t>
            </w:r>
            <w:r w:rsidR="00F436D5" w:rsidRPr="000020C6">
              <w:rPr>
                <w:rFonts w:ascii="Outfit" w:hAnsi="Outfit" w:cstheme="minorHAnsi"/>
                <w:lang w:val="en-GB"/>
              </w:rPr>
              <w:t>of Work</w:t>
            </w:r>
            <w:r w:rsidRPr="000020C6">
              <w:rPr>
                <w:rFonts w:ascii="Outfit" w:hAnsi="Outfit" w:cstheme="minorHAnsi"/>
                <w:lang w:val="en-GB"/>
              </w:rPr>
              <w:t xml:space="preserve"> and About</w:t>
            </w:r>
          </w:p>
        </w:tc>
        <w:tc>
          <w:tcPr>
            <w:tcW w:w="858" w:type="dxa"/>
          </w:tcPr>
          <w:p w14:paraId="28691D37" w14:textId="2B124F43" w:rsidR="00AA060D" w:rsidRPr="000020C6" w:rsidRDefault="00AA060D" w:rsidP="00B85AAD">
            <w:pPr>
              <w:autoSpaceDE w:val="0"/>
              <w:autoSpaceDN w:val="0"/>
              <w:adjustRightInd w:val="0"/>
              <w:jc w:val="center"/>
              <w:rPr>
                <w:rFonts w:ascii="Outfit" w:hAnsi="Outfit" w:cstheme="minorHAnsi"/>
                <w:lang w:val="en-GB"/>
              </w:rPr>
            </w:pPr>
            <w:r w:rsidRPr="000020C6">
              <w:rPr>
                <w:rFonts w:ascii="Outfit" w:hAnsi="Outfit" w:cstheme="minorHAnsi"/>
                <w:lang w:val="en-GB"/>
              </w:rPr>
              <w:t>4#</w:t>
            </w:r>
          </w:p>
        </w:tc>
        <w:tc>
          <w:tcPr>
            <w:tcW w:w="1127" w:type="dxa"/>
          </w:tcPr>
          <w:p w14:paraId="639294D4" w14:textId="342D23B8" w:rsidR="00AA060D" w:rsidRPr="000020C6" w:rsidRDefault="00AA060D" w:rsidP="00B85AAD">
            <w:pPr>
              <w:autoSpaceDE w:val="0"/>
              <w:autoSpaceDN w:val="0"/>
              <w:adjustRightInd w:val="0"/>
              <w:jc w:val="center"/>
              <w:rPr>
                <w:rFonts w:ascii="Outfit" w:hAnsi="Outfit" w:cstheme="minorHAnsi"/>
                <w:lang w:val="en-GB"/>
              </w:rPr>
            </w:pPr>
            <w:r w:rsidRPr="000020C6">
              <w:rPr>
                <w:rFonts w:ascii="Outfit" w:hAnsi="Outfit" w:cstheme="minorHAnsi"/>
                <w:lang w:val="en-GB"/>
              </w:rPr>
              <w:t>3</w:t>
            </w:r>
          </w:p>
        </w:tc>
      </w:tr>
      <w:tr w:rsidR="00AA060D" w:rsidRPr="000020C6" w14:paraId="47B9CA08" w14:textId="77777777" w:rsidTr="00B85AAD">
        <w:trPr>
          <w:trHeight w:val="1117"/>
        </w:trPr>
        <w:tc>
          <w:tcPr>
            <w:tcW w:w="7366" w:type="dxa"/>
          </w:tcPr>
          <w:p w14:paraId="785FEB6F" w14:textId="344597FF" w:rsidR="00AA060D" w:rsidRPr="000020C6" w:rsidRDefault="00AA060D" w:rsidP="005546B9">
            <w:pPr>
              <w:autoSpaceDE w:val="0"/>
              <w:autoSpaceDN w:val="0"/>
              <w:adjustRightInd w:val="0"/>
              <w:rPr>
                <w:rFonts w:ascii="Outfit" w:hAnsi="Outfit" w:cstheme="minorHAnsi"/>
                <w:i/>
                <w:iCs/>
                <w:lang w:val="en-GB"/>
              </w:rPr>
            </w:pPr>
            <w:r w:rsidRPr="000020C6">
              <w:rPr>
                <w:rFonts w:ascii="Outfit" w:hAnsi="Outfit" w:cstheme="minorHAnsi"/>
                <w:i/>
                <w:iCs/>
                <w:lang w:val="en-GB"/>
              </w:rPr>
              <w:t xml:space="preserve">When I click on “getting in touch” my actual page is replaced by </w:t>
            </w:r>
            <w:r w:rsidR="000020C6" w:rsidRPr="000020C6">
              <w:rPr>
                <w:rFonts w:ascii="Outfit" w:hAnsi="Outfit" w:cstheme="minorHAnsi"/>
                <w:i/>
                <w:iCs/>
                <w:lang w:val="en-GB"/>
              </w:rPr>
              <w:t>a</w:t>
            </w:r>
            <w:r w:rsidRPr="000020C6">
              <w:rPr>
                <w:rFonts w:ascii="Outfit" w:hAnsi="Outfit" w:cstheme="minorHAnsi"/>
                <w:i/>
                <w:iCs/>
                <w:lang w:val="en-GB"/>
              </w:rPr>
              <w:t xml:space="preserve"> mail account meaning that when I would send you an email the actual will close and I would lose the website. </w:t>
            </w:r>
          </w:p>
        </w:tc>
        <w:tc>
          <w:tcPr>
            <w:tcW w:w="858" w:type="dxa"/>
          </w:tcPr>
          <w:p w14:paraId="12D8008E" w14:textId="38188F86" w:rsidR="00AA060D" w:rsidRPr="000020C6" w:rsidRDefault="00AA060D" w:rsidP="00B85AAD">
            <w:pPr>
              <w:autoSpaceDE w:val="0"/>
              <w:autoSpaceDN w:val="0"/>
              <w:adjustRightInd w:val="0"/>
              <w:jc w:val="center"/>
              <w:rPr>
                <w:rFonts w:ascii="Outfit" w:hAnsi="Outfit" w:cstheme="minorHAnsi"/>
                <w:lang w:val="en-GB"/>
              </w:rPr>
            </w:pPr>
            <w:r w:rsidRPr="000020C6">
              <w:rPr>
                <w:rFonts w:ascii="Outfit" w:hAnsi="Outfit" w:cstheme="minorHAnsi"/>
                <w:lang w:val="en-GB"/>
              </w:rPr>
              <w:t>4#</w:t>
            </w:r>
          </w:p>
        </w:tc>
        <w:tc>
          <w:tcPr>
            <w:tcW w:w="1127" w:type="dxa"/>
          </w:tcPr>
          <w:p w14:paraId="039A0B8D" w14:textId="461CA502" w:rsidR="00AA060D" w:rsidRPr="000020C6" w:rsidRDefault="00AA060D" w:rsidP="00B85AAD">
            <w:pPr>
              <w:autoSpaceDE w:val="0"/>
              <w:autoSpaceDN w:val="0"/>
              <w:adjustRightInd w:val="0"/>
              <w:jc w:val="center"/>
              <w:rPr>
                <w:rFonts w:ascii="Outfit" w:hAnsi="Outfit" w:cstheme="minorHAnsi"/>
                <w:lang w:val="en-GB"/>
              </w:rPr>
            </w:pPr>
            <w:r w:rsidRPr="000020C6">
              <w:rPr>
                <w:rFonts w:ascii="Outfit" w:hAnsi="Outfit" w:cstheme="minorHAnsi"/>
                <w:lang w:val="en-GB"/>
              </w:rPr>
              <w:t>4</w:t>
            </w:r>
          </w:p>
        </w:tc>
      </w:tr>
      <w:tr w:rsidR="003E5BCD" w:rsidRPr="000020C6" w14:paraId="77D62F13" w14:textId="77777777" w:rsidTr="00B85AAD">
        <w:trPr>
          <w:trHeight w:val="566"/>
        </w:trPr>
        <w:tc>
          <w:tcPr>
            <w:tcW w:w="7366" w:type="dxa"/>
          </w:tcPr>
          <w:p w14:paraId="63FBA989" w14:textId="489FA341" w:rsidR="003E5BCD" w:rsidRPr="000020C6" w:rsidRDefault="003E5BCD" w:rsidP="005546B9">
            <w:pPr>
              <w:autoSpaceDE w:val="0"/>
              <w:autoSpaceDN w:val="0"/>
              <w:adjustRightInd w:val="0"/>
              <w:rPr>
                <w:rFonts w:ascii="Outfit" w:hAnsi="Outfit" w:cstheme="minorHAnsi"/>
                <w:i/>
                <w:iCs/>
                <w:lang w:val="en-GB"/>
              </w:rPr>
            </w:pPr>
            <w:r w:rsidRPr="000020C6">
              <w:rPr>
                <w:rFonts w:ascii="Outfit" w:hAnsi="Outfit" w:cstheme="minorHAnsi"/>
                <w:i/>
                <w:iCs/>
                <w:lang w:val="en-GB"/>
              </w:rPr>
              <w:t xml:space="preserve">The desktop version </w:t>
            </w:r>
            <w:r w:rsidR="000020C6" w:rsidRPr="000020C6">
              <w:rPr>
                <w:rFonts w:ascii="Outfit" w:hAnsi="Outfit" w:cstheme="minorHAnsi"/>
                <w:i/>
                <w:iCs/>
                <w:lang w:val="en-GB"/>
              </w:rPr>
              <w:t>needs</w:t>
            </w:r>
            <w:r w:rsidRPr="000020C6">
              <w:rPr>
                <w:rFonts w:ascii="Outfit" w:hAnsi="Outfit" w:cstheme="minorHAnsi"/>
                <w:i/>
                <w:iCs/>
                <w:lang w:val="en-GB"/>
              </w:rPr>
              <w:t xml:space="preserve"> to be </w:t>
            </w:r>
            <w:r w:rsidR="000020C6" w:rsidRPr="000020C6">
              <w:rPr>
                <w:rFonts w:ascii="Outfit" w:hAnsi="Outfit" w:cstheme="minorHAnsi"/>
                <w:i/>
                <w:iCs/>
                <w:lang w:val="en-GB"/>
              </w:rPr>
              <w:t>tightened</w:t>
            </w:r>
            <w:r w:rsidRPr="000020C6">
              <w:rPr>
                <w:rFonts w:ascii="Outfit" w:hAnsi="Outfit" w:cstheme="minorHAnsi"/>
                <w:i/>
                <w:iCs/>
                <w:lang w:val="en-GB"/>
              </w:rPr>
              <w:t xml:space="preserve"> up (user flow) </w:t>
            </w:r>
          </w:p>
        </w:tc>
        <w:tc>
          <w:tcPr>
            <w:tcW w:w="858" w:type="dxa"/>
          </w:tcPr>
          <w:p w14:paraId="48A3E4F4" w14:textId="6304124B" w:rsidR="003E5BCD" w:rsidRPr="000020C6" w:rsidRDefault="006560B5" w:rsidP="00B85AAD">
            <w:pPr>
              <w:autoSpaceDE w:val="0"/>
              <w:autoSpaceDN w:val="0"/>
              <w:adjustRightInd w:val="0"/>
              <w:jc w:val="center"/>
              <w:rPr>
                <w:rFonts w:ascii="Outfit" w:hAnsi="Outfit" w:cstheme="minorHAnsi"/>
                <w:lang w:val="en-GB"/>
              </w:rPr>
            </w:pPr>
            <w:r w:rsidRPr="000020C6">
              <w:rPr>
                <w:rFonts w:ascii="Outfit" w:hAnsi="Outfit" w:cstheme="minorHAnsi"/>
                <w:lang w:val="en-GB"/>
              </w:rPr>
              <w:t>5#</w:t>
            </w:r>
          </w:p>
        </w:tc>
        <w:tc>
          <w:tcPr>
            <w:tcW w:w="1127" w:type="dxa"/>
          </w:tcPr>
          <w:p w14:paraId="52934BF7" w14:textId="2E3EA25C" w:rsidR="003E5BCD" w:rsidRPr="000020C6" w:rsidRDefault="006560B5" w:rsidP="00B85AAD">
            <w:pPr>
              <w:autoSpaceDE w:val="0"/>
              <w:autoSpaceDN w:val="0"/>
              <w:adjustRightInd w:val="0"/>
              <w:jc w:val="center"/>
              <w:rPr>
                <w:rFonts w:ascii="Outfit" w:hAnsi="Outfit" w:cstheme="minorHAnsi"/>
                <w:lang w:val="en-GB"/>
              </w:rPr>
            </w:pPr>
            <w:r w:rsidRPr="000020C6">
              <w:rPr>
                <w:rFonts w:ascii="Outfit" w:hAnsi="Outfit" w:cstheme="minorHAnsi"/>
                <w:lang w:val="en-GB"/>
              </w:rPr>
              <w:t>3</w:t>
            </w:r>
          </w:p>
        </w:tc>
      </w:tr>
    </w:tbl>
    <w:p w14:paraId="204A0486" w14:textId="77777777" w:rsidR="00F436D5" w:rsidRPr="000020C6" w:rsidRDefault="00F436D5" w:rsidP="00F51E4D">
      <w:pPr>
        <w:autoSpaceDE w:val="0"/>
        <w:autoSpaceDN w:val="0"/>
        <w:adjustRightInd w:val="0"/>
        <w:rPr>
          <w:rFonts w:ascii="Outfit" w:hAnsi="Outfit" w:cstheme="minorHAnsi"/>
          <w:lang w:val="en-GB"/>
        </w:rPr>
      </w:pPr>
    </w:p>
    <w:p w14:paraId="7C3AF983" w14:textId="77777777" w:rsidR="00F51E4D" w:rsidRPr="000020C6" w:rsidRDefault="00F51E4D" w:rsidP="00F51E4D">
      <w:pPr>
        <w:autoSpaceDE w:val="0"/>
        <w:autoSpaceDN w:val="0"/>
        <w:adjustRightInd w:val="0"/>
        <w:rPr>
          <w:rFonts w:ascii="Outfit" w:hAnsi="Outfit" w:cstheme="minorHAnsi"/>
          <w:color w:val="AEAAAA" w:themeColor="background2" w:themeShade="BF"/>
          <w:sz w:val="22"/>
          <w:szCs w:val="22"/>
          <w:lang w:val="en-GB"/>
        </w:rPr>
      </w:pPr>
      <w:r w:rsidRPr="000020C6">
        <w:rPr>
          <w:rFonts w:ascii="Outfit" w:hAnsi="Outfit" w:cstheme="minorHAnsi"/>
          <w:b/>
          <w:bCs/>
          <w:color w:val="AEAAAA" w:themeColor="background2" w:themeShade="BF"/>
          <w:sz w:val="22"/>
          <w:szCs w:val="22"/>
          <w:lang w:val="en-GB"/>
        </w:rPr>
        <w:t xml:space="preserve">0 </w:t>
      </w:r>
      <w:r w:rsidRPr="000020C6">
        <w:rPr>
          <w:rFonts w:ascii="Outfit" w:hAnsi="Outfit" w:cstheme="minorHAnsi"/>
          <w:color w:val="AEAAAA" w:themeColor="background2" w:themeShade="BF"/>
          <w:sz w:val="22"/>
          <w:szCs w:val="22"/>
          <w:lang w:val="en-GB"/>
        </w:rPr>
        <w:t>= I don't agree that this is a usability problem at all</w:t>
      </w:r>
    </w:p>
    <w:p w14:paraId="7D830448" w14:textId="77777777" w:rsidR="00F51E4D" w:rsidRPr="000020C6" w:rsidRDefault="00F51E4D" w:rsidP="00F51E4D">
      <w:pPr>
        <w:autoSpaceDE w:val="0"/>
        <w:autoSpaceDN w:val="0"/>
        <w:adjustRightInd w:val="0"/>
        <w:rPr>
          <w:rFonts w:ascii="Outfit" w:hAnsi="Outfit" w:cstheme="minorHAnsi"/>
          <w:color w:val="AEAAAA" w:themeColor="background2" w:themeShade="BF"/>
          <w:sz w:val="22"/>
          <w:szCs w:val="22"/>
          <w:lang w:val="en-GB"/>
        </w:rPr>
      </w:pPr>
      <w:r w:rsidRPr="000020C6">
        <w:rPr>
          <w:rFonts w:ascii="Outfit" w:hAnsi="Outfit" w:cstheme="minorHAnsi"/>
          <w:b/>
          <w:bCs/>
          <w:color w:val="AEAAAA" w:themeColor="background2" w:themeShade="BF"/>
          <w:sz w:val="22"/>
          <w:szCs w:val="22"/>
          <w:lang w:val="en-GB"/>
        </w:rPr>
        <w:t xml:space="preserve">1 </w:t>
      </w:r>
      <w:r w:rsidRPr="000020C6">
        <w:rPr>
          <w:rFonts w:ascii="Outfit" w:hAnsi="Outfit" w:cstheme="minorHAnsi"/>
          <w:color w:val="AEAAAA" w:themeColor="background2" w:themeShade="BF"/>
          <w:sz w:val="22"/>
          <w:szCs w:val="22"/>
          <w:lang w:val="en-GB"/>
        </w:rPr>
        <w:t>= Cosmetic problem only: need not be fixed unless extra time is available on project</w:t>
      </w:r>
    </w:p>
    <w:p w14:paraId="26483B5D" w14:textId="77777777" w:rsidR="00F51E4D" w:rsidRPr="000020C6" w:rsidRDefault="00F51E4D" w:rsidP="00F51E4D">
      <w:pPr>
        <w:autoSpaceDE w:val="0"/>
        <w:autoSpaceDN w:val="0"/>
        <w:adjustRightInd w:val="0"/>
        <w:rPr>
          <w:rFonts w:ascii="Outfit" w:hAnsi="Outfit" w:cstheme="minorHAnsi"/>
          <w:color w:val="AEAAAA" w:themeColor="background2" w:themeShade="BF"/>
          <w:sz w:val="22"/>
          <w:szCs w:val="22"/>
          <w:lang w:val="en-GB"/>
        </w:rPr>
      </w:pPr>
      <w:r w:rsidRPr="000020C6">
        <w:rPr>
          <w:rFonts w:ascii="Outfit" w:hAnsi="Outfit" w:cstheme="minorHAnsi"/>
          <w:b/>
          <w:bCs/>
          <w:color w:val="AEAAAA" w:themeColor="background2" w:themeShade="BF"/>
          <w:sz w:val="22"/>
          <w:szCs w:val="22"/>
          <w:lang w:val="en-GB"/>
        </w:rPr>
        <w:t xml:space="preserve">2 </w:t>
      </w:r>
      <w:r w:rsidRPr="000020C6">
        <w:rPr>
          <w:rFonts w:ascii="Outfit" w:hAnsi="Outfit" w:cstheme="minorHAnsi"/>
          <w:color w:val="AEAAAA" w:themeColor="background2" w:themeShade="BF"/>
          <w:sz w:val="22"/>
          <w:szCs w:val="22"/>
          <w:lang w:val="en-GB"/>
        </w:rPr>
        <w:t>= Minor usability problem: fixing this should be given low priority</w:t>
      </w:r>
    </w:p>
    <w:p w14:paraId="3C1A2658" w14:textId="77777777" w:rsidR="00F51E4D" w:rsidRPr="000020C6" w:rsidRDefault="00F51E4D" w:rsidP="00F51E4D">
      <w:pPr>
        <w:autoSpaceDE w:val="0"/>
        <w:autoSpaceDN w:val="0"/>
        <w:adjustRightInd w:val="0"/>
        <w:rPr>
          <w:rFonts w:ascii="Outfit" w:hAnsi="Outfit" w:cstheme="minorHAnsi"/>
          <w:color w:val="AEAAAA" w:themeColor="background2" w:themeShade="BF"/>
          <w:sz w:val="22"/>
          <w:szCs w:val="22"/>
          <w:lang w:val="en-GB"/>
        </w:rPr>
      </w:pPr>
      <w:r w:rsidRPr="000020C6">
        <w:rPr>
          <w:rFonts w:ascii="Outfit" w:hAnsi="Outfit" w:cstheme="minorHAnsi"/>
          <w:b/>
          <w:bCs/>
          <w:color w:val="AEAAAA" w:themeColor="background2" w:themeShade="BF"/>
          <w:sz w:val="22"/>
          <w:szCs w:val="22"/>
          <w:lang w:val="en-GB"/>
        </w:rPr>
        <w:t xml:space="preserve">3 </w:t>
      </w:r>
      <w:r w:rsidRPr="000020C6">
        <w:rPr>
          <w:rFonts w:ascii="Outfit" w:hAnsi="Outfit" w:cstheme="minorHAnsi"/>
          <w:color w:val="AEAAAA" w:themeColor="background2" w:themeShade="BF"/>
          <w:sz w:val="22"/>
          <w:szCs w:val="22"/>
          <w:lang w:val="en-GB"/>
        </w:rPr>
        <w:t>= Major usability problem: important to fix, so should be given high priority</w:t>
      </w:r>
    </w:p>
    <w:p w14:paraId="4EF8F97D" w14:textId="331C2858" w:rsidR="00F436D5" w:rsidRPr="000020C6" w:rsidRDefault="00F51E4D" w:rsidP="00F51E4D">
      <w:pPr>
        <w:autoSpaceDE w:val="0"/>
        <w:autoSpaceDN w:val="0"/>
        <w:adjustRightInd w:val="0"/>
        <w:rPr>
          <w:rFonts w:ascii="Outfit" w:hAnsi="Outfit" w:cstheme="minorHAnsi"/>
          <w:color w:val="AEAAAA" w:themeColor="background2" w:themeShade="BF"/>
          <w:sz w:val="22"/>
          <w:szCs w:val="22"/>
          <w:lang w:val="en-GB"/>
        </w:rPr>
      </w:pPr>
      <w:r w:rsidRPr="000020C6">
        <w:rPr>
          <w:rFonts w:ascii="Outfit" w:hAnsi="Outfit" w:cstheme="minorHAnsi"/>
          <w:b/>
          <w:bCs/>
          <w:color w:val="AEAAAA" w:themeColor="background2" w:themeShade="BF"/>
          <w:sz w:val="22"/>
          <w:szCs w:val="22"/>
          <w:lang w:val="en-GB"/>
        </w:rPr>
        <w:t xml:space="preserve">4 </w:t>
      </w:r>
      <w:r w:rsidRPr="000020C6">
        <w:rPr>
          <w:rFonts w:ascii="Outfit" w:hAnsi="Outfit" w:cstheme="minorHAnsi"/>
          <w:color w:val="AEAAAA" w:themeColor="background2" w:themeShade="BF"/>
          <w:sz w:val="22"/>
          <w:szCs w:val="22"/>
          <w:lang w:val="en-GB"/>
        </w:rPr>
        <w:t>= Usability catastrophe: imperative to fix this before product can be released</w:t>
      </w:r>
    </w:p>
    <w:p w14:paraId="77176D3C" w14:textId="77777777" w:rsidR="00B85AAD" w:rsidRPr="000020C6" w:rsidRDefault="00B85AAD" w:rsidP="00F51E4D">
      <w:pPr>
        <w:autoSpaceDE w:val="0"/>
        <w:autoSpaceDN w:val="0"/>
        <w:adjustRightInd w:val="0"/>
        <w:rPr>
          <w:rFonts w:ascii="Outfit" w:hAnsi="Outfit" w:cstheme="minorHAnsi"/>
          <w:color w:val="AEAAAA" w:themeColor="background2" w:themeShade="BF"/>
          <w:lang w:val="en-GB"/>
        </w:rPr>
      </w:pPr>
    </w:p>
    <w:tbl>
      <w:tblPr>
        <w:tblStyle w:val="TableGrid"/>
        <w:tblW w:w="0" w:type="auto"/>
        <w:tblLook w:val="04A0" w:firstRow="1" w:lastRow="0" w:firstColumn="1" w:lastColumn="0" w:noHBand="0" w:noVBand="1"/>
      </w:tblPr>
      <w:tblGrid>
        <w:gridCol w:w="9209"/>
      </w:tblGrid>
      <w:tr w:rsidR="00F51E4D" w:rsidRPr="000020C6" w14:paraId="31645A61" w14:textId="77777777" w:rsidTr="00B85AAD">
        <w:trPr>
          <w:trHeight w:val="404"/>
        </w:trPr>
        <w:tc>
          <w:tcPr>
            <w:tcW w:w="9209" w:type="dxa"/>
            <w:tcBorders>
              <w:bottom w:val="single" w:sz="4" w:space="0" w:color="auto"/>
            </w:tcBorders>
            <w:shd w:val="pct30" w:color="auto" w:fill="auto"/>
          </w:tcPr>
          <w:p w14:paraId="449F614B" w14:textId="7F3937A6" w:rsidR="00F51E4D" w:rsidRPr="000020C6" w:rsidRDefault="00F51E4D" w:rsidP="00B85AAD">
            <w:pPr>
              <w:autoSpaceDE w:val="0"/>
              <w:autoSpaceDN w:val="0"/>
              <w:adjustRightInd w:val="0"/>
              <w:jc w:val="center"/>
              <w:rPr>
                <w:rFonts w:ascii="Outfit" w:hAnsi="Outfit" w:cstheme="minorHAnsi"/>
                <w:b/>
                <w:bCs/>
                <w:lang w:val="en-GB"/>
              </w:rPr>
            </w:pPr>
            <w:r w:rsidRPr="000020C6">
              <w:rPr>
                <w:rFonts w:ascii="Outfit" w:hAnsi="Outfit" w:cstheme="minorHAnsi"/>
                <w:b/>
                <w:bCs/>
                <w:lang w:val="en-GB"/>
              </w:rPr>
              <w:t>Recommendation</w:t>
            </w:r>
            <w:r w:rsidR="00B85AAD" w:rsidRPr="000020C6">
              <w:rPr>
                <w:rFonts w:ascii="Outfit" w:hAnsi="Outfit" w:cstheme="minorHAnsi"/>
                <w:b/>
                <w:bCs/>
                <w:lang w:val="en-GB"/>
              </w:rPr>
              <w:t>/ Future</w:t>
            </w:r>
            <w:r w:rsidRPr="000020C6">
              <w:rPr>
                <w:rFonts w:ascii="Outfit" w:hAnsi="Outfit" w:cstheme="minorHAnsi"/>
                <w:b/>
                <w:bCs/>
                <w:lang w:val="en-GB"/>
              </w:rPr>
              <w:t xml:space="preserve"> Iterations</w:t>
            </w:r>
          </w:p>
        </w:tc>
      </w:tr>
      <w:tr w:rsidR="00736B65" w:rsidRPr="000020C6" w14:paraId="62DD54E0" w14:textId="77777777" w:rsidTr="00B85AAD">
        <w:trPr>
          <w:trHeight w:val="553"/>
        </w:trPr>
        <w:tc>
          <w:tcPr>
            <w:tcW w:w="9209" w:type="dxa"/>
            <w:tcBorders>
              <w:bottom w:val="single" w:sz="4" w:space="0" w:color="auto"/>
            </w:tcBorders>
            <w:shd w:val="clear" w:color="auto" w:fill="auto"/>
          </w:tcPr>
          <w:p w14:paraId="51D49177" w14:textId="33FD5D7A" w:rsidR="00736B65" w:rsidRPr="000020C6" w:rsidRDefault="00736B65" w:rsidP="005546B9">
            <w:pPr>
              <w:autoSpaceDE w:val="0"/>
              <w:autoSpaceDN w:val="0"/>
              <w:adjustRightInd w:val="0"/>
              <w:rPr>
                <w:rFonts w:ascii="Outfit" w:hAnsi="Outfit" w:cstheme="minorHAnsi"/>
                <w:lang w:val="en-GB"/>
              </w:rPr>
            </w:pPr>
            <w:r w:rsidRPr="000020C6">
              <w:rPr>
                <w:rFonts w:ascii="Outfit" w:hAnsi="Outfit" w:cstheme="minorHAnsi"/>
                <w:i/>
                <w:iCs/>
                <w:lang w:val="en-GB"/>
              </w:rPr>
              <w:t xml:space="preserve">“View my CV” instead of </w:t>
            </w:r>
            <w:r w:rsidR="00AA060D" w:rsidRPr="000020C6">
              <w:rPr>
                <w:rFonts w:ascii="Outfit" w:hAnsi="Outfit" w:cstheme="minorHAnsi"/>
                <w:i/>
                <w:iCs/>
                <w:lang w:val="en-GB"/>
              </w:rPr>
              <w:t>“</w:t>
            </w:r>
            <w:r w:rsidRPr="000020C6">
              <w:rPr>
                <w:rFonts w:ascii="Outfit" w:hAnsi="Outfit" w:cstheme="minorHAnsi"/>
                <w:i/>
                <w:iCs/>
                <w:lang w:val="en-GB"/>
              </w:rPr>
              <w:t>view my resume</w:t>
            </w:r>
            <w:r w:rsidR="00AA060D" w:rsidRPr="000020C6">
              <w:rPr>
                <w:rFonts w:ascii="Outfit" w:hAnsi="Outfit" w:cstheme="minorHAnsi"/>
                <w:i/>
                <w:iCs/>
                <w:lang w:val="en-GB"/>
              </w:rPr>
              <w:t>”</w:t>
            </w:r>
          </w:p>
        </w:tc>
      </w:tr>
      <w:tr w:rsidR="00F51E4D" w:rsidRPr="000020C6" w14:paraId="09338EF7" w14:textId="77777777" w:rsidTr="00B85AAD">
        <w:tc>
          <w:tcPr>
            <w:tcW w:w="9209" w:type="dxa"/>
            <w:shd w:val="pct10" w:color="auto" w:fill="auto"/>
          </w:tcPr>
          <w:p w14:paraId="7463BEE2" w14:textId="77777777" w:rsidR="00E66AB2" w:rsidRPr="000020C6" w:rsidRDefault="00E66AB2" w:rsidP="00E66AB2">
            <w:pPr>
              <w:autoSpaceDE w:val="0"/>
              <w:autoSpaceDN w:val="0"/>
              <w:adjustRightInd w:val="0"/>
              <w:rPr>
                <w:rFonts w:ascii="Outfit" w:hAnsi="Outfit" w:cstheme="minorHAnsi"/>
                <w:lang w:val="en-GB"/>
              </w:rPr>
            </w:pPr>
            <w:r w:rsidRPr="000020C6">
              <w:rPr>
                <w:rFonts w:ascii="Outfit" w:hAnsi="Outfit" w:cstheme="minorHAnsi"/>
                <w:lang w:val="en-GB"/>
              </w:rPr>
              <w:t>“CSS animation project first so it’s catches the eyes more.”</w:t>
            </w:r>
          </w:p>
          <w:p w14:paraId="71EC16CC" w14:textId="77777777" w:rsidR="00F51E4D" w:rsidRPr="000020C6" w:rsidRDefault="00F51E4D" w:rsidP="005546B9">
            <w:pPr>
              <w:autoSpaceDE w:val="0"/>
              <w:autoSpaceDN w:val="0"/>
              <w:adjustRightInd w:val="0"/>
              <w:rPr>
                <w:rFonts w:ascii="Outfit" w:hAnsi="Outfit" w:cstheme="minorHAnsi"/>
                <w:lang w:val="en-GB"/>
              </w:rPr>
            </w:pPr>
          </w:p>
        </w:tc>
      </w:tr>
      <w:tr w:rsidR="00F51E4D" w:rsidRPr="000020C6" w14:paraId="1B9B5987" w14:textId="77777777" w:rsidTr="00B85AAD">
        <w:trPr>
          <w:trHeight w:val="776"/>
        </w:trPr>
        <w:tc>
          <w:tcPr>
            <w:tcW w:w="9209" w:type="dxa"/>
            <w:tcBorders>
              <w:bottom w:val="single" w:sz="4" w:space="0" w:color="auto"/>
            </w:tcBorders>
          </w:tcPr>
          <w:p w14:paraId="1A006124" w14:textId="09AECD46" w:rsidR="00F51E4D" w:rsidRPr="000020C6" w:rsidRDefault="000B13C2" w:rsidP="005546B9">
            <w:pPr>
              <w:autoSpaceDE w:val="0"/>
              <w:autoSpaceDN w:val="0"/>
              <w:adjustRightInd w:val="0"/>
              <w:rPr>
                <w:rFonts w:ascii="Outfit" w:hAnsi="Outfit" w:cstheme="minorHAnsi"/>
                <w:lang w:val="en-GB"/>
              </w:rPr>
            </w:pPr>
            <w:r w:rsidRPr="000020C6">
              <w:rPr>
                <w:rFonts w:ascii="Outfit" w:hAnsi="Outfit" w:cstheme="minorHAnsi"/>
                <w:lang w:val="en-GB"/>
              </w:rPr>
              <w:t>Create the case study in Pdf instead of Behance</w:t>
            </w:r>
            <w:r w:rsidR="004A1C1F" w:rsidRPr="000020C6">
              <w:rPr>
                <w:rFonts w:ascii="Outfit" w:hAnsi="Outfit" w:cstheme="minorHAnsi"/>
                <w:lang w:val="en-GB"/>
              </w:rPr>
              <w:t xml:space="preserve">’s </w:t>
            </w:r>
            <w:r w:rsidRPr="000020C6">
              <w:rPr>
                <w:rFonts w:ascii="Outfit" w:hAnsi="Outfit" w:cstheme="minorHAnsi"/>
                <w:lang w:val="en-GB"/>
              </w:rPr>
              <w:t xml:space="preserve">link so user doesn’t have to go out of the portfolio website </w:t>
            </w:r>
          </w:p>
        </w:tc>
      </w:tr>
      <w:tr w:rsidR="00F51E4D" w:rsidRPr="000020C6" w14:paraId="207A7B93" w14:textId="77777777" w:rsidTr="00B85AAD">
        <w:trPr>
          <w:trHeight w:val="634"/>
        </w:trPr>
        <w:tc>
          <w:tcPr>
            <w:tcW w:w="9209" w:type="dxa"/>
            <w:shd w:val="pct10" w:color="auto" w:fill="auto"/>
          </w:tcPr>
          <w:p w14:paraId="31C65368" w14:textId="7B28E2B8" w:rsidR="00F51E4D" w:rsidRPr="000020C6" w:rsidRDefault="00AA060D" w:rsidP="005546B9">
            <w:pPr>
              <w:autoSpaceDE w:val="0"/>
              <w:autoSpaceDN w:val="0"/>
              <w:adjustRightInd w:val="0"/>
              <w:rPr>
                <w:rFonts w:ascii="Outfit" w:hAnsi="Outfit" w:cstheme="minorHAnsi"/>
                <w:lang w:val="en-GB"/>
              </w:rPr>
            </w:pPr>
            <w:r w:rsidRPr="000020C6">
              <w:rPr>
                <w:rFonts w:ascii="Outfit" w:hAnsi="Outfit" w:cstheme="minorHAnsi"/>
                <w:lang w:val="en-GB"/>
              </w:rPr>
              <w:t xml:space="preserve">Review the order of the sections and see if can reorganize </w:t>
            </w:r>
            <w:r w:rsidR="00B85AAD" w:rsidRPr="000020C6">
              <w:rPr>
                <w:rFonts w:ascii="Outfit" w:hAnsi="Outfit" w:cstheme="minorHAnsi"/>
                <w:lang w:val="en-GB"/>
              </w:rPr>
              <w:t>mock up</w:t>
            </w:r>
            <w:r w:rsidR="00373A26" w:rsidRPr="000020C6">
              <w:rPr>
                <w:rFonts w:ascii="Outfit" w:hAnsi="Outfit" w:cstheme="minorHAnsi"/>
                <w:lang w:val="en-GB"/>
              </w:rPr>
              <w:t xml:space="preserve"> </w:t>
            </w:r>
          </w:p>
        </w:tc>
      </w:tr>
      <w:tr w:rsidR="00F51E4D" w:rsidRPr="000020C6" w14:paraId="519DE02F" w14:textId="77777777" w:rsidTr="00B85AAD">
        <w:trPr>
          <w:trHeight w:val="572"/>
        </w:trPr>
        <w:tc>
          <w:tcPr>
            <w:tcW w:w="9209" w:type="dxa"/>
            <w:tcBorders>
              <w:bottom w:val="single" w:sz="4" w:space="0" w:color="auto"/>
            </w:tcBorders>
          </w:tcPr>
          <w:p w14:paraId="15E37220" w14:textId="4376E381" w:rsidR="00F51E4D" w:rsidRPr="000020C6" w:rsidRDefault="00AA060D" w:rsidP="005546B9">
            <w:pPr>
              <w:autoSpaceDE w:val="0"/>
              <w:autoSpaceDN w:val="0"/>
              <w:adjustRightInd w:val="0"/>
              <w:rPr>
                <w:rFonts w:ascii="Outfit" w:hAnsi="Outfit" w:cstheme="minorHAnsi"/>
                <w:lang w:val="en-GB"/>
              </w:rPr>
            </w:pPr>
            <w:r w:rsidRPr="000020C6">
              <w:rPr>
                <w:rFonts w:ascii="Outfit" w:hAnsi="Outfit" w:cstheme="minorHAnsi"/>
                <w:lang w:val="en-GB"/>
              </w:rPr>
              <w:t>Change in Navigation “About” by “About me”</w:t>
            </w:r>
          </w:p>
        </w:tc>
      </w:tr>
      <w:tr w:rsidR="00AA060D" w:rsidRPr="000020C6" w14:paraId="4D83B2BD" w14:textId="77777777" w:rsidTr="00B85AAD">
        <w:trPr>
          <w:trHeight w:val="690"/>
        </w:trPr>
        <w:tc>
          <w:tcPr>
            <w:tcW w:w="9209" w:type="dxa"/>
            <w:shd w:val="pct10" w:color="auto" w:fill="auto"/>
          </w:tcPr>
          <w:p w14:paraId="570DF52D" w14:textId="1B4737E2" w:rsidR="00AA060D" w:rsidRPr="000020C6" w:rsidRDefault="00AA060D" w:rsidP="005546B9">
            <w:pPr>
              <w:autoSpaceDE w:val="0"/>
              <w:autoSpaceDN w:val="0"/>
              <w:adjustRightInd w:val="0"/>
              <w:rPr>
                <w:rFonts w:ascii="Outfit" w:hAnsi="Outfit" w:cstheme="minorHAnsi"/>
                <w:lang w:val="en-GB"/>
              </w:rPr>
            </w:pPr>
            <w:r w:rsidRPr="000020C6">
              <w:rPr>
                <w:rFonts w:ascii="Outfit" w:hAnsi="Outfit" w:cstheme="minorHAnsi"/>
                <w:lang w:val="en-GB"/>
              </w:rPr>
              <w:t>Fix the issue with get in touch redirection of the window</w:t>
            </w:r>
          </w:p>
        </w:tc>
      </w:tr>
    </w:tbl>
    <w:p w14:paraId="45187DD2" w14:textId="77777777" w:rsidR="00F51E4D" w:rsidRPr="000020C6" w:rsidRDefault="00F51E4D">
      <w:pPr>
        <w:rPr>
          <w:rFonts w:ascii="Outfit" w:hAnsi="Outfit" w:cstheme="minorHAnsi"/>
          <w:lang w:val="en-GB"/>
        </w:rPr>
      </w:pPr>
    </w:p>
    <w:sectPr w:rsidR="00F51E4D" w:rsidRPr="000020C6" w:rsidSect="00E9676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utfit">
    <w:altName w:val="﷽﷽﷽﷽﷽﷽﷽x"/>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060"/>
    <w:rsid w:val="000020C6"/>
    <w:rsid w:val="00084859"/>
    <w:rsid w:val="000B13C2"/>
    <w:rsid w:val="00105CC3"/>
    <w:rsid w:val="001228E5"/>
    <w:rsid w:val="00124B06"/>
    <w:rsid w:val="00206808"/>
    <w:rsid w:val="002C40B9"/>
    <w:rsid w:val="002F4DE3"/>
    <w:rsid w:val="00331CB0"/>
    <w:rsid w:val="00346AD3"/>
    <w:rsid w:val="00373A26"/>
    <w:rsid w:val="00393A31"/>
    <w:rsid w:val="003E5BCD"/>
    <w:rsid w:val="00437F7B"/>
    <w:rsid w:val="00492F7F"/>
    <w:rsid w:val="004A1C1F"/>
    <w:rsid w:val="004A7060"/>
    <w:rsid w:val="005274CD"/>
    <w:rsid w:val="005546B9"/>
    <w:rsid w:val="00621CAA"/>
    <w:rsid w:val="006560B5"/>
    <w:rsid w:val="00682D6C"/>
    <w:rsid w:val="00736B65"/>
    <w:rsid w:val="00741D3A"/>
    <w:rsid w:val="007618E7"/>
    <w:rsid w:val="00793D63"/>
    <w:rsid w:val="008A4843"/>
    <w:rsid w:val="008C71AF"/>
    <w:rsid w:val="0090719F"/>
    <w:rsid w:val="00975E78"/>
    <w:rsid w:val="00AA060D"/>
    <w:rsid w:val="00B05B19"/>
    <w:rsid w:val="00B128C2"/>
    <w:rsid w:val="00B85AAD"/>
    <w:rsid w:val="00BB6C11"/>
    <w:rsid w:val="00C70DF7"/>
    <w:rsid w:val="00C73300"/>
    <w:rsid w:val="00E43FC7"/>
    <w:rsid w:val="00E60AFC"/>
    <w:rsid w:val="00E66AB2"/>
    <w:rsid w:val="00E76F20"/>
    <w:rsid w:val="00E96769"/>
    <w:rsid w:val="00ED7AD8"/>
    <w:rsid w:val="00EF1183"/>
    <w:rsid w:val="00EF3CA3"/>
    <w:rsid w:val="00F436D5"/>
    <w:rsid w:val="00F51E4D"/>
    <w:rsid w:val="00F939A2"/>
    <w:rsid w:val="00FC4BBC"/>
    <w:rsid w:val="00FC765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582EB68D"/>
  <w15:chartTrackingRefBased/>
  <w15:docId w15:val="{C68E6F10-9BDF-BE4C-A445-06980B150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7A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5E78"/>
    <w:rPr>
      <w:color w:val="0563C1" w:themeColor="hyperlink"/>
      <w:u w:val="single"/>
    </w:rPr>
  </w:style>
  <w:style w:type="character" w:styleId="UnresolvedMention">
    <w:name w:val="Unresolved Mention"/>
    <w:basedOn w:val="DefaultParagraphFont"/>
    <w:uiPriority w:val="99"/>
    <w:semiHidden/>
    <w:unhideWhenUsed/>
    <w:rsid w:val="00975E78"/>
    <w:rPr>
      <w:color w:val="605E5C"/>
      <w:shd w:val="clear" w:color="auto" w:fill="E1DFDD"/>
    </w:rPr>
  </w:style>
  <w:style w:type="paragraph" w:styleId="ListParagraph">
    <w:name w:val="List Paragraph"/>
    <w:basedOn w:val="Normal"/>
    <w:uiPriority w:val="34"/>
    <w:qFormat/>
    <w:rsid w:val="00F43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aann.github.io/Portfolio-Site-Yoann-Pisterman-/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1874</Words>
  <Characters>10685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2022-01-13T14:07:00Z</dcterms:created>
  <dcterms:modified xsi:type="dcterms:W3CDTF">2022-01-22T21:14:00Z</dcterms:modified>
</cp:coreProperties>
</file>